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tbl>
      <w:tblPr>
        <w:tblStyle w:val="documentskn-mld9parent-container"/>
        <w:tblW w:w="0" w:type="auto"/>
        <w:tblCellSpacing w:w="0" w:type="dxa"/>
        <w:tblLayout w:type="fixed"/>
        <w:tblCellMar>
          <w:top w:w="0" w:type="dxa"/>
          <w:left w:w="0" w:type="dxa"/>
          <w:bottom w:w="0" w:type="dxa"/>
          <w:right w:w="0" w:type="dxa"/>
        </w:tblCellMar>
        <w:tblLook w:val="05E0"/>
      </w:tblPr>
      <w:tblGrid>
        <w:gridCol w:w="2900"/>
        <w:gridCol w:w="310"/>
        <w:gridCol w:w="300"/>
        <w:gridCol w:w="69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900" w:type="dxa"/>
            <w:noWrap w:val="0"/>
            <w:tcMar>
              <w:top w:w="0" w:type="dxa"/>
              <w:left w:w="0" w:type="dxa"/>
              <w:bottom w:w="0" w:type="dxa"/>
              <w:right w:w="0" w:type="dxa"/>
            </w:tcMar>
            <w:vAlign w:val="top"/>
            <w:hideMark/>
          </w:tcPr>
          <w:p>
            <w:pPr>
              <w:pStyle w:val="documentskn-mld9addressulli"/>
              <w:pBdr>
                <w:top w:val="none" w:sz="0" w:space="0" w:color="auto"/>
                <w:left w:val="none" w:sz="0" w:space="0" w:color="auto"/>
                <w:bottom w:val="none" w:sz="0" w:space="0" w:color="auto"/>
                <w:right w:val="none" w:sz="0" w:space="0" w:color="auto"/>
              </w:pBdr>
              <w:spacing w:before="0" w:after="100"/>
              <w:ind w:left="0" w:right="0" w:firstLine="0"/>
              <w:rPr>
                <w:rStyle w:val="documentskn-mld9left-box"/>
                <w:rFonts w:ascii="Source Sans Pro" w:eastAsia="Source Sans Pro" w:hAnsi="Source Sans Pro" w:cs="Source Sans Pro"/>
                <w:b/>
                <w:bCs/>
                <w:color w:val="2A2A2A"/>
                <w:sz w:val="20"/>
                <w:szCs w:val="20"/>
                <w:bdr w:val="none" w:sz="0" w:space="0" w:color="auto"/>
                <w:vertAlign w:val="baseline"/>
              </w:rPr>
            </w:pPr>
            <w:r>
              <w:rPr>
                <w:rStyle w:val="documentskn-mld9cntc-secspan"/>
                <w:rFonts w:ascii="Source Sans Pro" w:eastAsia="Source Sans Pro" w:hAnsi="Source Sans Pro" w:cs="Source Sans Pro"/>
                <w:b/>
                <w:bCs/>
                <w:color w:val="2A2A2A"/>
                <w:sz w:val="20"/>
                <w:szCs w:val="20"/>
              </w:rPr>
              <w:t>vinaypd60@gmail.com</w:t>
            </w:r>
          </w:p>
          <w:p>
            <w:pPr>
              <w:pStyle w:val="documentskn-mld9addressulli"/>
              <w:spacing w:after="100"/>
              <w:ind w:left="0" w:right="0" w:firstLine="0"/>
              <w:rPr>
                <w:rStyle w:val="documentskn-mld9left-box"/>
                <w:rFonts w:ascii="Source Sans Pro" w:eastAsia="Source Sans Pro" w:hAnsi="Source Sans Pro" w:cs="Source Sans Pro"/>
                <w:b/>
                <w:bCs/>
                <w:color w:val="2A2A2A"/>
                <w:sz w:val="20"/>
                <w:szCs w:val="20"/>
                <w:bdr w:val="none" w:sz="0" w:space="0" w:color="auto"/>
                <w:vertAlign w:val="baseline"/>
              </w:rPr>
            </w:pPr>
            <w:r>
              <w:rPr>
                <w:rStyle w:val="documentskn-mld9cntc-secspan"/>
                <w:rFonts w:ascii="Source Sans Pro" w:eastAsia="Source Sans Pro" w:hAnsi="Source Sans Pro" w:cs="Source Sans Pro"/>
                <w:b/>
                <w:bCs/>
                <w:color w:val="2A2A2A"/>
                <w:sz w:val="20"/>
                <w:szCs w:val="20"/>
              </w:rPr>
              <w:t>7901363231</w:t>
            </w:r>
          </w:p>
          <w:p>
            <w:pPr>
              <w:pStyle w:val="documentskn-mld9addressulli"/>
              <w:spacing w:after="100"/>
              <w:ind w:left="0" w:right="0" w:firstLine="0"/>
              <w:rPr>
                <w:rStyle w:val="documentskn-mld9left-box"/>
                <w:rFonts w:ascii="Source Sans Pro" w:eastAsia="Source Sans Pro" w:hAnsi="Source Sans Pro" w:cs="Source Sans Pro"/>
                <w:b/>
                <w:bCs/>
                <w:color w:val="2A2A2A"/>
                <w:sz w:val="20"/>
                <w:szCs w:val="20"/>
                <w:bdr w:val="none" w:sz="0" w:space="0" w:color="auto"/>
                <w:vertAlign w:val="baseline"/>
              </w:rPr>
            </w:pPr>
            <w:r>
              <w:rPr>
                <w:rStyle w:val="documentskn-mld9cntc-secspan"/>
                <w:rFonts w:ascii="Source Sans Pro" w:eastAsia="Source Sans Pro" w:hAnsi="Source Sans Pro" w:cs="Source Sans Pro"/>
                <w:b/>
                <w:bCs/>
                <w:color w:val="2A2A2A"/>
                <w:sz w:val="20"/>
                <w:szCs w:val="20"/>
              </w:rPr>
              <w:t>Hyderabad, India 500001</w:t>
            </w:r>
          </w:p>
          <w:p>
            <w:pPr>
              <w:pStyle w:val="documentskn-mld9addressullinth-last-child1"/>
              <w:spacing w:after="100"/>
              <w:ind w:left="0" w:right="0" w:firstLine="0"/>
              <w:rPr>
                <w:rStyle w:val="documentskn-mld9left-box"/>
                <w:rFonts w:ascii="Source Sans Pro" w:eastAsia="Source Sans Pro" w:hAnsi="Source Sans Pro" w:cs="Source Sans Pro"/>
                <w:b/>
                <w:bCs/>
                <w:color w:val="2A2A2A"/>
                <w:sz w:val="20"/>
                <w:szCs w:val="20"/>
                <w:bdr w:val="none" w:sz="0" w:space="0" w:color="auto"/>
                <w:vertAlign w:val="baseline"/>
              </w:rPr>
            </w:pPr>
            <w:r>
              <w:rPr>
                <w:rStyle w:val="documentskn-mld9cntc-secspan"/>
                <w:rFonts w:ascii="Source Sans Pro" w:eastAsia="Source Sans Pro" w:hAnsi="Source Sans Pro" w:cs="Source Sans Pro"/>
                <w:b/>
                <w:bCs/>
                <w:color w:val="2A2A2A"/>
                <w:sz w:val="20"/>
                <w:szCs w:val="20"/>
              </w:rPr>
              <w:t>WWW</w:t>
            </w:r>
            <w:r>
              <w:rPr>
                <w:rStyle w:val="documentskn-mld9cntc-secspan"/>
                <w:rFonts w:ascii="Source Sans Pro" w:eastAsia="Source Sans Pro" w:hAnsi="Source Sans Pro" w:cs="Source Sans Pro"/>
                <w:b/>
                <w:bCs/>
                <w:color w:val="2A2A2A"/>
                <w:sz w:val="20"/>
                <w:szCs w:val="20"/>
              </w:rPr>
              <w:t>:</w:t>
            </w:r>
            <w:r>
              <w:rPr>
                <w:rStyle w:val="documentskn-mld9cntc-secspan"/>
                <w:rFonts w:ascii="Source Sans Pro" w:eastAsia="Source Sans Pro" w:hAnsi="Source Sans Pro" w:cs="Source Sans Pro"/>
                <w:b/>
                <w:bCs/>
                <w:color w:val="2A2A2A"/>
                <w:sz w:val="20"/>
                <w:szCs w:val="20"/>
              </w:rPr>
              <w:t> </w:t>
            </w:r>
            <w:r>
              <w:rPr>
                <w:rStyle w:val="documentskn-mld9cntc-secspan"/>
                <w:rFonts w:ascii="Source Sans Pro" w:eastAsia="Source Sans Pro" w:hAnsi="Source Sans Pro" w:cs="Source Sans Pro"/>
                <w:b w:val="0"/>
                <w:bCs w:val="0"/>
                <w:color w:val="2A2A2A"/>
                <w:sz w:val="20"/>
                <w:szCs w:val="20"/>
              </w:rPr>
              <w:t>https://www.linkedin.com/in/vinay</w:t>
            </w:r>
            <w:r>
              <w:rPr>
                <w:rStyle w:val="documentskn-mld9cntc-secspan"/>
                <w:rFonts w:ascii="Source Sans Pro" w:eastAsia="Source Sans Pro" w:hAnsi="Source Sans Pro" w:cs="Source Sans Pro"/>
                <w:b w:val="0"/>
                <w:bCs w:val="0"/>
                <w:color w:val="2A2A2A"/>
                <w:sz w:val="20"/>
                <w:szCs w:val="20"/>
              </w:rPr>
              <w:noBreakHyphen/>
            </w:r>
            <w:r>
              <w:rPr>
                <w:rStyle w:val="documentskn-mld9cntc-secspan"/>
                <w:rFonts w:ascii="Source Sans Pro" w:eastAsia="Source Sans Pro" w:hAnsi="Source Sans Pro" w:cs="Source Sans Pro"/>
                <w:b w:val="0"/>
                <w:bCs w:val="0"/>
                <w:color w:val="2A2A2A"/>
                <w:sz w:val="20"/>
                <w:szCs w:val="20"/>
              </w:rPr>
              <w:t>sai</w:t>
            </w:r>
            <w:r>
              <w:rPr>
                <w:rStyle w:val="documentskn-mld9cntc-secspan"/>
                <w:rFonts w:ascii="Source Sans Pro" w:eastAsia="Source Sans Pro" w:hAnsi="Source Sans Pro" w:cs="Source Sans Pro"/>
                <w:b w:val="0"/>
                <w:bCs w:val="0"/>
                <w:color w:val="2A2A2A"/>
                <w:sz w:val="20"/>
                <w:szCs w:val="20"/>
              </w:rPr>
              <w:noBreakHyphen/>
            </w:r>
            <w:r>
              <w:rPr>
                <w:rStyle w:val="documentskn-mld9cntc-secspan"/>
                <w:rFonts w:ascii="Source Sans Pro" w:eastAsia="Source Sans Pro" w:hAnsi="Source Sans Pro" w:cs="Source Sans Pro"/>
                <w:b w:val="0"/>
                <w:bCs w:val="0"/>
                <w:color w:val="2A2A2A"/>
                <w:sz w:val="20"/>
                <w:szCs w:val="20"/>
              </w:rPr>
              <w:t>274383195/</w:t>
            </w:r>
            <w:r>
              <w:rPr>
                <w:rStyle w:val="documentskn-mld9cntc-secspan"/>
                <w:rFonts w:ascii="Source Sans Pro" w:eastAsia="Source Sans Pro" w:hAnsi="Source Sans Pro" w:cs="Source Sans Pro"/>
                <w:b/>
                <w:bCs/>
                <w:color w:val="2A2A2A"/>
                <w:sz w:val="20"/>
                <w:szCs w:val="20"/>
              </w:rPr>
              <w:t xml:space="preserve"> </w:t>
            </w:r>
            <w:r>
              <w:rPr>
                <w:rStyle w:val="documentskn-mld9cntc-secspan"/>
                <w:rFonts w:ascii="Source Sans Pro" w:eastAsia="Source Sans Pro" w:hAnsi="Source Sans Pro" w:cs="Source Sans Pro"/>
                <w:b/>
                <w:bCs/>
                <w:color w:val="2A2A2A"/>
                <w:sz w:val="20"/>
                <w:szCs w:val="20"/>
              </w:rPr>
              <w:t xml:space="preserve"> </w:t>
            </w:r>
          </w:p>
          <w:p>
            <w:pPr>
              <w:pStyle w:val="documentskn-mld9sectiontitle"/>
              <w:pBdr>
                <w:top w:val="none" w:sz="0" w:space="0" w:color="auto"/>
                <w:left w:val="none" w:sz="0" w:space="0" w:color="auto"/>
                <w:bottom w:val="none" w:sz="0" w:space="0" w:color="auto"/>
                <w:right w:val="none" w:sz="0" w:space="0" w:color="auto"/>
              </w:pBdr>
              <w:spacing w:before="400" w:after="100"/>
              <w:ind w:left="0" w:right="0"/>
              <w:rPr>
                <w:rStyle w:val="documentskn-mld9lef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left-box"/>
                <w:rFonts w:ascii="Source Sans Pro" w:eastAsia="Source Sans Pro" w:hAnsi="Source Sans Pro" w:cs="Source Sans Pro"/>
                <w:b w:val="0"/>
                <w:bCs w:val="0"/>
                <w:caps w:val="0"/>
                <w:color w:val="2A2A2A"/>
                <w:bdr w:val="none" w:sz="0" w:space="0" w:color="auto"/>
                <w:vertAlign w:val="baseline"/>
              </w:rPr>
              <w:t>Skills</w:t>
            </w:r>
          </w:p>
          <w:p>
            <w:pPr>
              <w:pStyle w:val="documentskn-mld9ulli"/>
              <w:numPr>
                <w:ilvl w:val="0"/>
                <w:numId w:val="1"/>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Data Analysis</w:t>
            </w:r>
          </w:p>
          <w:p>
            <w:pPr>
              <w:pStyle w:val="documentskn-mld9ulli"/>
              <w:numPr>
                <w:ilvl w:val="0"/>
                <w:numId w:val="1"/>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Public Speaking</w:t>
            </w:r>
          </w:p>
          <w:p>
            <w:pPr>
              <w:pStyle w:val="documentskn-mld9ullinth-last-child1"/>
              <w:numPr>
                <w:ilvl w:val="0"/>
                <w:numId w:val="1"/>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Time Management</w:t>
            </w:r>
          </w:p>
          <w:p>
            <w:pPr>
              <w:pStyle w:val="documentskn-mld9ulli"/>
              <w:numPr>
                <w:ilvl w:val="0"/>
                <w:numId w:val="2"/>
              </w:numPr>
              <w:spacing w:before="0"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Communication</w:t>
            </w:r>
          </w:p>
          <w:p>
            <w:pPr>
              <w:pStyle w:val="documentskn-mld9ulli"/>
              <w:numPr>
                <w:ilvl w:val="0"/>
                <w:numId w:val="2"/>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Building, Written</w:t>
            </w:r>
          </w:p>
          <w:p>
            <w:pPr>
              <w:pStyle w:val="documentskn-mld9ullinth-last-child1"/>
              <w:numPr>
                <w:ilvl w:val="0"/>
                <w:numId w:val="2"/>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Self motivator and Supportive person</w:t>
            </w:r>
          </w:p>
          <w:p>
            <w:pPr>
              <w:pStyle w:val="documentskn-mld9sectiontitle"/>
              <w:pBdr>
                <w:top w:val="none" w:sz="0" w:space="0" w:color="auto"/>
                <w:left w:val="none" w:sz="0" w:space="0" w:color="auto"/>
                <w:bottom w:val="none" w:sz="0" w:space="0" w:color="auto"/>
                <w:right w:val="none" w:sz="0" w:space="0" w:color="auto"/>
              </w:pBdr>
              <w:spacing w:before="400" w:after="100"/>
              <w:ind w:left="0" w:right="0"/>
              <w:rPr>
                <w:rStyle w:val="documentskn-mld9lef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left-box"/>
                <w:rFonts w:ascii="Source Sans Pro" w:eastAsia="Source Sans Pro" w:hAnsi="Source Sans Pro" w:cs="Source Sans Pro"/>
                <w:b w:val="0"/>
                <w:bCs w:val="0"/>
                <w:caps w:val="0"/>
                <w:color w:val="2A2A2A"/>
                <w:bdr w:val="none" w:sz="0" w:space="0" w:color="auto"/>
                <w:vertAlign w:val="baseline"/>
              </w:rPr>
              <w:t>Education And Training</w:t>
            </w:r>
          </w:p>
          <w:p>
            <w:pPr>
              <w:pStyle w:val="documentskn-mld9disp-blk"/>
              <w:pBdr>
                <w:top w:val="none" w:sz="0" w:space="0" w:color="auto"/>
                <w:left w:val="none" w:sz="0" w:space="0" w:color="auto"/>
                <w:bottom w:val="none" w:sz="0" w:space="0" w:color="auto"/>
                <w:right w:val="none" w:sz="0" w:space="0" w:color="auto"/>
              </w:pBdr>
              <w:spacing w:before="0" w:after="0" w:line="260" w:lineRule="atLeast"/>
              <w:ind w:left="0" w:right="0"/>
              <w:rPr>
                <w:rStyle w:val="documentskn-mld9lef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10/2021</w:t>
            </w:r>
          </w:p>
          <w:p>
            <w:pPr>
              <w:pStyle w:val="documentskn-mld9disp-blk"/>
              <w:spacing w:before="0" w:after="0" w:line="260" w:lineRule="atLeast"/>
              <w:ind w:left="0" w:right="0"/>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txt-bold"/>
                <w:rFonts w:ascii="Source Sans Pro" w:eastAsia="Source Sans Pro" w:hAnsi="Source Sans Pro" w:cs="Source Sans Pro"/>
                <w:b/>
                <w:bCs/>
                <w:caps w:val="0"/>
                <w:color w:val="2A2A2A"/>
                <w:sz w:val="20"/>
                <w:szCs w:val="20"/>
              </w:rPr>
              <w:t>Bachelor of Technology</w:t>
            </w:r>
            <w:r>
              <w:rPr>
                <w:rStyle w:val="span"/>
                <w:rFonts w:ascii="Source Sans Pro" w:eastAsia="Source Sans Pro" w:hAnsi="Source Sans Pro" w:cs="Source Sans Pro"/>
                <w:b w:val="0"/>
                <w:bCs w:val="0"/>
                <w:color w:val="2A2A2A"/>
                <w:sz w:val="20"/>
                <w:szCs w:val="20"/>
              </w:rPr>
              <w:t xml:space="preserve">: </w:t>
            </w:r>
          </w:p>
          <w:p>
            <w:pPr>
              <w:pStyle w:val="documentskn-mld9disp-blk"/>
              <w:spacing w:before="0" w:after="0" w:line="260" w:lineRule="atLeast"/>
              <w:ind w:left="0" w:right="0"/>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Electronics And Communication Engineering</w:t>
            </w:r>
          </w:p>
          <w:p>
            <w:pPr>
              <w:pStyle w:val="documentskn-mld9disp-blk"/>
              <w:spacing w:before="0" w:after="0" w:line="260" w:lineRule="atLeast"/>
              <w:ind w:left="0" w:right="0"/>
              <w:rPr>
                <w:rStyle w:val="documentskn-mld9left-box"/>
                <w:rFonts w:ascii="Source Sans Pro" w:eastAsia="Source Sans Pro" w:hAnsi="Source Sans Pro" w:cs="Source Sans Pro"/>
                <w:b/>
                <w:bCs/>
                <w:caps w:val="0"/>
                <w:color w:val="2A2A2A"/>
                <w:sz w:val="20"/>
                <w:szCs w:val="20"/>
                <w:bdr w:val="none" w:sz="0" w:space="0" w:color="auto"/>
                <w:vertAlign w:val="baseline"/>
              </w:rPr>
            </w:pPr>
            <w:r>
              <w:rPr>
                <w:rStyle w:val="documentskn-mld9left-box"/>
                <w:rFonts w:ascii="Source Sans Pro" w:eastAsia="Source Sans Pro" w:hAnsi="Source Sans Pro" w:cs="Source Sans Pro"/>
                <w:b/>
                <w:bCs/>
                <w:caps w:val="0"/>
                <w:color w:val="2A2A2A"/>
                <w:sz w:val="20"/>
                <w:szCs w:val="20"/>
                <w:bdr w:val="none" w:sz="0" w:space="0" w:color="auto"/>
                <w:vertAlign w:val="baseline"/>
              </w:rPr>
              <w:t>Pydah College of Engineering</w:t>
            </w:r>
          </w:p>
          <w:p>
            <w:pPr>
              <w:pBdr>
                <w:top w:val="none" w:sz="0" w:space="0" w:color="auto"/>
                <w:left w:val="none" w:sz="0" w:space="0" w:color="auto"/>
                <w:bottom w:val="none" w:sz="0" w:space="0" w:color="auto"/>
                <w:right w:val="none" w:sz="0" w:space="0" w:color="auto"/>
              </w:pBdr>
              <w:spacing w:after="0" w:line="260" w:lineRule="atLeast"/>
              <w:ind w:left="0" w:right="0"/>
              <w:textAlignment w:val="auto"/>
              <w:rPr>
                <w:rStyle w:val="span"/>
                <w:rFonts w:ascii="Source Sans Pro" w:eastAsia="Source Sans Pro" w:hAnsi="Source Sans Pro" w:cs="Source Sans Pro"/>
                <w:b w:val="0"/>
                <w:bCs w:val="0"/>
                <w:color w:val="2A2A2A"/>
                <w:sz w:val="20"/>
                <w:szCs w:val="20"/>
              </w:rPr>
            </w:pPr>
            <w:r>
              <w:rPr>
                <w:rStyle w:val="span"/>
                <w:rFonts w:ascii="Source Sans Pro" w:eastAsia="Source Sans Pro" w:hAnsi="Source Sans Pro" w:cs="Source Sans Pro"/>
                <w:b w:val="0"/>
                <w:bCs w:val="0"/>
                <w:color w:val="2A2A2A"/>
                <w:sz w:val="20"/>
                <w:szCs w:val="20"/>
              </w:rPr>
              <w:t>Andhra Pradesh, Kakinada</w:t>
            </w:r>
            <w:r>
              <w:rPr>
                <w:rStyle w:val="documentskn-mld9left-box"/>
                <w:rFonts w:ascii="Source Sans Pro" w:eastAsia="Source Sans Pro" w:hAnsi="Source Sans Pro" w:cs="Source Sans Pro"/>
                <w:b w:val="0"/>
                <w:bCs w:val="0"/>
                <w:color w:val="2A2A2A"/>
                <w:sz w:val="20"/>
                <w:szCs w:val="20"/>
                <w:bdr w:val="none" w:sz="0" w:space="0" w:color="auto"/>
                <w:vertAlign w:val="baseline"/>
              </w:rPr>
              <w:t xml:space="preserve"> </w:t>
            </w:r>
          </w:p>
          <w:p>
            <w:pPr>
              <w:pStyle w:val="documentskn-mld9sectiontitle"/>
              <w:pBdr>
                <w:top w:val="none" w:sz="0" w:space="0" w:color="auto"/>
                <w:left w:val="none" w:sz="0" w:space="0" w:color="auto"/>
                <w:bottom w:val="none" w:sz="0" w:space="0" w:color="auto"/>
                <w:right w:val="none" w:sz="0" w:space="0" w:color="auto"/>
              </w:pBdr>
              <w:spacing w:before="400" w:after="100"/>
              <w:ind w:left="0" w:right="0"/>
              <w:rPr>
                <w:rStyle w:val="documentskn-mld9lef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left-box"/>
                <w:rFonts w:ascii="Source Sans Pro" w:eastAsia="Source Sans Pro" w:hAnsi="Source Sans Pro" w:cs="Source Sans Pro"/>
                <w:b w:val="0"/>
                <w:bCs w:val="0"/>
                <w:caps w:val="0"/>
                <w:color w:val="2A2A2A"/>
                <w:bdr w:val="none" w:sz="0" w:space="0" w:color="auto"/>
                <w:vertAlign w:val="baseline"/>
              </w:rPr>
              <w:t>Languages</w:t>
            </w:r>
          </w:p>
          <w:p>
            <w:pPr>
              <w:pStyle w:val="documentlangSecsinglecolumn"/>
              <w:pBdr>
                <w:top w:val="none" w:sz="0" w:space="0" w:color="auto"/>
                <w:left w:val="none" w:sz="0" w:space="0" w:color="auto"/>
                <w:bottom w:val="none" w:sz="0" w:space="0" w:color="auto"/>
                <w:right w:val="none" w:sz="0" w:space="0" w:color="auto"/>
              </w:pBdr>
              <w:spacing w:before="0" w:line="260" w:lineRule="atLeast"/>
              <w:ind w:left="0" w:right="0"/>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txt-bold"/>
                <w:rFonts w:ascii="Source Sans Pro" w:eastAsia="Source Sans Pro" w:hAnsi="Source Sans Pro" w:cs="Source Sans Pro"/>
                <w:b/>
                <w:bCs/>
                <w:color w:val="2A2A2A"/>
                <w:sz w:val="20"/>
                <w:szCs w:val="20"/>
              </w:rPr>
              <w:t>Telugu</w:t>
            </w:r>
            <w:r>
              <w:rPr>
                <w:rStyle w:val="documentlangSecfieldany"/>
                <w:rFonts w:ascii="Source Sans Pro" w:eastAsia="Source Sans Pro" w:hAnsi="Source Sans Pro" w:cs="Source Sans Pro"/>
                <w:b w:val="0"/>
                <w:bCs w:val="0"/>
                <w:color w:val="2A2A2A"/>
                <w:sz w:val="20"/>
                <w:szCs w:val="20"/>
              </w:rPr>
              <w:t xml:space="preserve">: </w:t>
            </w:r>
            <w:r>
              <w:rPr>
                <w:rStyle w:val="documentlangSecfieldany"/>
                <w:rFonts w:ascii="Source Sans Pro" w:eastAsia="Source Sans Pro" w:hAnsi="Source Sans Pro" w:cs="Source Sans Pro"/>
                <w:b w:val="0"/>
                <w:bCs w:val="0"/>
                <w:color w:val="2A2A2A"/>
                <w:sz w:val="20"/>
                <w:szCs w:val="20"/>
              </w:rPr>
              <w:t>First Language</w:t>
            </w:r>
            <w:r>
              <w:rPr>
                <w:rStyle w:val="documentskn-mld9nativeLangParafield"/>
                <w:rFonts w:ascii="Source Sans Pro" w:eastAsia="Source Sans Pro" w:hAnsi="Source Sans Pro" w:cs="Source Sans Pro"/>
                <w:b w:val="0"/>
                <w:bCs w:val="0"/>
                <w:color w:val="2A2A2A"/>
                <w:sz w:val="20"/>
                <w:szCs w:val="20"/>
              </w:rPr>
              <w:t xml:space="preserve"> </w:t>
            </w:r>
          </w:p>
          <w:p>
            <w:pPr>
              <w:pStyle w:val="div"/>
              <w:pBdr>
                <w:top w:val="none" w:sz="0" w:space="0" w:color="auto"/>
                <w:left w:val="none" w:sz="0" w:space="0" w:color="auto"/>
                <w:bottom w:val="none" w:sz="0" w:space="0" w:color="auto"/>
                <w:right w:val="none" w:sz="0" w:space="0" w:color="auto"/>
              </w:pBdr>
              <w:tabs>
                <w:tab w:val="right" w:pos="2880"/>
              </w:tabs>
              <w:spacing w:before="100" w:after="0" w:line="260" w:lineRule="atLeast"/>
              <w:ind w:left="0" w:right="0"/>
              <w:jc w:val="left"/>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txt-bold"/>
                <w:rFonts w:ascii="Source Sans Pro" w:eastAsia="Source Sans Pro" w:hAnsi="Source Sans Pro" w:cs="Source Sans Pro"/>
                <w:b/>
                <w:bCs/>
                <w:color w:val="2A2A2A"/>
                <w:sz w:val="20"/>
                <w:szCs w:val="20"/>
              </w:rPr>
              <w:t>Hindi</w:t>
            </w:r>
            <w:r>
              <w:rPr>
                <w:rStyle w:val="documentlangSecfieldany"/>
                <w:rFonts w:ascii="Source Sans Pro" w:eastAsia="Source Sans Pro" w:hAnsi="Source Sans Pro" w:cs="Source Sans Pro"/>
                <w:b w:val="0"/>
                <w:bCs w:val="0"/>
                <w:color w:val="2A2A2A"/>
                <w:sz w:val="20"/>
                <w:szCs w:val="20"/>
              </w:rPr>
              <w:t xml:space="preserve">: </w:t>
            </w:r>
            <w:r>
              <w:rPr>
                <w:rStyle w:val="documentlangSecfieldany"/>
                <w:rFonts w:ascii="Source Sans Pro" w:eastAsia="Source Sans Pro" w:hAnsi="Source Sans Pro" w:cs="Source Sans Pro"/>
                <w:b w:val="0"/>
                <w:bCs w:val="0"/>
                <w:color w:val="2A2A2A"/>
                <w:sz w:val="20"/>
                <w:szCs w:val="20"/>
              </w:rPr>
              <w:tab/>
            </w:r>
            <w:r>
              <w:rPr>
                <w:rStyle w:val="documentlangSecfieldany"/>
                <w:rFonts w:ascii="Source Sans Pro" w:eastAsia="Source Sans Pro" w:hAnsi="Source Sans Pro" w:cs="Source Sans Pro"/>
                <w:b w:val="0"/>
                <w:bCs w:val="0"/>
                <w:color w:val="2A2A2A"/>
                <w:sz w:val="20"/>
                <w:szCs w:val="20"/>
              </w:rPr>
              <w:t>B2</w:t>
            </w:r>
          </w:p>
          <w:p>
            <w:pPr>
              <w:pStyle w:val="documentratingBar"/>
              <w:pBdr>
                <w:top w:val="none" w:sz="0" w:space="0" w:color="auto"/>
                <w:left w:val="none" w:sz="0" w:space="0" w:color="auto"/>
                <w:bottom w:val="none" w:sz="0" w:space="0" w:color="auto"/>
                <w:right w:val="none" w:sz="0" w:space="0" w:color="auto"/>
              </w:pBdr>
              <w:spacing w:before="20" w:after="0" w:line="140" w:lineRule="exact"/>
              <w:ind w:left="0" w:right="0"/>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drawing>
                <wp:inline>
                  <wp:extent cx="1852538" cy="64083"/>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1852538" cy="64083"/>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langSecfieldany"/>
                <w:rFonts w:ascii="Source Sans Pro" w:eastAsia="Source Sans Pro" w:hAnsi="Source Sans Pro" w:cs="Source Sans Pro"/>
                <w:b w:val="0"/>
                <w:bCs w:val="0"/>
                <w:color w:val="2A2A2A"/>
                <w:sz w:val="20"/>
                <w:szCs w:val="20"/>
              </w:rPr>
              <w:t>Upper Intermediate (B2)</w:t>
            </w:r>
          </w:p>
          <w:p>
            <w:pPr>
              <w:pStyle w:val="div"/>
              <w:pBdr>
                <w:top w:val="none" w:sz="0" w:space="0" w:color="auto"/>
                <w:left w:val="none" w:sz="0" w:space="0" w:color="auto"/>
                <w:bottom w:val="none" w:sz="0" w:space="0" w:color="auto"/>
                <w:right w:val="none" w:sz="0" w:space="0" w:color="auto"/>
              </w:pBdr>
              <w:tabs>
                <w:tab w:val="right" w:pos="2880"/>
              </w:tabs>
              <w:spacing w:before="100" w:after="0" w:line="260" w:lineRule="atLeast"/>
              <w:ind w:left="0" w:right="0"/>
              <w:jc w:val="left"/>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txt-bold"/>
                <w:rFonts w:ascii="Source Sans Pro" w:eastAsia="Source Sans Pro" w:hAnsi="Source Sans Pro" w:cs="Source Sans Pro"/>
                <w:b/>
                <w:bCs/>
                <w:color w:val="2A2A2A"/>
                <w:sz w:val="20"/>
                <w:szCs w:val="20"/>
              </w:rPr>
              <w:t>English</w:t>
            </w:r>
            <w:r>
              <w:rPr>
                <w:rStyle w:val="documentlangSecfieldany"/>
                <w:rFonts w:ascii="Source Sans Pro" w:eastAsia="Source Sans Pro" w:hAnsi="Source Sans Pro" w:cs="Source Sans Pro"/>
                <w:b w:val="0"/>
                <w:bCs w:val="0"/>
                <w:color w:val="2A2A2A"/>
                <w:sz w:val="20"/>
                <w:szCs w:val="20"/>
              </w:rPr>
              <w:t xml:space="preserve">: </w:t>
            </w:r>
            <w:r>
              <w:rPr>
                <w:rStyle w:val="documentlangSecfieldany"/>
                <w:rFonts w:ascii="Source Sans Pro" w:eastAsia="Source Sans Pro" w:hAnsi="Source Sans Pro" w:cs="Source Sans Pro"/>
                <w:b w:val="0"/>
                <w:bCs w:val="0"/>
                <w:color w:val="2A2A2A"/>
                <w:sz w:val="20"/>
                <w:szCs w:val="20"/>
              </w:rPr>
              <w:tab/>
            </w:r>
            <w:r>
              <w:rPr>
                <w:rStyle w:val="documentlangSecfieldany"/>
                <w:rFonts w:ascii="Source Sans Pro" w:eastAsia="Source Sans Pro" w:hAnsi="Source Sans Pro" w:cs="Source Sans Pro"/>
                <w:b w:val="0"/>
                <w:bCs w:val="0"/>
                <w:color w:val="2A2A2A"/>
                <w:sz w:val="20"/>
                <w:szCs w:val="20"/>
              </w:rPr>
              <w:t>C1</w:t>
            </w:r>
          </w:p>
          <w:p>
            <w:pPr>
              <w:pStyle w:val="documentratingBar"/>
              <w:pBdr>
                <w:top w:val="none" w:sz="0" w:space="0" w:color="auto"/>
                <w:left w:val="none" w:sz="0" w:space="0" w:color="auto"/>
                <w:bottom w:val="none" w:sz="0" w:space="0" w:color="auto"/>
                <w:right w:val="none" w:sz="0" w:space="0" w:color="auto"/>
              </w:pBdr>
              <w:spacing w:before="20" w:after="0" w:line="140" w:lineRule="exact"/>
              <w:ind w:left="0" w:right="0"/>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drawing>
                <wp:inline>
                  <wp:extent cx="1852538" cy="64083"/>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5"/>
                          <a:stretch>
                            <a:fillRect/>
                          </a:stretch>
                        </pic:blipFill>
                        <pic:spPr>
                          <a:xfrm>
                            <a:off x="0" y="0"/>
                            <a:ext cx="1852538" cy="64083"/>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langSecfieldany"/>
                <w:rFonts w:ascii="Source Sans Pro" w:eastAsia="Source Sans Pro" w:hAnsi="Source Sans Pro" w:cs="Source Sans Pro"/>
                <w:b w:val="0"/>
                <w:bCs w:val="0"/>
                <w:color w:val="2A2A2A"/>
                <w:sz w:val="20"/>
                <w:szCs w:val="20"/>
              </w:rPr>
              <w:t>Advanced (C1)</w:t>
            </w:r>
          </w:p>
          <w:p>
            <w:pPr>
              <w:pStyle w:val="documentskn-mld9sectiontitle"/>
              <w:pBdr>
                <w:top w:val="none" w:sz="0" w:space="0" w:color="auto"/>
                <w:left w:val="none" w:sz="0" w:space="0" w:color="auto"/>
                <w:bottom w:val="none" w:sz="0" w:space="0" w:color="auto"/>
                <w:right w:val="none" w:sz="0" w:space="0" w:color="auto"/>
              </w:pBdr>
              <w:spacing w:before="400" w:after="100"/>
              <w:ind w:left="0" w:right="0"/>
              <w:rPr>
                <w:rStyle w:val="documentskn-mld9lef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left-box"/>
                <w:rFonts w:ascii="Source Sans Pro" w:eastAsia="Source Sans Pro" w:hAnsi="Source Sans Pro" w:cs="Source Sans Pro"/>
                <w:b w:val="0"/>
                <w:bCs w:val="0"/>
                <w:caps w:val="0"/>
                <w:color w:val="2A2A2A"/>
                <w:bdr w:val="none" w:sz="0" w:space="0" w:color="auto"/>
                <w:vertAlign w:val="baseline"/>
              </w:rPr>
              <w:t>Certifications</w:t>
            </w:r>
          </w:p>
          <w:p>
            <w:pPr>
              <w:pStyle w:val="documentskn-mld9ulli"/>
              <w:numPr>
                <w:ilvl w:val="0"/>
                <w:numId w:val="3"/>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Certified JavaScript Developer</w:t>
            </w:r>
          </w:p>
          <w:p>
            <w:pPr>
              <w:pStyle w:val="documentskn-mld9ulli"/>
              <w:numPr>
                <w:ilvl w:val="0"/>
                <w:numId w:val="3"/>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Certified Fullstack Developer</w:t>
            </w:r>
          </w:p>
          <w:p>
            <w:pPr>
              <w:pStyle w:val="documentskn-mld9ullinth-last-child1"/>
              <w:numPr>
                <w:ilvl w:val="0"/>
                <w:numId w:val="3"/>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AWS-Partner:</w:t>
            </w:r>
          </w:p>
          <w:p>
            <w:pPr>
              <w:pStyle w:val="p"/>
              <w:spacing w:before="0" w:after="0" w:line="260" w:lineRule="atLeast"/>
              <w:ind w:left="0" w:right="0"/>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Accreditation(Technical)</w:t>
            </w:r>
          </w:p>
          <w:p>
            <w:pPr>
              <w:pStyle w:val="p"/>
              <w:spacing w:before="0" w:after="0" w:line="260" w:lineRule="atLeast"/>
              <w:ind w:left="0" w:right="0"/>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Cloud Economics Accreditation</w:t>
            </w:r>
          </w:p>
        </w:tc>
        <w:tc>
          <w:tcPr>
            <w:tcW w:w="310" w:type="dxa"/>
            <w:tcBorders>
              <w:right w:val="single" w:sz="8" w:space="0" w:color="404040"/>
            </w:tcBorders>
            <w:noWrap w:val="0"/>
            <w:tcMar>
              <w:top w:w="0" w:type="dxa"/>
              <w:left w:w="0" w:type="dxa"/>
              <w:bottom w:w="0" w:type="dxa"/>
              <w:right w:w="0" w:type="dxa"/>
            </w:tcMar>
            <w:vAlign w:val="top"/>
            <w:hideMark/>
          </w:tcPr>
          <w:p>
            <w:pPr>
              <w:pStyle w:val="documentmiddleleftcellParagraph"/>
              <w:pBdr>
                <w:top w:val="none" w:sz="0" w:space="0" w:color="auto"/>
                <w:left w:val="none" w:sz="0" w:space="0" w:color="auto"/>
                <w:bottom w:val="none" w:sz="0" w:space="0" w:color="auto"/>
                <w:right w:val="none" w:sz="0" w:space="0" w:color="auto"/>
              </w:pBdr>
              <w:spacing w:line="260" w:lineRule="atLeast"/>
              <w:ind w:left="0" w:right="0"/>
              <w:textAlignment w:val="auto"/>
              <w:rPr>
                <w:rStyle w:val="documentmiddleleftcell"/>
                <w:rFonts w:ascii="Source Sans Pro" w:eastAsia="Source Sans Pro" w:hAnsi="Source Sans Pro" w:cs="Source Sans Pro"/>
                <w:b w:val="0"/>
                <w:bCs w:val="0"/>
                <w:color w:val="2A2A2A"/>
                <w:sz w:val="20"/>
                <w:szCs w:val="20"/>
                <w:bdr w:val="none" w:sz="0" w:space="0" w:color="auto"/>
                <w:vertAlign w:val="baseline"/>
              </w:rPr>
            </w:pPr>
          </w:p>
        </w:tc>
        <w:tc>
          <w:tcPr>
            <w:tcW w:w="300" w:type="dxa"/>
            <w:tcMar>
              <w:top w:w="0" w:type="dxa"/>
              <w:left w:w="0" w:type="dxa"/>
              <w:bottom w:w="0" w:type="dxa"/>
              <w:right w:w="0" w:type="dxa"/>
            </w:tcMar>
            <w:vAlign w:val="bottom"/>
            <w:hideMark/>
          </w:tcPr>
          <w:p>
            <w:pPr>
              <w:pStyle w:val="documentmiddleleftcellParagraph"/>
              <w:pBdr>
                <w:top w:val="none" w:sz="0" w:space="0" w:color="auto"/>
                <w:left w:val="none" w:sz="0" w:space="0" w:color="auto"/>
                <w:bottom w:val="none" w:sz="0" w:space="0" w:color="auto"/>
                <w:right w:val="none" w:sz="0" w:space="0" w:color="auto"/>
              </w:pBdr>
              <w:spacing w:line="260" w:lineRule="atLeast"/>
              <w:ind w:left="0" w:right="0"/>
              <w:textAlignment w:val="auto"/>
              <w:rPr>
                <w:rStyle w:val="documentmiddleleftcell"/>
                <w:rFonts w:ascii="Source Sans Pro" w:eastAsia="Source Sans Pro" w:hAnsi="Source Sans Pro" w:cs="Source Sans Pro"/>
                <w:b w:val="0"/>
                <w:bCs w:val="0"/>
                <w:color w:val="2A2A2A"/>
                <w:sz w:val="20"/>
                <w:szCs w:val="20"/>
                <w:bdr w:val="none" w:sz="0" w:space="0" w:color="auto"/>
                <w:vertAlign w:val="baseline"/>
              </w:rPr>
            </w:pPr>
          </w:p>
        </w:tc>
        <w:tc>
          <w:tcPr>
            <w:tcW w:w="6930" w:type="dxa"/>
            <w:tcMar>
              <w:top w:w="0" w:type="dxa"/>
              <w:left w:w="0" w:type="dxa"/>
              <w:bottom w:w="0" w:type="dxa"/>
              <w:right w:w="0" w:type="dxa"/>
            </w:tcMar>
            <w:vAlign w:val="top"/>
            <w:hideMark/>
          </w:tcPr>
          <w:p>
            <w:pPr>
              <w:pStyle w:val="documentskn-mld9name"/>
              <w:pBdr>
                <w:top w:val="none" w:sz="0" w:space="0" w:color="auto"/>
                <w:left w:val="none" w:sz="0" w:space="0" w:color="auto"/>
                <w:bottom w:val="none" w:sz="0" w:space="0" w:color="auto"/>
                <w:right w:val="none" w:sz="0" w:space="0" w:color="auto"/>
              </w:pBdr>
              <w:spacing w:before="0" w:after="0" w:line="720" w:lineRule="exact"/>
              <w:ind w:left="0" w:right="0"/>
              <w:rPr>
                <w:rStyle w:val="documentskn-mld9right-box"/>
                <w:rFonts w:ascii="Source Sans Pro" w:eastAsia="Source Sans Pro" w:hAnsi="Source Sans Pro" w:cs="Source Sans Pro"/>
                <w:b w:val="0"/>
                <w:bCs w:val="0"/>
                <w:color w:val="2A2A2A"/>
                <w:sz w:val="72"/>
                <w:szCs w:val="72"/>
                <w:bdr w:val="none" w:sz="0" w:space="0" w:color="auto"/>
                <w:vertAlign w:val="baseline"/>
              </w:rPr>
            </w:pPr>
            <w:r>
              <w:rPr>
                <w:rStyle w:val="documentskn-mld9right-box"/>
                <w:rFonts w:ascii="Source Sans Pro" w:eastAsia="Source Sans Pro" w:hAnsi="Source Sans Pro" w:cs="Source Sans Pro"/>
                <w:b w:val="0"/>
                <w:bCs w:val="0"/>
                <w:color w:val="2A2A2A"/>
                <w:sz w:val="72"/>
                <w:szCs w:val="72"/>
                <w:bdr w:val="none" w:sz="0" w:space="0" w:color="auto"/>
                <w:vertAlign w:val="baseline"/>
              </w:rPr>
              <w:drawing>
                <wp:anchor simplePos="0" relativeHeight="251658240" behindDoc="0" locked="0" layoutInCell="1" allowOverlap="1">
                  <wp:simplePos x="0" y="0"/>
                  <wp:positionH relativeFrom="column">
                    <wp:posOffset>-241300</wp:posOffset>
                  </wp:positionH>
                  <wp:positionV relativeFrom="line">
                    <wp:posOffset>0</wp:posOffset>
                  </wp:positionV>
                  <wp:extent cx="38735" cy="521283"/>
                  <wp:wrapNone/>
                  <wp:docPr id="1000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0"/>
                          </pic:cNvPicPr>
                        </pic:nvPicPr>
                        <pic:blipFill>
                          <a:blip xmlns:r="http://schemas.openxmlformats.org/officeDocument/2006/relationships" r:embed="rId6"/>
                          <a:stretch>
                            <a:fillRect/>
                          </a:stretch>
                        </pic:blipFill>
                        <pic:spPr>
                          <a:xfrm>
                            <a:off x="0" y="0"/>
                            <a:ext cx="38735" cy="521283"/>
                          </a:xfrm>
                          <a:prstGeom prst="rect">
                            <a:avLst/>
                          </a:prstGeom>
                        </pic:spPr>
                      </pic:pic>
                    </a:graphicData>
                  </a:graphic>
                </wp:anchor>
              </w:drawing>
            </w:r>
            <w:r>
              <w:rPr>
                <w:rStyle w:val="span"/>
                <w:rFonts w:ascii="Source Sans Pro Light" w:eastAsia="Source Sans Pro Light" w:hAnsi="Source Sans Pro Light" w:cs="Source Sans Pro Light"/>
                <w:b w:val="0"/>
                <w:bCs w:val="0"/>
                <w:color w:val="2A2A2A"/>
              </w:rPr>
              <w:t>Vinay Sai</w:t>
            </w:r>
            <w:r>
              <w:rPr>
                <w:rStyle w:val="documentskn-mld9right-box"/>
                <w:rFonts w:ascii="Source Sans Pro Light" w:eastAsia="Source Sans Pro Light" w:hAnsi="Source Sans Pro Light" w:cs="Source Sans Pro Light"/>
                <w:b w:val="0"/>
                <w:bCs w:val="0"/>
                <w:color w:val="2A2A2A"/>
                <w:bdr w:val="none" w:sz="0" w:space="0" w:color="auto"/>
                <w:vertAlign w:val="baseline"/>
              </w:rPr>
              <w:t xml:space="preserve"> </w:t>
            </w:r>
            <w:r>
              <w:rPr>
                <w:rStyle w:val="span"/>
                <w:rFonts w:ascii="Source Sans Pro Light" w:eastAsia="Source Sans Pro Light" w:hAnsi="Source Sans Pro Light" w:cs="Source Sans Pro Light"/>
                <w:b w:val="0"/>
                <w:bCs w:val="0"/>
                <w:color w:val="2A2A2A"/>
              </w:rPr>
              <w:t>Batta</w:t>
            </w:r>
          </w:p>
          <w:p>
            <w:pPr>
              <w:pStyle w:val="gap-btn-hidden"/>
              <w:pBdr>
                <w:top w:val="none" w:sz="0" w:space="0"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val="0"/>
                <w:bCs w:val="0"/>
                <w:vanish/>
                <w:color w:val="2A2A2A"/>
                <w:sz w:val="20"/>
                <w:szCs w:val="20"/>
                <w:bdr w:val="none" w:sz="0" w:space="0" w:color="auto"/>
                <w:vertAlign w:val="baseline"/>
              </w:rPr>
            </w:pPr>
            <w:r>
              <w:rPr>
                <w:rStyle w:val="documentskn-mld9right-box"/>
                <w:rFonts w:ascii="Source Sans Pro" w:eastAsia="Source Sans Pro" w:hAnsi="Source Sans Pro" w:cs="Source Sans Pro"/>
                <w:b w:val="0"/>
                <w:bCs w:val="0"/>
                <w:vanish/>
                <w:color w:val="2A2A2A"/>
                <w:sz w:val="20"/>
                <w:szCs w:val="20"/>
                <w:bdr w:val="none" w:sz="0" w:space="0" w:color="auto"/>
                <w:vertAlign w:val="baseline"/>
              </w:rPr>
              <w:t> </w:t>
            </w:r>
          </w:p>
          <w:p>
            <w:pPr>
              <w:pStyle w:val="documentskn-mld9sectiontitle"/>
              <w:pBdr>
                <w:top w:val="none" w:sz="0" w:space="0" w:color="auto"/>
                <w:left w:val="none" w:sz="0" w:space="0" w:color="auto"/>
                <w:bottom w:val="none" w:sz="0" w:space="0" w:color="auto"/>
                <w:right w:val="none" w:sz="0" w:space="0" w:color="auto"/>
              </w:pBdr>
              <w:spacing w:before="800" w:after="100"/>
              <w:ind w:left="0" w:right="0"/>
              <w:rPr>
                <w:rStyle w:val="documentskn-mld9righ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right-box"/>
                <w:rFonts w:ascii="Source Sans Pro" w:eastAsia="Source Sans Pro" w:hAnsi="Source Sans Pro" w:cs="Source Sans Pro"/>
                <w:b w:val="0"/>
                <w:bCs w:val="0"/>
                <w:caps w:val="0"/>
                <w:color w:val="2A2A2A"/>
                <w:bdr w:val="none" w:sz="0" w:space="0" w:color="auto"/>
                <w:vertAlign w:val="baseline"/>
              </w:rPr>
              <w:t>Summary</w:t>
            </w:r>
          </w:p>
          <w:p>
            <w:pPr>
              <w:pStyle w:val="p"/>
              <w:pBdr>
                <w:top w:val="none" w:sz="0" w:space="0"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Dedicated and detail-oriented software engineer with 2+ years of experience in frontend development from scratch,monitoring, maintaining and completing the process. interested in learning new new things. Highly-motivated employee with desire to take on new challenges. An aspiring software engineer with knowledge in software engineering practices such as coding, testing, code reviews, code comments, etc. Strong ability to communicate with clients and ability to express ideas clearly and concisely.</w:t>
            </w:r>
          </w:p>
          <w:p>
            <w:pPr>
              <w:pStyle w:val="documentskn-mld9sectiontitle"/>
              <w:pBdr>
                <w:top w:val="none" w:sz="0" w:space="0" w:color="auto"/>
                <w:left w:val="none" w:sz="0" w:space="0" w:color="auto"/>
                <w:bottom w:val="none" w:sz="0" w:space="0" w:color="auto"/>
                <w:right w:val="none" w:sz="0" w:space="0" w:color="auto"/>
              </w:pBdr>
              <w:spacing w:before="400" w:after="100"/>
              <w:ind w:left="0" w:right="0"/>
              <w:rPr>
                <w:rStyle w:val="documentskn-mld9righ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right-box"/>
                <w:rFonts w:ascii="Source Sans Pro" w:eastAsia="Source Sans Pro" w:hAnsi="Source Sans Pro" w:cs="Source Sans Pro"/>
                <w:b w:val="0"/>
                <w:bCs w:val="0"/>
                <w:caps w:val="0"/>
                <w:color w:val="2A2A2A"/>
                <w:bdr w:val="none" w:sz="0" w:space="0" w:color="auto"/>
                <w:vertAlign w:val="baseline"/>
              </w:rPr>
              <w:t>Experience</w:t>
            </w:r>
          </w:p>
          <w:p>
            <w:pPr>
              <w:pStyle w:val="documentskn-mld9disp-blk"/>
              <w:pBdr>
                <w:top w:val="none" w:sz="0" w:space="0"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bCs/>
                <w:color w:val="2A2A2A"/>
                <w:sz w:val="20"/>
                <w:szCs w:val="20"/>
                <w:bdr w:val="none" w:sz="0" w:space="0" w:color="auto"/>
                <w:vertAlign w:val="baseline"/>
              </w:rPr>
            </w:pPr>
            <w:r>
              <w:rPr>
                <w:rStyle w:val="documentskn-mld9txt-capitalize"/>
                <w:rFonts w:ascii="Source Sans Pro" w:eastAsia="Source Sans Pro" w:hAnsi="Source Sans Pro" w:cs="Source Sans Pro"/>
                <w:b/>
                <w:bCs/>
                <w:caps w:val="0"/>
                <w:color w:val="2A2A2A"/>
                <w:sz w:val="20"/>
                <w:szCs w:val="20"/>
              </w:rPr>
              <w:t>Software Engineer</w:t>
            </w:r>
            <w:r>
              <w:rPr>
                <w:rStyle w:val="span"/>
                <w:rFonts w:ascii="Source Sans Pro" w:eastAsia="Source Sans Pro" w:hAnsi="Source Sans Pro" w:cs="Source Sans Pro"/>
                <w:b/>
                <w:bCs/>
                <w:color w:val="2A2A2A"/>
                <w:sz w:val="20"/>
                <w:szCs w:val="20"/>
              </w:rPr>
              <w:t xml:space="preserve"> - </w:t>
            </w:r>
            <w:r>
              <w:rPr>
                <w:rStyle w:val="documentskn-mld9txt-capitalize"/>
                <w:rFonts w:ascii="Source Sans Pro" w:eastAsia="Source Sans Pro" w:hAnsi="Source Sans Pro" w:cs="Source Sans Pro"/>
                <w:b/>
                <w:bCs/>
                <w:caps w:val="0"/>
                <w:color w:val="2A2A2A"/>
                <w:sz w:val="20"/>
                <w:szCs w:val="20"/>
              </w:rPr>
              <w:t>LTIMindtree</w:t>
            </w:r>
          </w:p>
          <w:p>
            <w:pPr>
              <w:pStyle w:val="documentskn-mld9disp-blk"/>
              <w:spacing w:before="0" w:after="0" w:line="260" w:lineRule="atLeast"/>
              <w:ind w:left="0" w:right="0"/>
              <w:rPr>
                <w:rStyle w:val="documentskn-mld9righ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Hyderabad</w:t>
            </w:r>
            <w:r>
              <w:rPr>
                <w:rStyle w:val="span"/>
                <w:rFonts w:ascii="Source Sans Pro" w:eastAsia="Source Sans Pro" w:hAnsi="Source Sans Pro" w:cs="Source Sans Pro"/>
                <w:b w:val="0"/>
                <w:bCs w:val="0"/>
                <w:i/>
                <w:iCs/>
                <w:color w:val="2A2A2A"/>
                <w:sz w:val="20"/>
                <w:szCs w:val="20"/>
              </w:rPr>
              <w:t xml:space="preserve">, </w:t>
            </w:r>
            <w:r>
              <w:rPr>
                <w:rStyle w:val="span"/>
                <w:rFonts w:ascii="Source Sans Pro" w:eastAsia="Source Sans Pro" w:hAnsi="Source Sans Pro" w:cs="Source Sans Pro"/>
                <w:b w:val="0"/>
                <w:bCs w:val="0"/>
                <w:i/>
                <w:iCs/>
                <w:color w:val="2A2A2A"/>
                <w:sz w:val="20"/>
                <w:szCs w:val="20"/>
              </w:rPr>
              <w:t>India</w:t>
            </w:r>
            <w:r>
              <w:rPr>
                <w:rStyle w:val="documentskn-mld9right-box"/>
                <w:rFonts w:ascii="Source Sans Pro" w:eastAsia="Source Sans Pro" w:hAnsi="Source Sans Pro" w:cs="Source Sans Pro"/>
                <w:b w:val="0"/>
                <w:bCs w:val="0"/>
                <w:i/>
                <w:iCs/>
                <w:color w:val="2A2A2A"/>
                <w:sz w:val="20"/>
                <w:szCs w:val="20"/>
                <w:bdr w:val="none" w:sz="0" w:space="0" w:color="auto"/>
                <w:vertAlign w:val="baseline"/>
              </w:rPr>
              <w:t xml:space="preserve"> </w:t>
            </w:r>
          </w:p>
          <w:p>
            <w:pPr>
              <w:pStyle w:val="documentskn-mld9disp-blk"/>
              <w:spacing w:before="0" w:after="0" w:line="260" w:lineRule="atLeast"/>
              <w:ind w:left="0" w:right="0"/>
              <w:rPr>
                <w:rStyle w:val="documentskn-mld9righ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01/2024</w:t>
            </w:r>
            <w:r>
              <w:rPr>
                <w:rStyle w:val="span"/>
                <w:rFonts w:ascii="Source Sans Pro" w:eastAsia="Source Sans Pro" w:hAnsi="Source Sans Pro" w:cs="Source Sans Pro"/>
                <w:b w:val="0"/>
                <w:bCs w:val="0"/>
                <w:i/>
                <w:iCs/>
                <w:color w:val="2A2A2A"/>
                <w:sz w:val="20"/>
                <w:szCs w:val="20"/>
              </w:rPr>
              <w:t xml:space="preserve"> - </w:t>
            </w:r>
            <w:r>
              <w:rPr>
                <w:rStyle w:val="span"/>
                <w:rFonts w:ascii="Source Sans Pro" w:eastAsia="Source Sans Pro" w:hAnsi="Source Sans Pro" w:cs="Source Sans Pro"/>
                <w:b w:val="0"/>
                <w:bCs w:val="0"/>
                <w:i/>
                <w:iCs/>
                <w:color w:val="2A2A2A"/>
                <w:sz w:val="20"/>
                <w:szCs w:val="20"/>
              </w:rPr>
              <w:t>Current</w:t>
            </w:r>
          </w:p>
          <w:p>
            <w:pPr>
              <w:pStyle w:val="documentskn-mld9ulli"/>
              <w:numPr>
                <w:ilvl w:val="0"/>
                <w:numId w:val="4"/>
              </w:numPr>
              <w:spacing w:before="120"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Contributed to all the stages of the software development life cycle, starting from gathering requirements, development, testing, and code deployment to the production environment.</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Project McAfee is a group of alerts for a client's products using HTML, CSS, and Bootstrap.</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Worked as a front-end developer to develop and debug alerts managed 100+ alerts as per the client's requirements.</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Created the message setup for both ATP and Retention.</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Worked on different applications like WSS, WPS, and MSSP.</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Retention side added cosmos rules, and segment level updates.</w:t>
            </w:r>
          </w:p>
          <w:p>
            <w:pPr>
              <w:pStyle w:val="documentskn-mld9ullinth-last-child1"/>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Technology used: JIRA, Figma, HTML, CSS, Bootstrap, NGM tool.</w:t>
            </w:r>
          </w:p>
          <w:p>
            <w:pPr>
              <w:pStyle w:val="documentskn-mld9disp-blk"/>
              <w:pBdr>
                <w:top w:val="none" w:sz="0" w:space="15"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bCs/>
                <w:color w:val="2A2A2A"/>
                <w:sz w:val="20"/>
                <w:szCs w:val="20"/>
                <w:bdr w:val="none" w:sz="0" w:space="0" w:color="auto"/>
                <w:vertAlign w:val="baseline"/>
              </w:rPr>
            </w:pPr>
            <w:r>
              <w:rPr>
                <w:rStyle w:val="documentskn-mld9txt-capitalize"/>
                <w:rFonts w:ascii="Source Sans Pro" w:eastAsia="Source Sans Pro" w:hAnsi="Source Sans Pro" w:cs="Source Sans Pro"/>
                <w:b/>
                <w:bCs/>
                <w:caps w:val="0"/>
                <w:color w:val="2A2A2A"/>
                <w:sz w:val="20"/>
                <w:szCs w:val="20"/>
              </w:rPr>
              <w:t>Software Engineer</w:t>
            </w:r>
            <w:r>
              <w:rPr>
                <w:rStyle w:val="span"/>
                <w:rFonts w:ascii="Source Sans Pro" w:eastAsia="Source Sans Pro" w:hAnsi="Source Sans Pro" w:cs="Source Sans Pro"/>
                <w:b/>
                <w:bCs/>
                <w:color w:val="2A2A2A"/>
                <w:sz w:val="20"/>
                <w:szCs w:val="20"/>
              </w:rPr>
              <w:t xml:space="preserve"> - </w:t>
            </w:r>
            <w:r>
              <w:rPr>
                <w:rStyle w:val="documentskn-mld9txt-capitalize"/>
                <w:rFonts w:ascii="Source Sans Pro" w:eastAsia="Source Sans Pro" w:hAnsi="Source Sans Pro" w:cs="Source Sans Pro"/>
                <w:b/>
                <w:bCs/>
                <w:caps w:val="0"/>
                <w:color w:val="2A2A2A"/>
                <w:sz w:val="20"/>
                <w:szCs w:val="20"/>
              </w:rPr>
              <w:t>LTIMindtree</w:t>
            </w:r>
          </w:p>
          <w:p>
            <w:pPr>
              <w:pStyle w:val="documentskn-mld9disp-blk"/>
              <w:spacing w:before="0" w:after="0" w:line="260" w:lineRule="atLeast"/>
              <w:ind w:left="0" w:right="0"/>
              <w:rPr>
                <w:rStyle w:val="documentskn-mld9righ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Hyderabad</w:t>
            </w:r>
            <w:r>
              <w:rPr>
                <w:rStyle w:val="span"/>
                <w:rFonts w:ascii="Source Sans Pro" w:eastAsia="Source Sans Pro" w:hAnsi="Source Sans Pro" w:cs="Source Sans Pro"/>
                <w:b w:val="0"/>
                <w:bCs w:val="0"/>
                <w:i/>
                <w:iCs/>
                <w:color w:val="2A2A2A"/>
                <w:sz w:val="20"/>
                <w:szCs w:val="20"/>
              </w:rPr>
              <w:t xml:space="preserve">, </w:t>
            </w:r>
            <w:r>
              <w:rPr>
                <w:rStyle w:val="span"/>
                <w:rFonts w:ascii="Source Sans Pro" w:eastAsia="Source Sans Pro" w:hAnsi="Source Sans Pro" w:cs="Source Sans Pro"/>
                <w:b w:val="0"/>
                <w:bCs w:val="0"/>
                <w:i/>
                <w:iCs/>
                <w:color w:val="2A2A2A"/>
                <w:sz w:val="20"/>
                <w:szCs w:val="20"/>
              </w:rPr>
              <w:t>India</w:t>
            </w:r>
            <w:r>
              <w:rPr>
                <w:rStyle w:val="documentskn-mld9right-box"/>
                <w:rFonts w:ascii="Source Sans Pro" w:eastAsia="Source Sans Pro" w:hAnsi="Source Sans Pro" w:cs="Source Sans Pro"/>
                <w:b w:val="0"/>
                <w:bCs w:val="0"/>
                <w:i/>
                <w:iCs/>
                <w:color w:val="2A2A2A"/>
                <w:sz w:val="20"/>
                <w:szCs w:val="20"/>
                <w:bdr w:val="none" w:sz="0" w:space="0" w:color="auto"/>
                <w:vertAlign w:val="baseline"/>
              </w:rPr>
              <w:t xml:space="preserve"> </w:t>
            </w:r>
          </w:p>
          <w:p>
            <w:pPr>
              <w:pStyle w:val="documentskn-mld9disp-blk"/>
              <w:spacing w:before="0" w:after="0" w:line="260" w:lineRule="atLeast"/>
              <w:ind w:left="0" w:right="0"/>
              <w:rPr>
                <w:rStyle w:val="documentskn-mld9righ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12/2022</w:t>
            </w:r>
            <w:r>
              <w:rPr>
                <w:rStyle w:val="span"/>
                <w:rFonts w:ascii="Source Sans Pro" w:eastAsia="Source Sans Pro" w:hAnsi="Source Sans Pro" w:cs="Source Sans Pro"/>
                <w:b w:val="0"/>
                <w:bCs w:val="0"/>
                <w:i/>
                <w:iCs/>
                <w:color w:val="2A2A2A"/>
                <w:sz w:val="20"/>
                <w:szCs w:val="20"/>
              </w:rPr>
              <w:t xml:space="preserve"> - </w:t>
            </w:r>
            <w:r>
              <w:rPr>
                <w:rStyle w:val="span"/>
                <w:rFonts w:ascii="Source Sans Pro" w:eastAsia="Source Sans Pro" w:hAnsi="Source Sans Pro" w:cs="Source Sans Pro"/>
                <w:b w:val="0"/>
                <w:bCs w:val="0"/>
                <w:i/>
                <w:iCs/>
                <w:color w:val="2A2A2A"/>
                <w:sz w:val="20"/>
                <w:szCs w:val="20"/>
              </w:rPr>
              <w:t>12/2023</w:t>
            </w:r>
          </w:p>
          <w:p>
            <w:pPr>
              <w:pStyle w:val="documentskn-mld9ulli"/>
              <w:numPr>
                <w:ilvl w:val="0"/>
                <w:numId w:val="5"/>
              </w:numPr>
              <w:spacing w:before="120"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Contributed application release automation engagement, according to project requirement.</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Specially involved in package building and deploying applications across release environments live DEV, UAT, and PROD.</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Supporting end-to-end automation of CI/CD pipelines for application stacks like Oracle, MSSQL, OpenShift, WebSphere, Tableau, Abinitio, and Autosys.</w:t>
            </w:r>
          </w:p>
          <w:p>
            <w:pPr>
              <w:pStyle w:val="documentskn-mld9ullinth-last-child1"/>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Experience on platforms like Jenkins, BMC RLM, and ServiceNow.</w:t>
            </w:r>
          </w:p>
          <w:p>
            <w:pPr>
              <w:pStyle w:val="documentskn-mld9sectiontitle"/>
              <w:pBdr>
                <w:top w:val="none" w:sz="0" w:space="0" w:color="auto"/>
                <w:left w:val="none" w:sz="0" w:space="0" w:color="auto"/>
                <w:bottom w:val="none" w:sz="0" w:space="0" w:color="auto"/>
                <w:right w:val="none" w:sz="0" w:space="0" w:color="auto"/>
              </w:pBdr>
              <w:spacing w:before="400" w:after="100"/>
              <w:ind w:left="0" w:right="0"/>
              <w:rPr>
                <w:rStyle w:val="documentskn-mld9righ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right-box"/>
                <w:rFonts w:ascii="Source Sans Pro" w:eastAsia="Source Sans Pro" w:hAnsi="Source Sans Pro" w:cs="Source Sans Pro"/>
                <w:b w:val="0"/>
                <w:bCs w:val="0"/>
                <w:caps w:val="0"/>
                <w:color w:val="2A2A2A"/>
                <w:bdr w:val="none" w:sz="0" w:space="0" w:color="auto"/>
                <w:vertAlign w:val="baseline"/>
              </w:rPr>
              <w:t>Technical Skills</w:t>
            </w:r>
          </w:p>
          <w:p>
            <w:pPr>
              <w:pStyle w:val="p"/>
              <w:pBdr>
                <w:top w:val="none" w:sz="0" w:space="0"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strong"/>
                <w:rFonts w:ascii="Source Sans Pro" w:eastAsia="Source Sans Pro" w:hAnsi="Source Sans Pro" w:cs="Source Sans Pro"/>
                <w:b/>
                <w:bCs/>
                <w:color w:val="2A2A2A"/>
                <w:sz w:val="20"/>
                <w:szCs w:val="20"/>
              </w:rPr>
              <w:t>FRONT-END:</w:t>
            </w:r>
          </w:p>
          <w:p>
            <w:pPr>
              <w:pStyle w:val="p"/>
              <w:spacing w:before="0" w:after="0" w:line="260" w:lineRule="atLeast"/>
              <w:ind w:left="0" w:right="0"/>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strong"/>
                <w:rFonts w:ascii="Source Sans Pro" w:eastAsia="Source Sans Pro" w:hAnsi="Source Sans Pro" w:cs="Source Sans Pro"/>
                <w:b/>
                <w:bCs/>
                <w:color w:val="2A2A2A"/>
                <w:sz w:val="20"/>
                <w:szCs w:val="20"/>
              </w:rPr>
              <w:t>                 </w:t>
            </w:r>
            <w:r>
              <w:rPr>
                <w:rStyle w:val="documentskn-mld9right-box"/>
                <w:rFonts w:ascii="Source Sans Pro" w:eastAsia="Source Sans Pro" w:hAnsi="Source Sans Pro" w:cs="Source Sans Pro"/>
                <w:b w:val="0"/>
                <w:bCs w:val="0"/>
                <w:color w:val="2A2A2A"/>
                <w:sz w:val="20"/>
                <w:szCs w:val="20"/>
                <w:bdr w:val="none" w:sz="0" w:space="0" w:color="auto"/>
                <w:vertAlign w:val="baseline"/>
              </w:rPr>
              <w:t> HTML, CSS, JavaScript, Bootstrap, ReactJS, Redux, Axios</w:t>
            </w:r>
          </w:p>
          <w:p>
            <w:pPr>
              <w:pStyle w:val="p"/>
              <w:spacing w:before="0" w:after="0" w:line="260" w:lineRule="atLeast"/>
              <w:ind w:left="0" w:right="0"/>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strong"/>
                <w:rFonts w:ascii="Source Sans Pro" w:eastAsia="Source Sans Pro" w:hAnsi="Source Sans Pro" w:cs="Source Sans Pro"/>
                <w:b/>
                <w:bCs/>
                <w:color w:val="2A2A2A"/>
                <w:sz w:val="20"/>
                <w:szCs w:val="20"/>
              </w:rPr>
              <w:t>DEVOPS TOOLS:</w:t>
            </w:r>
          </w:p>
          <w:p>
            <w:pPr>
              <w:pStyle w:val="p"/>
              <w:spacing w:before="0" w:after="0" w:line="260" w:lineRule="atLeast"/>
              <w:ind w:left="0" w:right="0"/>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strong"/>
                <w:rFonts w:ascii="Source Sans Pro" w:eastAsia="Source Sans Pro" w:hAnsi="Source Sans Pro" w:cs="Source Sans Pro"/>
                <w:b/>
                <w:bCs/>
                <w:color w:val="2A2A2A"/>
                <w:sz w:val="20"/>
                <w:szCs w:val="20"/>
              </w:rPr>
              <w:t>                   </w:t>
            </w:r>
            <w:r>
              <w:rPr>
                <w:rStyle w:val="documentskn-mld9right-box"/>
                <w:rFonts w:ascii="Source Sans Pro" w:eastAsia="Source Sans Pro" w:hAnsi="Source Sans Pro" w:cs="Source Sans Pro"/>
                <w:b w:val="0"/>
                <w:bCs w:val="0"/>
                <w:color w:val="2A2A2A"/>
                <w:sz w:val="20"/>
                <w:szCs w:val="20"/>
                <w:bdr w:val="none" w:sz="0" w:space="0" w:color="auto"/>
                <w:vertAlign w:val="baseline"/>
              </w:rPr>
              <w:t>Git, Jenkins, Ansible, Docker</w:t>
            </w:r>
          </w:p>
          <w:p>
            <w:pPr>
              <w:pStyle w:val="p"/>
              <w:spacing w:before="0" w:after="0" w:line="260" w:lineRule="atLeast"/>
              <w:ind w:left="0" w:right="0"/>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strong"/>
                <w:rFonts w:ascii="Source Sans Pro" w:eastAsia="Source Sans Pro" w:hAnsi="Source Sans Pro" w:cs="Source Sans Pro"/>
                <w:b/>
                <w:bCs/>
                <w:color w:val="2A2A2A"/>
                <w:sz w:val="20"/>
                <w:szCs w:val="20"/>
              </w:rPr>
              <w:t>AWS-SERVICES:</w:t>
            </w:r>
          </w:p>
          <w:p>
            <w:pPr>
              <w:pStyle w:val="p"/>
              <w:spacing w:before="0" w:after="0" w:line="260" w:lineRule="atLeast"/>
              <w:ind w:left="0" w:right="0"/>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strong"/>
                <w:rFonts w:ascii="Source Sans Pro" w:eastAsia="Source Sans Pro" w:hAnsi="Source Sans Pro" w:cs="Source Sans Pro"/>
                <w:b/>
                <w:bCs/>
                <w:color w:val="2A2A2A"/>
                <w:sz w:val="20"/>
                <w:szCs w:val="20"/>
              </w:rPr>
              <w:t>                   </w:t>
            </w:r>
            <w:r>
              <w:rPr>
                <w:rStyle w:val="documentskn-mld9right-box"/>
                <w:rFonts w:ascii="Source Sans Pro" w:eastAsia="Source Sans Pro" w:hAnsi="Source Sans Pro" w:cs="Source Sans Pro"/>
                <w:b w:val="0"/>
                <w:bCs w:val="0"/>
                <w:color w:val="2A2A2A"/>
                <w:sz w:val="20"/>
                <w:szCs w:val="20"/>
                <w:bdr w:val="none" w:sz="0" w:space="0" w:color="auto"/>
                <w:vertAlign w:val="baseline"/>
              </w:rPr>
              <w:t>IAM, EC2, RDS, S3, VPC, SNS,SQS,SES and CloudWatch.</w:t>
            </w:r>
          </w:p>
          <w:p>
            <w:pPr>
              <w:pStyle w:val="p"/>
              <w:spacing w:before="0" w:after="0" w:line="260" w:lineRule="atLeast"/>
              <w:ind w:left="0" w:right="0"/>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strong"/>
                <w:rFonts w:ascii="Source Sans Pro" w:eastAsia="Source Sans Pro" w:hAnsi="Source Sans Pro" w:cs="Source Sans Pro"/>
                <w:b/>
                <w:bCs/>
                <w:color w:val="2A2A2A"/>
                <w:sz w:val="20"/>
                <w:szCs w:val="20"/>
              </w:rPr>
              <w:t xml:space="preserve">OS: </w:t>
            </w:r>
            <w:r>
              <w:rPr>
                <w:rStyle w:val="documentskn-mld9right-box"/>
                <w:rFonts w:ascii="Source Sans Pro" w:eastAsia="Source Sans Pro" w:hAnsi="Source Sans Pro" w:cs="Source Sans Pro"/>
                <w:b w:val="0"/>
                <w:bCs w:val="0"/>
                <w:color w:val="2A2A2A"/>
                <w:sz w:val="20"/>
                <w:szCs w:val="20"/>
                <w:bdr w:val="none" w:sz="0" w:space="0" w:color="auto"/>
                <w:vertAlign w:val="baseline"/>
              </w:rPr>
              <w:t>Linux</w:t>
            </w:r>
          </w:p>
          <w:p>
            <w:pPr>
              <w:pStyle w:val="p"/>
              <w:spacing w:before="0" w:after="0" w:line="260" w:lineRule="atLeast"/>
              <w:ind w:left="0" w:right="0"/>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strong"/>
                <w:rFonts w:ascii="Source Sans Pro" w:eastAsia="Source Sans Pro" w:hAnsi="Source Sans Pro" w:cs="Source Sans Pro"/>
                <w:b/>
                <w:bCs/>
                <w:color w:val="2A2A2A"/>
                <w:sz w:val="20"/>
                <w:szCs w:val="20"/>
              </w:rPr>
              <w:t>GenAI</w:t>
            </w:r>
          </w:p>
          <w:p>
            <w:pPr>
              <w:pStyle w:val="documentskn-mld9sectiontitle"/>
              <w:pBdr>
                <w:top w:val="none" w:sz="0" w:space="0" w:color="auto"/>
                <w:left w:val="none" w:sz="0" w:space="0" w:color="auto"/>
                <w:bottom w:val="none" w:sz="0" w:space="0" w:color="auto"/>
                <w:right w:val="none" w:sz="0" w:space="0" w:color="auto"/>
              </w:pBdr>
              <w:spacing w:before="400" w:after="100"/>
              <w:ind w:left="0" w:right="0"/>
              <w:rPr>
                <w:rStyle w:val="documentskn-mld9righ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right-box"/>
                <w:rFonts w:ascii="Source Sans Pro" w:eastAsia="Source Sans Pro" w:hAnsi="Source Sans Pro" w:cs="Source Sans Pro"/>
                <w:b w:val="0"/>
                <w:bCs w:val="0"/>
                <w:caps w:val="0"/>
                <w:color w:val="2A2A2A"/>
                <w:bdr w:val="none" w:sz="0" w:space="0" w:color="auto"/>
                <w:vertAlign w:val="baseline"/>
              </w:rPr>
              <w:t>Tools</w:t>
            </w:r>
          </w:p>
          <w:p>
            <w:pPr>
              <w:pStyle w:val="documentskn-mld9ulli"/>
              <w:numPr>
                <w:ilvl w:val="0"/>
                <w:numId w:val="6"/>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JIRA</w:t>
            </w:r>
          </w:p>
          <w:p>
            <w:pPr>
              <w:pStyle w:val="documentskn-mld9ulli"/>
              <w:numPr>
                <w:ilvl w:val="0"/>
                <w:numId w:val="6"/>
              </w:numPr>
              <w:spacing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Figma</w:t>
            </w:r>
          </w:p>
          <w:p>
            <w:pPr>
              <w:pStyle w:val="documentskn-mld9ulli"/>
              <w:numPr>
                <w:ilvl w:val="0"/>
                <w:numId w:val="6"/>
              </w:numPr>
              <w:spacing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ServiceNow</w:t>
            </w:r>
          </w:p>
          <w:p>
            <w:pPr>
              <w:pStyle w:val="documentskn-mld9ullinth-last-child1"/>
              <w:numPr>
                <w:ilvl w:val="0"/>
                <w:numId w:val="6"/>
              </w:numPr>
              <w:spacing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NGM</w:t>
            </w: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Source Sans Pro" w:eastAsia="Source Sans Pro" w:hAnsi="Source Sans Pro" w:cs="Source Sans Pro"/>
          <w:b w:val="0"/>
          <w:bCs w:val="0"/>
          <w:color w:val="2A2A2A"/>
          <w:sz w:val="20"/>
          <w:szCs w:val="20"/>
          <w:bdr w:val="none" w:sz="0" w:space="0" w:color="auto"/>
          <w:vertAlign w:val="baseline"/>
        </w:rPr>
      </w:pPr>
      <w:r>
        <w:rPr>
          <w:color w:val="FFFFFF"/>
          <w:sz w:val="2"/>
        </w:rPr>
        <w:t>.</w:t>
      </w:r>
    </w:p>
    <w:sectPr>
      <w:headerReference w:type="default" r:id="rId7"/>
      <w:pgSz w:w="12240" w:h="15840"/>
      <w:pgMar w:top="1200" w:right="900" w:bottom="1200" w:left="900" w:header="0" w:footer="0"/>
      <w:cols w:space="720"/>
      <w:titlePg w:val="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Source Sans Pro">
    <w:charset w:val="00"/>
    <w:family w:val="auto"/>
    <w:pitch w:val="default"/>
    <w:sig w:usb0="00000000" w:usb1="00000000" w:usb2="00000000" w:usb3="00000000" w:csb0="00000001" w:csb1="00000000"/>
    <w:embedRegular r:id="rId1" w:fontKey="{0139CF54-06BC-455B-9C59-50FBC9D24BF4}"/>
    <w:embedBold r:id="rId2" w:fontKey="{363AD774-7CE8-401B-B62D-7748E7C0970C}"/>
    <w:embedItalic r:id="rId3" w:fontKey="{0F927252-C34D-49AC-AA88-0D2A096B2B68}"/>
  </w:font>
  <w:font w:name="Source Sans Pro Light">
    <w:charset w:val="00"/>
    <w:family w:val="auto"/>
    <w:pitch w:val="default"/>
    <w:sig w:usb0="00000000" w:usb1="00000000" w:usb2="00000000" w:usb3="00000000" w:csb0="00000001" w:csb1="00000000"/>
    <w:embedRegular r:id="rId4" w:fontKey="{2D3D470B-6699-436E-86F6-3CC679AAEB81}"/>
  </w:font>
  <w:font w:name="Symbol">
    <w:charset w:val="00"/>
    <w:family w:val="auto"/>
    <w:pitch w:val="default"/>
  </w:font>
  <w:font w:name="Times New Roman">
    <w:charset w:val="00"/>
    <w:family w:val="auto"/>
    <w:pitch w:val="default"/>
  </w:font>
  <w:font w:name="Wingdings">
    <w:charset w:val="00"/>
    <w:family w:val="auto"/>
    <w:pitch w:val="default"/>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strike w:val="0"/>
        <w:u w:val="none"/>
        <w:bdr w:val="none" w:sz="0" w:space="0" w:color="auto"/>
        <w:vertAlign w:val="baseline"/>
      </w:rPr>
      <w:drawing>
        <wp:anchor simplePos="0" relativeHeight="251658240" behindDoc="0" locked="0" layoutInCell="1" allowOverlap="1">
          <wp:simplePos x="0" y="0"/>
          <wp:positionH relativeFrom="page">
            <wp:posOffset>0</wp:posOffset>
          </wp:positionH>
          <wp:positionV relativeFrom="page">
            <wp:posOffset>0</wp:posOffset>
          </wp:positionV>
          <wp:extent cx="7772399" cy="10058400"/>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extLst>
                      <a:ext uri="{96DAC541-7B7A-43D3-8B79-37D633B846F1}">
                        <asvg:svgBlip xmlns:asvg="http://schemas.microsoft.com/office/drawing/2016/SVG/main" r:embed="rId2"/>
                      </a:ext>
                    </a:extLst>
                  </a:blip>
                  <a:stretch>
                    <a:fillRect/>
                  </a:stretch>
                </pic:blipFill>
                <pic:spPr>
                  <a:xfrm>
                    <a:off x="0" y="0"/>
                    <a:ext cx="7772399" cy="100584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skn-mld9fontsize">
    <w:name w:val="document_skn-mld9_fontsize"/>
    <w:basedOn w:val="Normal"/>
    <w:rPr>
      <w:sz w:val="20"/>
      <w:szCs w:val="20"/>
    </w:rPr>
  </w:style>
  <w:style w:type="character" w:customStyle="1" w:styleId="documentskn-mld9left-box">
    <w:name w:val="document_skn-mld9_left-box"/>
    <w:basedOn w:val="DefaultParagraphFont"/>
  </w:style>
  <w:style w:type="paragraph" w:customStyle="1" w:styleId="documentskn-mld9parent-containercntc-sec">
    <w:name w:val="document_skn-mld9_parent-container_cntc-sec"/>
    <w:basedOn w:val="Normal"/>
  </w:style>
  <w:style w:type="paragraph" w:customStyle="1" w:styleId="documentskn-mld9firstparagraph">
    <w:name w:val="document_skn-mld9_firstparagraph"/>
    <w:basedOn w:val="Normal"/>
    <w:pPr>
      <w:pBdr>
        <w:top w:val="none" w:sz="0" w:space="0" w:color="auto"/>
      </w:pBdr>
    </w:p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skn-mld9addressulli">
    <w:name w:val="document_skn-mld9_address_ul_li"/>
    <w:basedOn w:val="Normal"/>
    <w:pPr>
      <w:pBdr>
        <w:left w:val="none" w:sz="0" w:space="0" w:color="auto"/>
      </w:pBdr>
    </w:pPr>
    <w:rPr>
      <w:b/>
      <w:bCs/>
    </w:rPr>
  </w:style>
  <w:style w:type="character" w:customStyle="1" w:styleId="documentskn-mld9cntc-secspan">
    <w:name w:val="document_skn-mld9_cntc-sec_span"/>
    <w:basedOn w:val="DefaultParagraphFont"/>
  </w:style>
  <w:style w:type="paragraph" w:customStyle="1" w:styleId="documentskn-mld9addressullinth-last-child1">
    <w:name w:val="document_skn-mld9_address_ul_li_nth-last-child(1)"/>
    <w:basedOn w:val="Normal"/>
    <w:pPr>
      <w:pBdr>
        <w:bottom w:val="none" w:sz="0" w:space="0" w:color="auto"/>
      </w:pBdr>
    </w:pPr>
  </w:style>
  <w:style w:type="paragraph" w:customStyle="1" w:styleId="documentskn-mld9parent-containersection">
    <w:name w:val="document_skn-mld9_parent-container_section"/>
    <w:basedOn w:val="Normal"/>
  </w:style>
  <w:style w:type="paragraph" w:customStyle="1" w:styleId="documentskn-mld9heading">
    <w:name w:val="document_skn-mld9_heading"/>
    <w:basedOn w:val="Normal"/>
  </w:style>
  <w:style w:type="paragraph" w:customStyle="1" w:styleId="documentskn-mld9sectiontitle">
    <w:name w:val="document_skn-mld9_sectiontitle"/>
    <w:basedOn w:val="Normal"/>
    <w:pPr>
      <w:spacing w:line="320" w:lineRule="atLeast"/>
    </w:pPr>
    <w:rPr>
      <w:caps w:val="0"/>
      <w:sz w:val="28"/>
      <w:szCs w:val="28"/>
    </w:rPr>
  </w:style>
  <w:style w:type="character" w:customStyle="1" w:styleId="documentskn-mld9sectiontitleCharacter">
    <w:name w:val="document_skn-mld9_sectiontitle Character"/>
    <w:basedOn w:val="DefaultParagraphFont"/>
    <w:rPr>
      <w:caps w:val="0"/>
      <w:sz w:val="28"/>
      <w:szCs w:val="28"/>
    </w:rPr>
  </w:style>
  <w:style w:type="paragraph" w:customStyle="1" w:styleId="documentskn-mld9SECTIONHILTsinglecolumn">
    <w:name w:val="document_skn-mld9_SECTION_HILT_singlecolumn"/>
    <w:basedOn w:val="Normal"/>
    <w:pPr>
      <w:pBdr>
        <w:top w:val="none" w:sz="0" w:space="0" w:color="auto"/>
        <w:left w:val="none" w:sz="0" w:space="0" w:color="auto"/>
        <w:bottom w:val="none" w:sz="0" w:space="0" w:color="auto"/>
        <w:right w:val="none" w:sz="0" w:space="0" w:color="auto"/>
      </w:pBdr>
    </w:pPr>
  </w:style>
  <w:style w:type="paragraph" w:customStyle="1" w:styleId="documentskn-mld9left-boxskillpaddedline">
    <w:name w:val="document_skn-mld9_left-box_skill_paddedline"/>
    <w:basedOn w:val="Normal"/>
  </w:style>
  <w:style w:type="paragraph" w:customStyle="1" w:styleId="documentskn-mld9ulli">
    <w:name w:val="document_skn-mld9_ul_li"/>
    <w:basedOn w:val="Normal"/>
  </w:style>
  <w:style w:type="paragraph" w:customStyle="1" w:styleId="documentskn-mld9ullinth-last-child1">
    <w:name w:val="document_skn-mld9_ul_li_nth-last-child(1)"/>
    <w:basedOn w:val="Normal"/>
    <w:pPr>
      <w:pBdr>
        <w:bottom w:val="none" w:sz="0" w:space="0" w:color="auto"/>
      </w:pBdr>
    </w:pPr>
  </w:style>
  <w:style w:type="character" w:customStyle="1" w:styleId="documentleft-boxskillmiddlecell">
    <w:name w:val="document_left-box_skill_middlecell"/>
    <w:basedOn w:val="DefaultParagraphFont"/>
    <w:rPr>
      <w:vanish/>
    </w:rPr>
  </w:style>
  <w:style w:type="paragraph" w:customStyle="1" w:styleId="documentskn-mld9disp-blk">
    <w:name w:val="document_skn-mld9_disp-blk"/>
    <w:basedOn w:val="Normal"/>
  </w:style>
  <w:style w:type="character" w:customStyle="1" w:styleId="span">
    <w:name w:val="span"/>
    <w:basedOn w:val="DefaultParagraphFont"/>
    <w:rPr>
      <w:bdr w:val="none" w:sz="0" w:space="0" w:color="auto"/>
      <w:vertAlign w:val="baseline"/>
    </w:rPr>
  </w:style>
  <w:style w:type="character" w:customStyle="1" w:styleId="documentskn-mld9txt-bold">
    <w:name w:val="document_skn-mld9_txt-bold"/>
    <w:basedOn w:val="DefaultParagraphFont"/>
    <w:rPr>
      <w:b/>
      <w:bCs/>
    </w:rPr>
  </w:style>
  <w:style w:type="paragraph" w:customStyle="1" w:styleId="documentleft-boxlangSeclnggparatable">
    <w:name w:val="document_left-box_langSec_lnggparatable"/>
    <w:basedOn w:val="Normal"/>
  </w:style>
  <w:style w:type="paragraph" w:customStyle="1" w:styleId="documentleft-boxlangSecparagraphfirstparagraph">
    <w:name w:val="document_left-box_langSec_paragraph_firstparagraph"/>
    <w:basedOn w:val="Normal"/>
  </w:style>
  <w:style w:type="paragraph" w:customStyle="1" w:styleId="documentlangSecsinglecolumn">
    <w:name w:val="document_langSec_singlecolumn"/>
    <w:basedOn w:val="Normal"/>
  </w:style>
  <w:style w:type="character" w:customStyle="1" w:styleId="documentskn-mld9nativeLangParafield">
    <w:name w:val="document_skn-mld9_nativeLangPara_field"/>
    <w:basedOn w:val="DefaultParagraphFont"/>
  </w:style>
  <w:style w:type="character" w:customStyle="1" w:styleId="documentlangSecfieldany">
    <w:name w:val="document_langSec_field_any"/>
    <w:basedOn w:val="DefaultParagraphFont"/>
  </w:style>
  <w:style w:type="paragraph" w:customStyle="1" w:styleId="documentleft-boxlangSecparagraph">
    <w:name w:val="document_left-box_langSec_paragraph"/>
    <w:basedOn w:val="Normal"/>
    <w:pPr>
      <w:pBdr>
        <w:top w:val="none" w:sz="0" w:space="0" w:color="auto"/>
      </w:pBdr>
    </w:pPr>
  </w:style>
  <w:style w:type="paragraph" w:customStyle="1" w:styleId="documentratingBar">
    <w:name w:val="document_ratingBar"/>
    <w:basedOn w:val="Normal"/>
    <w:pPr>
      <w:spacing w:line="200" w:lineRule="atLeast"/>
    </w:pPr>
  </w:style>
  <w:style w:type="character" w:customStyle="1" w:styleId="documentratingBarCharacter">
    <w:name w:val="document_ratingBar Character"/>
    <w:basedOn w:val="DefaultParagraphFont"/>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middleleftcell">
    <w:name w:val="document_middleleftcell"/>
    <w:basedOn w:val="DefaultParagraphFont"/>
  </w:style>
  <w:style w:type="paragraph" w:customStyle="1" w:styleId="documentmiddleleftcellParagraph">
    <w:name w:val="document_middleleftcell Paragraph"/>
    <w:basedOn w:val="Normal"/>
    <w:pPr>
      <w:pBdr>
        <w:right w:val="single" w:sz="8" w:space="0" w:color="404040"/>
      </w:pBdr>
    </w:pPr>
  </w:style>
  <w:style w:type="character" w:customStyle="1" w:styleId="documentmiddlerightcell">
    <w:name w:val="document_middlerightcell"/>
    <w:basedOn w:val="DefaultParagraphFont"/>
  </w:style>
  <w:style w:type="character" w:customStyle="1" w:styleId="documentskn-mld9right-box">
    <w:name w:val="document_skn-mld9_right-box"/>
    <w:basedOn w:val="DefaultParagraphFont"/>
  </w:style>
  <w:style w:type="paragraph" w:customStyle="1" w:styleId="documentskn-mld9parent-containername-sec">
    <w:name w:val="document_skn-mld9_parent-container_name-sec"/>
    <w:basedOn w:val="Normal"/>
  </w:style>
  <w:style w:type="paragraph" w:customStyle="1" w:styleId="documentskn-mld9name">
    <w:name w:val="document_skn-mld9_name"/>
    <w:basedOn w:val="Normal"/>
    <w:pPr>
      <w:spacing w:line="720" w:lineRule="atLeast"/>
    </w:pPr>
    <w:rPr>
      <w:b w:val="0"/>
      <w:bCs w:val="0"/>
      <w:sz w:val="72"/>
      <w:szCs w:val="72"/>
    </w:rPr>
  </w:style>
  <w:style w:type="character" w:customStyle="1" w:styleId="documentskn-mld9nameCharacter">
    <w:name w:val="document_skn-mld9_name Character"/>
    <w:basedOn w:val="DefaultParagraphFont"/>
    <w:rPr>
      <w:b w:val="0"/>
      <w:bCs w:val="0"/>
      <w:sz w:val="72"/>
      <w:szCs w:val="72"/>
    </w:rPr>
  </w:style>
  <w:style w:type="paragraph" w:customStyle="1" w:styleId="gap-btn-hidden">
    <w:name w:val="gap-btn-hidden"/>
    <w:basedOn w:val="Normal"/>
    <w:rPr>
      <w:vanish/>
    </w:rPr>
  </w:style>
  <w:style w:type="paragraph" w:customStyle="1" w:styleId="documentskn-mld9right-boxsectionnth-child1section">
    <w:name w:val="document_skn-mld9_right-box_section_nth-child(1) + section"/>
    <w:basedOn w:val="Normal"/>
  </w:style>
  <w:style w:type="paragraph" w:customStyle="1" w:styleId="documentskn-mld9right-boxsinglecolumn">
    <w:name w:val="document_skn-mld9_right-box_singlecolumn"/>
    <w:basedOn w:val="Normal"/>
  </w:style>
  <w:style w:type="paragraph" w:customStyle="1" w:styleId="documentskn-mld9expr-secparagraph">
    <w:name w:val="document_skn-mld9_expr-sec_paragraph"/>
    <w:basedOn w:val="Normal"/>
    <w:pPr>
      <w:pBdr>
        <w:top w:val="none" w:sz="0" w:space="15" w:color="auto"/>
      </w:pBdr>
    </w:pPr>
  </w:style>
  <w:style w:type="character" w:customStyle="1" w:styleId="documentskn-mld9txt-capitalize">
    <w:name w:val="document_skn-mld9_txt-capitalize"/>
    <w:basedOn w:val="DefaultParagraphFont"/>
    <w:rPr>
      <w:caps w:val="0"/>
    </w:rPr>
  </w:style>
  <w:style w:type="character" w:customStyle="1" w:styleId="strong">
    <w:name w:val="strong"/>
    <w:basedOn w:val="DefaultParagraphFont"/>
    <w:rPr>
      <w:bdr w:val="none" w:sz="0" w:space="0" w:color="auto"/>
      <w:vertAlign w:val="baseline"/>
    </w:rPr>
  </w:style>
  <w:style w:type="table" w:customStyle="1" w:styleId="documentskn-mld9parent-container">
    <w:name w:val="document_skn-mld9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Sai Batta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a094731f-477b-4734-998c-8db33a476170</vt:lpwstr>
  </property>
  <property fmtid="{D5CDD505-2E9C-101B-9397-08002B2CF9AE}" pid="3" name="x1ye=0">
    <vt:lpwstr>4D4AAB+LCAAAAAAABAAVmsWSg1AURD+IBW5LnOBuO9zd8/WTWaYKqJcr3acpKJiHCBJjOQSjeI7iIAiHWUSgSIHBRJZgEYiqgsv9RPHaGuXUPpVOYtM5ajXwylX2XAC31znGeeZldIjaePe2cYJqZNq2E8gG0K2keQG2v8g65nMIHt/KJvpHpvfubl6GZPozyM7FordFC8fu6IhI4ngEVglyObvnIbdxBWLcLs31TZJBJMAyYN4a/ax9co0DIvW</vt:lpwstr>
  </property>
  <property fmtid="{D5CDD505-2E9C-101B-9397-08002B2CF9AE}" pid="4" name="x1ye=1">
    <vt:lpwstr>FgYDnALPj0/hezIRkC99mBwYmgGflKdMTtgWJmLVlgr7JZeKxFA4kSNGoxOTZtSL9OODOPat7MA14nkj5yF5LlKWu1iKSP3UL+f16FSXTa8d8PwOX8LKavv5S5ELePcNmaAm0C6sXXQc+NSGPs+HVvDjZL3JggZaiV1F62xcCQeshGjSMGZTYga95AtnsyDlBibuqIbQleMfvTuS1NcOd8akV60lo0Bk7jjAo1F5qyLUCJtpIDrEY6G9zDtHwno</vt:lpwstr>
  </property>
  <property fmtid="{D5CDD505-2E9C-101B-9397-08002B2CF9AE}" pid="5" name="x1ye=10">
    <vt:lpwstr>gi3DPHAYckdVizG9kHohJydvS+I1jGPrLUWOvYMT2K3so7p+zgqSQBym1vGp+10syCAgOVzERW/bpzYPhqaRJbjbrjNk0wllq4rbsHqmCuhF4wV853kDhzmDhL/K6dcMa2hiLluX5ztk9RgKrwRAIpkNt0IJ4r/5W7Aya672W8w62WUNp2NFGFCv/kmju0J07fIqEj4TZFrCK2BbSWiKD25vYbtELaJg/RyDTSPLpAalM/i9ZXC+JA81BsPi2RX</vt:lpwstr>
  </property>
  <property fmtid="{D5CDD505-2E9C-101B-9397-08002B2CF9AE}" pid="6" name="x1ye=11">
    <vt:lpwstr>60EHz+xs+k23dfP4NgSratj1/F1zE1plPpmClGySQ+VH+s4mVW8/MlBJW2aaRBbm/Gbue6oBm+v+vIsw6hqXwmn4/u1o88Ow7DtowTInCsBbLHOQhW+UKtDO/OScisLtaw70ieLRifmQAGhseThBAKZzBfp9Ywv5QgryCSozCw1PJhXzryD9f0Nd4bLVUZIyusyXLR5QzbmH5oHKTE9tof0POX05RQAYnzBP2taHH7+MEyYZuzyOrO6nWCw22OQ</vt:lpwstr>
  </property>
  <property fmtid="{D5CDD505-2E9C-101B-9397-08002B2CF9AE}" pid="7" name="x1ye=12">
    <vt:lpwstr>cX0uX//M33ePA004bT4rEdQqPIZ2S7T1S5O6wuSqYIwB87aQIw6jhjUZLiIP5+TQXvbS3Y0K6XORxwXrCeYZzpSo9neD4C172ItGBsNIXoY4c5Eo68if6YR7ZyuaINwRIKh/G/+mQshfXUP9gmuZDvu6TZA2DfVmp18O15Sk2ZwGp8lPPX52OjzrdWGXUnGFmaxrB5B+w2Sn2qEYZwAV6WWMO5PiO6NkXclbDXoP6IYpKgouLgpTzpuJQhZ545L</vt:lpwstr>
  </property>
  <property fmtid="{D5CDD505-2E9C-101B-9397-08002B2CF9AE}" pid="8" name="x1ye=13">
    <vt:lpwstr>+eFcD2HqIok5EfuMB3jSn0S9FB1ktnhI5IWfwIPKQ1ArIAHCqPsLKf2p7KsZXGpzdGssC3bn6xpM9UucmTeSa3KHPUVS9bRCNYUnPS+wYQykI4M8P/cmYTU9SPF7lnyN+3AoWlYScVr7Nu7Fvqz1J2Cd/jVuSQzzos7JGiCY1Cf4cNwIhm+AMAWyyMoGDFwedfnaH665YbegE9QXQUOGgQg4aeyxhshfggD5TRG8VbSzyehzJ8B9trikKUkjDIr</vt:lpwstr>
  </property>
  <property fmtid="{D5CDD505-2E9C-101B-9397-08002B2CF9AE}" pid="9" name="x1ye=14">
    <vt:lpwstr>VRwpeCog3pu/3YIy8PbuGc0fVc6a6geVdfyWtmcZfuXr4K9aLtKqzmov1KT6eleG+Jw+scqQhXgzkmI6nuVbdQgsycl7pHLM8sqIbnbQ33g8LTW5iG7AWBXR/VFePF02cIWLt2S7LzIfL+Xp4PAFSPCu9qoS40yvbXfcqrSaqg915f9/A5ZdMeuKPVeGuBhYcxIBNoqOwwBZoFL3NUX32VkUXaWCg/+V0UsxnXh7KAc9mYQiN3hUNYzFyo2vtQA</vt:lpwstr>
  </property>
  <property fmtid="{D5CDD505-2E9C-101B-9397-08002B2CF9AE}" pid="10" name="x1ye=15">
    <vt:lpwstr>2xQeHL79HooKwjLD/AAeQaKiiA+Kb9t3tGliL8cKOcxht4RuQ/RXWmWbVddIMQ06fG10aVj+1PJMbA+sgvJ7pnFwqDnFNHzZUKdqX5ePwHYsOFiWSRoGxkMfzM7OaCs19sy9AOfzI+rgMkmhkK17AC7CN4CGPAtsQcnGD3ytTVYQn++hs4dNcuKbzGuwgS3eh2OTkon7M+BPbdK0FZmDQAY3sX3m3HzhQFZKuk/0CqKCQXfDbiiXyQu0cWjrzP+</vt:lpwstr>
  </property>
  <property fmtid="{D5CDD505-2E9C-101B-9397-08002B2CF9AE}" pid="11" name="x1ye=16">
    <vt:lpwstr>BlIGsvfJbe01be8Do6exeMbsvBUk1sJ514zCQLkZhDoYcDMkXT8gkAaiA2cJ4ZXZ8mqnCJijHi4LlTLZASjE5raoeTNrgZYCqBd5pSz/thhuG3FMEjTDIeIrwGRnTVyNc7jkSgzEWWQT2/0Pa0+W4TD9Hvf4NpANOrlGAW9PRrJ0sM48E99ktI6915rcnrGN/OOPwGuWz8/pUmHJ3ZyOlO6zWiaaJALcMAhs8KrVY5GQeZ7zW9SZjquDq5DAHlP</vt:lpwstr>
  </property>
  <property fmtid="{D5CDD505-2E9C-101B-9397-08002B2CF9AE}" pid="12" name="x1ye=17">
    <vt:lpwstr>gR1wDC39+qGlCmNVLaP8jTkgFB137hfX5eug5S6sZKJItRr6OBCRtsKfz8yaWZQLf1IJjGnKn6vLyRujOrKzELO/VAS54o+NtFo4kWw3R5Q7kEMjzTQhDQ678gBBLimO0IzHxM53flCSuHl8S7Ay3s+OAz4+zlV9o8YGHWYGN9YY8x1zZrFjtHSrJUdwfWLKo5y0BRpGvZc9NZmF4sUgPJnH3cc2ah9BunruTEe6BYK62wwZN1eizkSbcSD6qD1</vt:lpwstr>
  </property>
  <property fmtid="{D5CDD505-2E9C-101B-9397-08002B2CF9AE}" pid="13" name="x1ye=18">
    <vt:lpwstr>y3oyToE/7oGXsDpdRPtsgbj8eF39pHDsMRpEHukoOSYmI2FhHzYIJltUHpTNnVDG/dIKMgOnrNABQ+2rClgYXRnCLaAC3Zh0JRP8Okx2BFivC2pgsg+aPrTL8SqL0K9mFsNcKqJlcHUUoc2Ph3rA6BTF5jtM28pptv7Y1V9y3ICxsb7dQ2RGHPmQVshskb7kpCXzAcvRYMs5E258E7ac3BligLyAxGKLaqey5iNyhztZrDPc88jslHBjFC8lsY1</vt:lpwstr>
  </property>
  <property fmtid="{D5CDD505-2E9C-101B-9397-08002B2CF9AE}" pid="14" name="x1ye=19">
    <vt:lpwstr>TWVGXeMUcT8MWiPdLEZ7ViMtlrF4GohCKRta6qp0XogiEPYHmiSInEG96nwYb4npp8rXzxauqNUqrt7cidVTYHgwVeWaLsodbGG8mmbKF3l5/jZG1+uXfJGp3V2xZGteLQHkPKIHa1F/kjiKiPVMBdebwv/zFzFypjTC1gokjxtvPadqTgZj6q/N7Q6hQ3DCJn0xMFHFgDbVUT9TG16VJC/Jf2J1+Fdxg/oIVR6kpXgPJ7+zSzkmYiWD87x0qM9</vt:lpwstr>
  </property>
  <property fmtid="{D5CDD505-2E9C-101B-9397-08002B2CF9AE}" pid="15" name="x1ye=2">
    <vt:lpwstr>p5Qm+0Lvx8dEl9db28CkGywbzbhMupNB52Qd8Kb1HnKUpYESm8dblBlYzto4ne6MExH7bqGM2HjWVWRxFiActLJDhcyxEUUzZ96BxWVnvzAzfdVsJLj92y9ujfVSEv8wxryEmjyiCLWSxWR/N+JWho/fQ7T1sgbiYKk27y1e37MD5rLq0GWhKSz5hl42xKbESE/CU5wT73+lw03Pxqtih0LAaZrkS2XySER8GjIDCteWpV8uOoVroAI8PpLbQCZ</vt:lpwstr>
  </property>
  <property fmtid="{D5CDD505-2E9C-101B-9397-08002B2CF9AE}" pid="16" name="x1ye=20">
    <vt:lpwstr>3C7gRrncFQpFbgeaeU6l4Ini+03XgasBwdgOkarIbMGDp7CZsiBxud1B+tOapMj4BRdOYlUSw1rXWYvn+5BySiFaN/D2LMPxJw9+ygFIFt7b4PPBNhumAYVTqls8SnHSPpejLs5XyaY0WEHI+MW/HNHwKu5PhMdb5UlwYZEuYfVtSnk59AjeHe+RB5cvq504Ou1rK1gfKO8799tRemZu2y7JFSAwPTlvgLYVyg8qFVp4gRWy5kvx4lb1pnSDP7y</vt:lpwstr>
  </property>
  <property fmtid="{D5CDD505-2E9C-101B-9397-08002B2CF9AE}" pid="17" name="x1ye=21">
    <vt:lpwstr>myw0wzoEy3xQaUsvTEGREF0+uNMNYtMk3yu2SKh3mi6c5mdOIxBz+vKexS13apx1b92caPf3DPFPq9/4BGnNDOvc1Mo3knVrkXhAgioFBEum3JTRLV2sajyd/v2q45NLEaZ/qd1tzXZv81jTB4ed9/uikgX94BX1G0mIEEbpd2SHZZRCQEHYum6e/JYLJAxCihI/YmawfmvED3M/VMq6gLPoGshEZofF80FyF/thNYxUhrQBdln1wFl67WRjxCA</vt:lpwstr>
  </property>
  <property fmtid="{D5CDD505-2E9C-101B-9397-08002B2CF9AE}" pid="18" name="x1ye=22">
    <vt:lpwstr>ZjZgloUR+I6io/j9kbssQzcTjAFD7St3BDnnfKAohRSXvQH8B/QOmjI0l6TCUV1NZ01IzmHQdcW+GKGz+mm8q1PAr9xXEu1M/kjlHCmvDUwd0WSs0nA16KlEkl1HENDrcKkZdxVXEGGnMlSkLWilnOFCDf679j1BZfjJU/cROLhmew8TDKnGECPR8W5+epodrRNa+iS6VqZiHAuBrftUf5+jxf98mwvP6rT3FpQe+6Nev3HkR5x/Ou7+pj5bYuA</vt:lpwstr>
  </property>
  <property fmtid="{D5CDD505-2E9C-101B-9397-08002B2CF9AE}" pid="19" name="x1ye=23">
    <vt:lpwstr>gH09/unXbJvKIZKxSDr/or7WJJGmVDhfYOK6bwCg42zstBuPbljjhU+iku7Pq76iEk+SFRxC+2BYFp7bKVDKDeyHdQUZWrLZQm0ExgrvbOM4iNQUbbFjJjOCLx5RpgoOexfCplAnx7wVls1YW8WE5sLgF98pTB3N3SOQT1sOBhkxrcsgJ93AwulMqjJgl01FnvcGunwCf2uDAgKKYgObb/JRk5dXzLVAgaW7tYBYl1f5ob/jDNMwOXycDS5ILn9</vt:lpwstr>
  </property>
  <property fmtid="{D5CDD505-2E9C-101B-9397-08002B2CF9AE}" pid="20" name="x1ye=24">
    <vt:lpwstr>FfAWUcIPP9+bdaX4aPQm22aPoOrjtVXbElWqbNbxoWgONPW1NEVGOF5TRxSB8puAvv/hLXmdnew5MEB8zmH2HadL65+KEQFkZdiXlZBvrmuEXLtg/K1AN8E+7OHx0New6t+QsXXgTRnUEegKKUU6AuLTNuzuRb5qHJuexcjQOwSmScvXCpseBOfPUjYRb4PEgTwzE8rMcl926XmElvaoG+hg/JFPDKJO8qjV4x7ugoE933oxcLQE/jG+P/MudCo</vt:lpwstr>
  </property>
  <property fmtid="{D5CDD505-2E9C-101B-9397-08002B2CF9AE}" pid="21" name="x1ye=25">
    <vt:lpwstr>w3RFOLdMcP0Em7aprtA9N3Ydlk7XDF+lt7MN6SoDcf6oxSJ9inOiv7X08lG7yysncfM7JF42zgLuX0TUA7yMWhi5WDmEA9CAvOBDvKNstKXC2JD8sAMrsDRGR8yivILjyMx5WYOkilMxP+pwurTd3v4XSeXBQDlODZDiIy93+4ML0bSkUX9Py5sFmbHrSM6QNC9/a6exw/KKjQ9kTs75EFembLgyDWIW6wnJa98aE/Kl9pFl2OyV7Sbbx6PwmUi</vt:lpwstr>
  </property>
  <property fmtid="{D5CDD505-2E9C-101B-9397-08002B2CF9AE}" pid="22" name="x1ye=26">
    <vt:lpwstr>a6rf27Nog7riswAqMFyvoYmSIJNlabuBlsLhIbnM7Hn7QE3BMpooz0nkC6GEKoaJJKRW3dK+p+zOT2FzCHJEeFFzgR6tQ/4ZsMO8OMUzfqFc7bIvss/VjQqdG42eiKiYwL/c7lld2ouVnOjFR7JbzwSM02Yr+KvqaVEo6TsMDMf6oUrqtZxyYk55F4qCKcxuzF75jJBSANtytd/76nsKq8iQ2KyJvUnG9PviVtWQsLAlxf2JBAE5jNdHhXOhYgU</vt:lpwstr>
  </property>
  <property fmtid="{D5CDD505-2E9C-101B-9397-08002B2CF9AE}" pid="23" name="x1ye=27">
    <vt:lpwstr>KoOZXPjrs+XDrIWTJBo6ku43AR/Qx7QoHSw7Tgtck77NVdPt2l7XgMvn9N4uk5H27r8BZ5hHBY0y/LFIdLFNdZKCZzgC5qeuclkVkZC3z15vIdgo2sL/ouxUiAZ4XO2ujvXjUYrtomdWT6eXyV4jRhMGDTxAouPugvv5u8Op2u/5JAnWGGNzKNRtbwIyASF1Jc7jU2zPyP3Mz39eBYv8A+GG7do493G/zqPm4tqxIl8UhFXS0EWMxFGt+I2hGei</vt:lpwstr>
  </property>
  <property fmtid="{D5CDD505-2E9C-101B-9397-08002B2CF9AE}" pid="24" name="x1ye=28">
    <vt:lpwstr>XH0cBxOLtf6xFoRkVcA2KR4dGY9xkhe40mSitmOIPbaSxvoEEQ2vUu11rXCZIq9G92YeIA/b8E8p6ZshGKS9g3lQiUM6T+AdlWd0imlEd9D2wMfOf8vpuiHRUzGUs1kl8B49FkYlRNrNLXrRDnA+MLj7BpTEazlHfIflBMQiflf1C4DVV4OHqtX8NGNCOKQjx9Zi5duRJ1Q+nz1zRCC7l6mRdXPKTmG/LdSWc0tEsa8YSFoQBxFMMV/Sywo9JPE</vt:lpwstr>
  </property>
  <property fmtid="{D5CDD505-2E9C-101B-9397-08002B2CF9AE}" pid="25" name="x1ye=29">
    <vt:lpwstr>06cNk1Hjhi91pV64RAYIWXtBXMW34tc4WtWP68DLj8Sk+KdewgVUE3cnZlxOzdZKDuBg0Og0a8n728ol7A5oFj7S5juyt2oBNPsDwREpNzk7UYQjOXAyzp1SX/KF4tRolCLfxcR6NiDwl72X5COBJl5ZxmpQ/nProsVJqkwfrHf/NeyKbZUpwwHPYqmRQNpRNQ6w7Pj2alGYETCR9JWKFXacpr0DGeFsGfO5+3O7zOf0RDVJupCdsWG4DV0cScZ</vt:lpwstr>
  </property>
  <property fmtid="{D5CDD505-2E9C-101B-9397-08002B2CF9AE}" pid="26" name="x1ye=3">
    <vt:lpwstr>qrCjMYYRZ0DtXYtA0z3q5u6mV7x7PhcSZ3yFdp7Rdh04d3bcHlWTcgpkGO8LbmP27PhU0ThQYR8CZYFYJy2EBbtqYktXwz9EF9VFLcDhqpyJd0qyvIl+uZuka/e3CQS8aKVhUuFa/O2zH+GVNWUEdk7UItgopykYqOly+ySIRynnejlUB9Ox25iORbWwyE9ZpJfJKWzMOCfWd6IFShNJPla9DNS5QFv6QOywyyFFczjwAiyLxhDDsAt09ovT5RH</vt:lpwstr>
  </property>
  <property fmtid="{D5CDD505-2E9C-101B-9397-08002B2CF9AE}" pid="27" name="x1ye=30">
    <vt:lpwstr>R9uVLWf7FZdSIf6FkOJt9Gakq6SIXvL/3/IujlNmwe4sN3nH7ivBKrEs6exyCk62YrhZ2zPHxGHSV2dtq99ya3nMDvNvZ0BSgzbRFO70GpPJX66nSLfbJi4QvwLqWfkixBAVDjTAOiBaB0N18GevTeyUceTU57GtxkLTK4PNIP3tpia1P7qt0qw1MFCkTIHnWZ1Gqzd1DlZ53ecOnEWPOX+Wk63Fot2Lz2PaVYJVTGuvXmGT0bo/OL5b5k+zP3T</vt:lpwstr>
  </property>
  <property fmtid="{D5CDD505-2E9C-101B-9397-08002B2CF9AE}" pid="28" name="x1ye=31">
    <vt:lpwstr>97y4Ny5xBOTn6JkJ7/igASegJETtbBMSi92dMLqMNAsJY3NIy8nn10KiJNISsGT7JLuK3E/WgQapztauPwl5LeC3afMT2kl23WUDvGQrVlV2akIOPa6WyUaPjfLL2L+cexfOfHKxWFHeGF6p8uUIF4hPAWXiuyP/xW/Q0j3dSzLabG3zLcoCSaUIOP7KWLNQSai6fSJZLd+Xc4CG0l91gBx225Ez05F200540n6/C10IbjMXEMO8dB3kHXQKzQm</vt:lpwstr>
  </property>
  <property fmtid="{D5CDD505-2E9C-101B-9397-08002B2CF9AE}" pid="29" name="x1ye=32">
    <vt:lpwstr>wauAEtkp1uMjjqRCt1Sa2fBOgPxEGpRQ3T3ueNHpmCSw/npioYUgFyxxr83EFsoOcTNGEkS2A6e0uL/qxmZGTjnmOh5/paspErE7y1lPNJyLindmYc19OJn4gZG8EfJodI/TiyuA0LqWlkBUYLGrzslwqem/s3aCsyTy0ebkEMIuXxZ9CXSr6W0m8jdNKJ8a1N6OWfdnXZ2jRQHBIkA+SI9Ac6xSYRIwjxGiFhzqWNFJuAF8fHF5fIlvRWcih6u</vt:lpwstr>
  </property>
  <property fmtid="{D5CDD505-2E9C-101B-9397-08002B2CF9AE}" pid="30" name="x1ye=33">
    <vt:lpwstr>8CqZUUzZCIT+GjssPp9GuxyiTXG0StYwCKPuD6u2CqvS7nrQNrqocZX3NKma3Yf00yWz8hJYNMIKAT9vN2z2IlYEzo+SRmrPlPzQDDTd9DbXPCqehxNHFVHqN5dzon3yIxdKnMtmozZ07aNJyejv5R1quvGb2U1tJBxjC/Ky4EzelZfSt8+G8MljtxfyxXBlBeeGxqgYTAYhle4mf5dmb990X1IsW2y/+yfGX6ZoyKYivvBX7DTt0okMFlOkJqP</vt:lpwstr>
  </property>
  <property fmtid="{D5CDD505-2E9C-101B-9397-08002B2CF9AE}" pid="31" name="x1ye=34">
    <vt:lpwstr>fdfQFolnIicI5QZmKd456/dMXXDSK5jbqROFpMBOKCGFVmrtoC2MdeooiLLW61PChm/O6L7g/aHZgyVTnzM46J+FHySX2hysIHMMvNxRxsY00taaWD6rEgVRnc9+IiJwlmZipPYl0xCBQb0woGWtITHpA0n8H2Qvc/C+ydbe0gAEfp3DJg5NopgKfW1pfQrLdjNm50T+O8wQ8Ke8Klb9da5Z3cBoZyUgl5WHPwmUtbsAEAY3LZLqEOovxibHwfY</vt:lpwstr>
  </property>
  <property fmtid="{D5CDD505-2E9C-101B-9397-08002B2CF9AE}" pid="32" name="x1ye=35">
    <vt:lpwstr>xbYP2xXD5Q20co94SFFVALWL/VaOHE+7eIz9+uj+X/rDnPJ61XHA4okEZ7y+OC39SGJ5ScWQioQ7hw308sSZxZG59i5no3ktQB7X3wXPI0TKc/xC7oJ3fntfMCsowcY08md4I7E7V/8MgNkxuJpDHthdlyFR0hGbTchxeeaepM52zXhGamXZuyaEHeN5e2P4UQiQAmIDMuXKKVKqIj91zPo+pU++5yPzZgiY5HfzOFqhkgGaE5esAPvXwWhP/zE</vt:lpwstr>
  </property>
  <property fmtid="{D5CDD505-2E9C-101B-9397-08002B2CF9AE}" pid="33" name="x1ye=36">
    <vt:lpwstr>/JZvTubeVEO9//rjHlxXkXwJrxIlaswsUMHc0LxaZZljsT1VjTedr5DtAM7V5zbuvHlPw/mQ1gKbX0PXehDpYKT6wF9MqNsRFEKPHQCh67+YRyuKN+jS+Cas9GjOFn/dm9u7YktrShPU95QbhGjZuNS91x6gMz4GItWQPQfUH83InB72lBGw2bJV/3kafg91i2ifbidKqyu/AoFlNNcaVFDNqs2eC0fMR0nceR+HL+OX4jGWe8cs0VW6CLLJloN</vt:lpwstr>
  </property>
  <property fmtid="{D5CDD505-2E9C-101B-9397-08002B2CF9AE}" pid="34" name="x1ye=37">
    <vt:lpwstr>hGMne8OO7Yaz6diiXcX2iGksud4lLcSAp5vJggm+PWg5/4iswQFQ0TpJuBo+ulNhmUfMd8RFhm6DEwWntUAY74rhE1g7whXF+832RRy25rne1Vk7sZu8tEbgj8JrJhSyJLQ5jgzO/iPuaQaT8AH/A1rmybJGU9om/EzsncWCnTYFGkoysZWv1eCAbLjh8N/rY9pWf5LBsVbxphhmsMuoefgm6f1FSHSRoIzNBwy2PeebZ8etfMRpagm23zMjF+f</vt:lpwstr>
  </property>
  <property fmtid="{D5CDD505-2E9C-101B-9397-08002B2CF9AE}" pid="35" name="x1ye=38">
    <vt:lpwstr>Byn/AMPiHQ+RlKq91ZtEvS/cMvsVxqVSa/QuRzOUYhAXpr/K7xkyouI76LiXcnsVvD5RDdWOSdb+PVv/pbhC3AZNRl9AaMbNW2ySiZDhDN6d6xr5MY0l7fV9i1LqW9B0SMytAZqu3Da8VxqZGHrmeEVV0JQehWW0payu2SZTl1tjiVL3FtqCR9HYQtwwFImMnn7p9slNf4obghHkOsz4aimhpwd+mwkON5gcM1AY1LJzotWDiURjAI+A5+Bk3zY</vt:lpwstr>
  </property>
  <property fmtid="{D5CDD505-2E9C-101B-9397-08002B2CF9AE}" pid="36" name="x1ye=39">
    <vt:lpwstr>97uF+jtYC5A2mM+Zt6mFKSahTmLz2bdNOGksynnPYVPL51eOxS8bSQcjiJ1nw9KqBdnRe87Da66jUi8kSkPmMpBtvs0/MLUx2L92KPVb2JGusU88O6MdQP0T30MaIzKZs4Tc/hSnfJ+PnKcIiBaZhUSi1LfSzhfzW9GD1Xu9YWCYnuk4AS0xeVPUpMASRhaTKTwo7k3ZUhQ34pDgxVqJHsSLRdc40+wppMvc7xQgHxoQLSMZFGYHqd5LzmyVlFv</vt:lpwstr>
  </property>
  <property fmtid="{D5CDD505-2E9C-101B-9397-08002B2CF9AE}" pid="37" name="x1ye=4">
    <vt:lpwstr>461Xp0UuDzrZ8PsJC1a3MoD42ktmGdY9eGCmsWqFwQZyEHqRfzZFjqMJKelS9KkvsOhOhsYZGQs3iX5ewZw6+8YPKNppxr6Sdt44StsNmxR3HLkBCBU0E0Nj8HkIfzVWLrEYqfLLzwLFmtEI05g1Yy/YhSLBokhahAXoClynQg22wpAvX4RKmMfrtJXh4bPJXbd3KolPoyuXplMYxybpVf9gW52zj6neN10vjzh1VMAsfalWEHTbgIqomTHCHEq</vt:lpwstr>
  </property>
  <property fmtid="{D5CDD505-2E9C-101B-9397-08002B2CF9AE}" pid="38" name="x1ye=40">
    <vt:lpwstr>i9Ag7RC2rtFVcO0B8S54nSrttBBjXxDyggzN756TOHWR342pQiRoDrHwXpFmtCukAgScIdWNXXyY4Mu4nW81wyzsyjc7hCa9fxauJtZH6AUrgYiqVZL46X/odNLlKX6A9KiV0e5CaPbOjOvaNQRaDPEoexhLywZr4ZWyJ8ueO1OgAz/BNCIt0cBpMJL4XUB+I7D4G/7bWPSBUWFYgV3DydVNpnZu+F7QduZNhCQnOfwpTF+MjxawGXajdKR76CR</vt:lpwstr>
  </property>
  <property fmtid="{D5CDD505-2E9C-101B-9397-08002B2CF9AE}" pid="39" name="x1ye=41">
    <vt:lpwstr>lRSibSqKJl41I9WLotJcuYRcZRon/ZBIKsyFiaNQuHvSR5UMGNST6W+MxdnbcVAmpZkSGCnX2nm45YH97w+iI7kMqw0mGjTnzGrO54xU7Wn8QxgEwL9OkAfUeuF+8OFA5CJI1pJ8Hh03LH91YwW+Yyy+qDXOlDSVDgtlJ23MxYwFHnikPIecii0aqw43aKsJ6XPwCFdcpJSYx11eiheZKdPbcgfLOw4JcLxsiM1wgewpc1iikqsp5QbzVKxBeMB</vt:lpwstr>
  </property>
  <property fmtid="{D5CDD505-2E9C-101B-9397-08002B2CF9AE}" pid="40" name="x1ye=42">
    <vt:lpwstr>YxfWqdADtyL362slZiiT0vGV1agBYeF9uCg0IhXnIlh26bXoU87NcKjnfYQKjMQ9YCk1tnrxGUOz21r36IK4WjLf49voOklrqLjzhrTWlSWdC2/OH5/GbYv9Pg+zYP11OvJGVkTwHDTeuQ3ludUdbCvH3XVssDwEjvW4bwHDX3crh68nvs5xG5ehGIw2l/EyWh1N+a4PE23MbRTQ3O90yXBkJRG2hqSz89rsy+DeUzwgDIjn1Dko77VbZMU+pMU</vt:lpwstr>
  </property>
  <property fmtid="{D5CDD505-2E9C-101B-9397-08002B2CF9AE}" pid="41" name="x1ye=43">
    <vt:lpwstr>MDAsi9tUSyaGz/Mz1gu0WNmxCWmiRwxeDLWK6svpyhRRkT3xIwh52WDLbBKFw/mXViE7nUXqxlL4JfQq/VVJ96r2EvJCrcORK6yq33NGQktEu1b9IqGXqb84IlMybVkXSUHG3Wv1CsGzvkwtRNNEPHnSoBZB7k0ddj8w0t2D8g2fg33Hh5pn0eZZ1W5qeLVQ/UtGFmtDIKVOuXOcyttFF/W7gafvqXadaGfarh1zemz2xIHIzYUC2omJrzcegIQ</vt:lpwstr>
  </property>
  <property fmtid="{D5CDD505-2E9C-101B-9397-08002B2CF9AE}" pid="42" name="x1ye=44">
    <vt:lpwstr>r0LXMD4HF4rqzOkJOSHhg7qpL6AOH6Q6P9KPWdRstZhfww408+RmfYoUWmhBTvpDZtCneCe4p20ViEzpYrj9Pisu9zqgHTA/h9hjXZ8Ew7MqOCNIjD55rXTB1wZPYGHlmXdAOAqd+bO2E3cXm6CPspsqbcVZ+Wfyxa+7UAPVEyxtkywwoi9aVwDNpdv3WC1iMw6oUX1LO2XyN1bzXJd0W23zfOeBfStwYIupnH31qQvPLUTnSx5SDOswWrMI6yZ</vt:lpwstr>
  </property>
  <property fmtid="{D5CDD505-2E9C-101B-9397-08002B2CF9AE}" pid="43" name="x1ye=45">
    <vt:lpwstr>hecKEzNMs5Hq0SGx5Bss/M/ixcTq5nJl6iXOYRi7CHxnsPloJrX34vt85BptdvpewVuqFGQQnyKGJ0R5knhmYvx6fXJpGbTrOfqGLsqn33ZzXiQkWnTWMMTDpuL6V5cQ6JQJT8qN04EQDas9ofM9hfabBtznkJQvYikJdmvuEEKVItQNfTBimDdMOy+GQuFKNs/8CY8f9FFVVppZD3jPwC6qJlccZHbVQMPxrpx1nHF/1aroEVK0iYz/D+85gep</vt:lpwstr>
  </property>
  <property fmtid="{D5CDD505-2E9C-101B-9397-08002B2CF9AE}" pid="44" name="x1ye=46">
    <vt:lpwstr>MICftg/czf3DbL0mQQ+/PzAXKpX1bxfkpi3kI80R9qmzsRGT/fTllsUyYLiHQRx/hBP84eAQS+A8X62ch96dfDpBzTNpyXh4jfTKGJq818dbRvS/AsLjF9f5k2Bj8gFDCdlPHuxRmjRFbo9SHUDo04j3GjKOt7H8352f5S6pdUmm255KVCOFrm9cUU60//w13m2T5pFfnp8SgCkZYVAwhrmSzfm6+MO5x3wLESrJ+xMINqf/fVbyfDoe2+xM4aZ</vt:lpwstr>
  </property>
  <property fmtid="{D5CDD505-2E9C-101B-9397-08002B2CF9AE}" pid="45" name="x1ye=47">
    <vt:lpwstr>/TlH+ZnNeFh5OeWLcZwjm3mpbvRKWKTPFtbZEFl90JEMUhj/RQPeaME1h/tJg3A5wX7UkQiopM4egNCLr0fuBCBucsE3LGli5yFc4ZWvCA44YFlvCTfmv9uocloRJAKrFcQ2qkIGHGbv7F1emOzwG76fjyyhT0JtC9ZBsTJGHVPg5MiI9pKHnLvqflyebTJ8vP6lt8FxXOQfW3uZGKgcnyeOyAFK3G+vRNBAJwHZOzkl5Vbiy9SnC5mSHMq7Xda</vt:lpwstr>
  </property>
  <property fmtid="{D5CDD505-2E9C-101B-9397-08002B2CF9AE}" pid="46" name="x1ye=48">
    <vt:lpwstr>dujtNgmPtitqmi5kh3qi66fRQvewuEhK6kGjjysQ0XjPndr3+NorFp6BzlpgFp/5b2jkFPK0xsPckN4tp8lk0rcR5hhAsrtruBZRfmI5JinN1OH39toO01liSEaxpUsdwGe6yNIFAoUpSfxTZs7uqLywCwaS7PjxccNPcHNlpXKSRVwcrctni0T8u6zb9f9CKLK3TErhtrX5n5byVKzHbyoo2PHSv2NIjyRAO2bzlV3wmsM63C+Bxq8UCuAvjns</vt:lpwstr>
  </property>
  <property fmtid="{D5CDD505-2E9C-101B-9397-08002B2CF9AE}" pid="47" name="x1ye=49">
    <vt:lpwstr>e6nhWypj4KTIyIMMWC0JXAvPEJuCbI5nfuI2nE36m8Lelo/omaNhUcgZlQuROfe9qnUKVTaKkAZwj37rminRhj1/oJyoElxOtT72zxmKWrrjRlGPuRHrpZzysFFdLohZmeYlDIHXaAxmi3vku1UOAkUEmh51ZBRxLqJBC8UFCKNKJky1QWN+kq5ZS7gcrarTKCypGS/DU7eSlkpSz0I0314Gt+m/gjh8ymmStWtEpJDOiD7FuwxT3WQvbhbSmUo</vt:lpwstr>
  </property>
  <property fmtid="{D5CDD505-2E9C-101B-9397-08002B2CF9AE}" pid="48" name="x1ye=5">
    <vt:lpwstr>KjNXbC2DuFRwHIeQVXmjYpJg1Ms9ZFP/le0uXkFd70MehLXbb0FfijGnV1sjrdxAGufuiMUkS79BIlZ05Dg1h4Lc9Ml+BH1y8sw9Zwb6IAkmWHrjkVQoozi2+io33sUThaNvitHKrD9WpUBAFM0dYvrw0XvmxweDHY+VczkKBFGJm7s7kmF7qrIFCRojUi2o02/FkGkb491MPmDpMalQHTivqfe7zsOBQwfRRdqg1/DqP4pxtvmIZvkDzjrYkXl</vt:lpwstr>
  </property>
  <property fmtid="{D5CDD505-2E9C-101B-9397-08002B2CF9AE}" pid="49" name="x1ye=50">
    <vt:lpwstr>P9vYXUARyjeZ+gdUkA67KC/zW8/KqQ0L87hukvXTgXEj8qo8GL4rZfYu8OA/+cV3QeHye/weQtQjdj+xAoZe8DqC3X4QiuSzSlvJ2EuwrVRKyNbWj6KJfWq/KxOeX18JiWdKD6c6iQrx/aBnM+oHicfwGIQmH/JV21w7aJw49UvQ0HbfRRFaj6WdtimCa2Nsz0017t1pGH3UKk9kPD6k2jjKqiOQQ8qZyw6FvFIDmNUSvx0/nxgG+r9UtyBOFlq</vt:lpwstr>
  </property>
  <property fmtid="{D5CDD505-2E9C-101B-9397-08002B2CF9AE}" pid="50" name="x1ye=51">
    <vt:lpwstr>1Vzf9Mv9AOVbb5+vlTb8FGX6nKQA58JIfOSen2MG9R4UJSH2AcwnPiu0ltYCE+pGusUQi3CkOGyh0LYjkbtAdgOKj3UOeoyZLLKklOAEKfI6VLbNwWvN7BTtIlmYgsbVJ0wYg3FCfvjuKq0YQfeAHu5yrt521Y5F/Kru6SQUXaku6IOov5wpxaVJYk4Yd3GSUueXeGlC3gXn1H1bGZdztC40M0X6DyYTuQ0lV6rrWCn4+taKDtR20F+BCGAlkb/</vt:lpwstr>
  </property>
  <property fmtid="{D5CDD505-2E9C-101B-9397-08002B2CF9AE}" pid="51" name="x1ye=52">
    <vt:lpwstr>LgHZtKKY+cRyw7dvCXIom5fROWoGSr7ZcMpg/9qLivBvGmCpN7pMezVLAOYekwmw5d70IldC8dRmOwDG6waDN9JcZ/aIZdPcvkNvAr1TEgzXdGu9CWndJUEvYF6Bm33dmh6AX34CN9oBfK/qzPpEKI6e9Gv0SD+qfxH2uMUOPw8DOBzThLYAqamE9bel07Wh5iNkNSDzqfMZa2DoNS22/iI/4H9AVSmGqn5c2GWDQUua6shNfVDoL0ifqlExmEK</vt:lpwstr>
  </property>
  <property fmtid="{D5CDD505-2E9C-101B-9397-08002B2CF9AE}" pid="52" name="x1ye=53">
    <vt:lpwstr>uXjO4A+Aj34zOyOu+M4yCK5UpXuxYARDZBkHsPxL63SUsNspAOgfRgI4lpgGq5/hEIX6JNc2AWWavjnSEo+FtJWVSBravMmuKqf6EN9AkMGv4GaD35rn/pFtQSqorPI87ASLn40QjvylwXyzvW3RBoA5GJiQJHpPfap1Rn4SSbQO3P80SZ0j+ycYjVMoZQfHgw6J3NAuYn1ZyOpwddjv+8HA0y4c6PEdZqb71mm56NotWob4Qxpr7dJnVQ6qYCY</vt:lpwstr>
  </property>
  <property fmtid="{D5CDD505-2E9C-101B-9397-08002B2CF9AE}" pid="53" name="x1ye=54">
    <vt:lpwstr>NqPbClwCkUAFLCU5UcMp/kSOf4LzLMAZ+As9Bh1wvV2sVPDAwLS8aKikB+yJfsI9KQBOHXnfnunA0ZIdwuK+ug3TqMvhvnmTR57hPQFOsCUUdgvHjFHEgrBvXsmIHQy61QJZstkJJTSlMO0WCtMYtOvMnM91ySPskLYnZ1M/Ieo0VbtL+KdJ/3KEsQJlS/IP1z3O9jdICIrmCaTp0sJ4CJAcDy/kQ+clZzlsbIyaEUvhMxoS76jSkPf0GmiTuhS</vt:lpwstr>
  </property>
  <property fmtid="{D5CDD505-2E9C-101B-9397-08002B2CF9AE}" pid="54" name="x1ye=55">
    <vt:lpwstr>EIJtQiLudNAPOuUSkZCfuYQ9REJzcrogIKEeE+reGek/Yd6BYn3p/n/rRsXh62tWBr3heUNTdrSyy9gMuRaKCjiCyjY+bbSAB7jbAR1ei6/mNI0WC3rUUCpm3y+PDZp6+U3Hy7soJrePqIaqnQyHeKZzLepF59+TSQ0syf6N1HvbT+IDgfRd7ibegBHv8+88131dKd/QZz7GNTUxo3NylB8Yo4EjGn4gSYdlDWDZ9SDY4gyuXkuqUn6cz1IS4oP</vt:lpwstr>
  </property>
  <property fmtid="{D5CDD505-2E9C-101B-9397-08002B2CF9AE}" pid="55" name="x1ye=56">
    <vt:lpwstr>Oy4ilaQXUPYu6++PMHygYkID9m5OrpEjkHlOLe+U+EWvaLh+61fpH6NP4nlVGupNdRnNX/Axmkf/JKQefQsabLiZ2GHXRkrK/5Jo7hUTIhU3vSVhjK981CYmeh2sWMntvF7gk3RLMNS3AcaQUHuB7/6Qzq2EODSpUqQXS12CivGi3DfPLdJpYf254NtgT6lJndygjW0b6Vjx2hfetemu9rfzef5OZ2BkxkW/bF9kNrUCpxMt9xpzAMAhC0++G0S</vt:lpwstr>
  </property>
  <property fmtid="{D5CDD505-2E9C-101B-9397-08002B2CF9AE}" pid="56" name="x1ye=57">
    <vt:lpwstr>TL55J+F8Waly4Fk7ovELbZ8zYYKTRpNGTVbP6METFJoKAZSPeekbVEplWEHcIibP4nWJ3XTiK6arH6k8PQ32RTGPcgTlwtoFJ4oNi8UqRvYtfglAOrToWY7UdgsT4nxlxgvDB/SOIagsZLXl5jzloWRtv73Ycpz0XvScwhlgbGoQ50T7ozzxMj3Zq+buPB7vwTT6ALAqTYJu2nzsHHb3sgZFl/SmpXzFoBG2aHcgyryl3pZQUrfFnIv2eoYEPWM</vt:lpwstr>
  </property>
  <property fmtid="{D5CDD505-2E9C-101B-9397-08002B2CF9AE}" pid="57" name="x1ye=58">
    <vt:lpwstr>Yl34rXh0dU7PE8b+VLnZ+T1qlqn2K4k6yOuavFDApirdqQY8SXxKbXFHQOf1WMLI40HLj+hF8ilIXAMfnf85gW1iT26O3OIKTS16vGtU4lJ5CkW99QaoKYSZ/2cNqZHLZl4U+Hs9kLMrCdC32Oap7/D/rpSO+n9ztQSbPoXf4LQ94bNxBwOSnDKXhbLC7WrVXkCEBByWntP+X6y8Znnrp7mXnqqGUrbPUa7LhX/SXGFRzNXYpEe3eL8B8DWkLPf</vt:lpwstr>
  </property>
  <property fmtid="{D5CDD505-2E9C-101B-9397-08002B2CF9AE}" pid="58" name="x1ye=59">
    <vt:lpwstr>ewtFVt6xowcUQMrJKFDCk3kM2Um42HgW4KHAP5qbZQio8HOmd5KCqqv0XcbqLHZNKrRvwP+S1QW/AWPPoEe1GI9UaPBlrDLmK26VXVHmJw3Q0MWrPO+mtH9WimxTaB/Rpe+sfn3pzytyPzPjdYfSkCyyzq8dAPgaSnLLRc32Tj97y+mUEdfxwHXTuNumVXYskw/Ed+LFt3J8N6wDdSOBJcemro2Z00o5iv/TTf6ejfmm4UAC9d3U1LWmRqdzNps</vt:lpwstr>
  </property>
  <property fmtid="{D5CDD505-2E9C-101B-9397-08002B2CF9AE}" pid="59" name="x1ye=6">
    <vt:lpwstr>je5bGEZi6CO6vMeF8omzIuw5jJ1MyeWGDD1PX6LnHa4RS2f1Vca3oteS0G1PII6sKWpVCmAjvzHlvTLkLlXzmhVuZEd7UDbFPsldduYfi6upjM7zpJL2e2BBZJCMxk49caTiaSgYbef5VvuzZHIDtEVck27g+RqcN8WTXMntuH8vyTrePr/dKXYsvTPZ8Zeu7kO9LUag6ey8nTCiHCihUwm0EV+M07qLWvTqpY5E4e6IzKSLlCMVKE/vI2ir7Wo</vt:lpwstr>
  </property>
  <property fmtid="{D5CDD505-2E9C-101B-9397-08002B2CF9AE}" pid="60" name="x1ye=60">
    <vt:lpwstr>lEc5Dhc2SefxQ3sLxtM+C4AkoGkqY4qOkSH3PFGEqssC+2B9FsfKJ9oqxuEhI1hRW45/pHyjE0AJJYnZvdRGhq0HUCPHv4xXF4eIm1TNUBnS9eNVwV2wSzsuEnMwrdXURBHdU3prRj7p/5pGUrLOdBdLojpkfHYV3HIQOPkkqm0J+Ex66NeKkOqcAS7JSwVciCUlgpKwtLzkw1D7YLjoI/EUgEiI4cXk3MiK1bHKb9T7UodTBydkK6w+A/4lwgE</vt:lpwstr>
  </property>
  <property fmtid="{D5CDD505-2E9C-101B-9397-08002B2CF9AE}" pid="61" name="x1ye=61">
    <vt:lpwstr>vlT491CFyFG1IZXDzUQcsJHNcIHdCoo25UftIzfq7GwUq7d3ZM6kDhyZyzTP/7WJdScnv+XSwOxZY9u2ib3tigxPGSk01nUs18+Ew9J5HrZx0V236INuOe4kEPShWNnokoqOAxcN7MppIXhQnOWDGZH9tMWjcTfKzx89DL3zISDd8E6NNisIRvhb9Iqn+MEkF8OeEJD5HPt+PGdo86P7wBQCrZ9/moHOfSmOHKjkY/FPD6h5tS82kZOIXumJUEz</vt:lpwstr>
  </property>
  <property fmtid="{D5CDD505-2E9C-101B-9397-08002B2CF9AE}" pid="62" name="x1ye=62">
    <vt:lpwstr>jpkIY9X3y2aKZ0oniQSX/jk8q/KUTcvyxHyh/kk1MmnSu/GhhYUmHUIFKXfLX8QKtHf4IuCgafRAfozk7LI6DNSjqaoaOUvCKrPScHdFpDUPPltiMGycg5GMxcDkmczL6/UpxwgDTwc+9BV3rKhfAzi6YEC4hZZExhSElEJ3J9ka/D3cIHEQyvUN04f+x5liQ49eTKKk67x0ZOFFdox3c46HW+nT/0ubqsRZgdHk4liKuPicaiHzsoI3FYz1DVj</vt:lpwstr>
  </property>
  <property fmtid="{D5CDD505-2E9C-101B-9397-08002B2CF9AE}" pid="63" name="x1ye=63">
    <vt:lpwstr>S8qXuqIVKdqcJ5t8ay7LpNRhV5hOelewR4yoD4kaIm22MTp1pIp9dBZ0B9szuwaMfxMlQmx90EAPemxbLOniGXBxUYRFJUF70ID/sM4ZQbCBiY+ry/iT5mMJHNS3YtqyY2vYkdxuI8t6g7p4ZLoX4L8qfCwbS+LiPDW0rrTA2vgvEsLmKZX8uZcevDwB23HuT3gPgAA</vt:lpwstr>
  </property>
  <property fmtid="{D5CDD505-2E9C-101B-9397-08002B2CF9AE}" pid="64" name="x1ye=7">
    <vt:lpwstr>AQdFalH6oxP8m2vY/8snfzkpUBomAYFLV2cBUPplIt48iJ9bAZ949dz+gILYG7aYvonSyDoegH9+Zg13J0FBI1JPr0OuRE3ZnfF6/4GIfH2/KeaI1SfpkyhMuiAgJiK9utVbE2AzgmLcoUt2JX6HMLQojWARAPCop/EL9Q3S7ZTu/tcX1KscRvnxEfDeFd9SWvPYKNRbpeL+F34cHkvHkprPt6AdV8I9pYPoCb5WkHhssk1/fnVoIejn8ne7NBU</vt:lpwstr>
  </property>
  <property fmtid="{D5CDD505-2E9C-101B-9397-08002B2CF9AE}" pid="65" name="x1ye=8">
    <vt:lpwstr>hLZag9AmQiQZQPg4EgrU9/RlsVRuOCIHWmp0YTaU3rWUZpwHe+6KANXhiMyuh59htvLzyaiIzMikFMs1Fhci/DJNcZ/Z1auzQp/GfczFRvTLnA2R+rkj3iCDypM/EdEFuU4A15j64afdJbjsDB5uMw+X0fJtnFRHb5giDt0oLg6h0zHh/J06mi0jwDZTCixS+FtT20kOtbJw8AlyDl3RN7TLbLYWvahznuRiiBXLnBZCZVGWwMqaA6+T+gl1LH7</vt:lpwstr>
  </property>
  <property fmtid="{D5CDD505-2E9C-101B-9397-08002B2CF9AE}" pid="66" name="x1ye=9">
    <vt:lpwstr>o+NyV3Xo2YHdUTQ9vKHdiSk5KbfFNtViUVRf/kt+wtNFkTSLkYPJSKdPO1aQRiI72RwYYGcSfPj2SUASl3tMLiXYSom3KeLAien6+pmK5OG3DDzSJV5ZYSQ07IgWT+z32COleH7eeZBfvSYRIsHnkAIChm7VVhZhV2pNnTcTzrg4yKn36aSTF5K79ouwxo1benq10Be0EThpglIHLjmc794+Oc1iEipW32TubIj0ZbwO7nfZWDze0Y26FlQAsCx</vt:lpwstr>
  </property>
</Properties>
</file>