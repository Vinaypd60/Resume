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ackground w:color="ffffff">
    <v:background id="_x0000_s1025" filled="t" fillcolor="white"/>
  </w:background>
  <w:body>
    <w:tbl>
      <w:tblPr>
        <w:tblStyle w:val="documentfontsize"/>
        <w:tblW w:w="0" w:type="auto"/>
        <w:tblCellSpacing w:w="0" w:type="dxa"/>
        <w:tblLayout w:type="fixed"/>
        <w:tblCellMar>
          <w:top w:w="0" w:type="dxa"/>
          <w:left w:w="0" w:type="dxa"/>
          <w:bottom w:w="0" w:type="dxa"/>
          <w:right w:w="0" w:type="dxa"/>
        </w:tblCellMar>
        <w:tblLook w:val="05E0"/>
      </w:tblPr>
      <w:tblGrid>
        <w:gridCol w:w="1205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12050" w:type="dxa"/>
            <w:tcMar>
              <w:top w:w="800" w:type="dxa"/>
              <w:left w:w="0" w:type="dxa"/>
              <w:bottom w:w="800" w:type="dxa"/>
              <w:right w:w="0" w:type="dxa"/>
            </w:tcMar>
            <w:vAlign w:val="bottom"/>
            <w:hideMark/>
          </w:tcPr>
          <w:p>
            <w:pPr>
              <w:rPr>
                <w:vanish/>
              </w:rPr>
            </w:pPr>
          </w:p>
          <w:tbl>
            <w:tblPr>
              <w:tblStyle w:val="sectiontable"/>
              <w:tblW w:w="0" w:type="auto"/>
              <w:tblCellSpacing w:w="0" w:type="dxa"/>
              <w:tblLayout w:type="fixed"/>
              <w:tblCellMar>
                <w:top w:w="0" w:type="dxa"/>
                <w:left w:w="0" w:type="dxa"/>
                <w:bottom w:w="0" w:type="dxa"/>
                <w:right w:w="0" w:type="dxa"/>
              </w:tblCellMar>
              <w:tblLook w:val="05E0"/>
            </w:tblPr>
            <w:tblGrid>
              <w:gridCol w:w="500"/>
              <w:gridCol w:w="2440"/>
              <w:gridCol w:w="800"/>
              <w:gridCol w:w="7800"/>
              <w:gridCol w:w="50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1680" w:type="dxa"/>
                    <w:left w:w="0" w:type="dxa"/>
                    <w:bottom w:w="0" w:type="dxa"/>
                    <w:right w:w="0" w:type="dxa"/>
                  </w:tcMar>
                  <w:vAlign w:val="top"/>
                  <w:hideMark/>
                </w:tcPr>
                <w:p>
                  <w:pPr>
                    <w:spacing w:before="200"/>
                    <w:rPr>
                      <w:rStyle w:val="mld5maincell"/>
                      <w:rFonts w:ascii="Source Sans Pro" w:eastAsia="Source Sans Pro" w:hAnsi="Source Sans Pro" w:cs="Source Sans Pro"/>
                      <w:b w:val="0"/>
                      <w:bCs w:val="0"/>
                      <w:color w:val="000000"/>
                      <w:sz w:val="20"/>
                      <w:szCs w:val="20"/>
                      <w:bdr w:val="none" w:sz="0" w:space="0" w:color="auto"/>
                      <w:vertAlign w:val="baseline"/>
                    </w:rPr>
                  </w:pPr>
                  <w:r>
                    <w:pict>
                      <v:line id="_x0000_s1026" style="position:absolute;z-index:251658240" from="25pt,0" to="575pt,0" fillcolor="black" strokecolor="black" strokeweight="1pt"/>
                    </w:pict>
                  </w:r>
                  <w:r>
                    <w:pict>
                      <v:rect id="_x0000_s1027" style="width:612pt;height:123pt;margin-top:-124pt;margin-left:0;position:absolute;z-index:251659264" fillcolor="white" strokecolor="this">
                        <v:textbox>
                          <w:txbxContent>
                            <w:tbl>
                              <w:tblPr>
                                <w:tblStyle w:val="topSection"/>
                                <w:tblW w:w="0" w:type="auto"/>
                                <w:tblCellSpacing w:w="0" w:type="dxa"/>
                                <w:tblLayout w:type="fixed"/>
                                <w:tblCellMar>
                                  <w:top w:w="0" w:type="dxa"/>
                                  <w:left w:w="0" w:type="dxa"/>
                                  <w:bottom w:w="0" w:type="dxa"/>
                                  <w:right w:w="0" w:type="dxa"/>
                                </w:tblCellMar>
                                <w:tblLook w:val="05E0"/>
                              </w:tblPr>
                              <w:tblGrid>
                                <w:gridCol w:w="1174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11740" w:type="dxa"/>
                                    <w:tcMar>
                                      <w:top w:w="800" w:type="dxa"/>
                                      <w:left w:w="0" w:type="dxa"/>
                                      <w:bottom w:w="0" w:type="dxa"/>
                                      <w:right w:w="0" w:type="dxa"/>
                                    </w:tcMar>
                                    <w:vAlign w:val="bottom"/>
                                    <w:hideMark/>
                                  </w:tcPr>
                                  <w:p>
                                    <w:pPr>
                                      <w:pStyle w:val="documenttxt-bold"/>
                                      <w:pBdr>
                                        <w:top w:val="none" w:sz="0" w:space="0" w:color="auto"/>
                                        <w:left w:val="none" w:sz="0" w:space="0" w:color="auto"/>
                                        <w:bottom w:val="none" w:sz="0" w:space="0" w:color="auto"/>
                                        <w:right w:val="none" w:sz="0" w:space="0" w:color="auto"/>
                                      </w:pBdr>
                                      <w:spacing w:before="0" w:after="0" w:line="580" w:lineRule="exact"/>
                                      <w:ind w:left="1500" w:right="500"/>
                                      <w:rPr>
                                        <w:rStyle w:val="nameTable"/>
                                        <w:rFonts w:ascii="Montserrat" w:eastAsia="Montserrat" w:hAnsi="Montserrat" w:cs="Montserrat"/>
                                        <w:b/>
                                        <w:bCs/>
                                        <w:caps w:val="0"/>
                                        <w:color w:val="000000"/>
                                        <w:spacing w:val="20"/>
                                        <w:sz w:val="48"/>
                                        <w:szCs w:val="48"/>
                                        <w:bdr w:val="none" w:sz="0" w:space="0" w:color="auto"/>
                                        <w:vertAlign w:val="baseline"/>
                                      </w:rPr>
                                    </w:pPr>
                                    <w:r>
                                      <w:rPr>
                                        <w:rStyle w:val="span"/>
                                        <w:rFonts w:ascii="Montserrat" w:eastAsia="Montserrat" w:hAnsi="Montserrat" w:cs="Montserrat"/>
                                        <w:b/>
                                        <w:bCs/>
                                        <w:caps w:val="0"/>
                                        <w:color w:val="000000"/>
                                        <w:spacing w:val="20"/>
                                        <w:sz w:val="48"/>
                                        <w:szCs w:val="48"/>
                                      </w:rPr>
                                      <w:t>Vinay Sai</w:t>
                                    </w:r>
                                    <w:r>
                                      <w:rPr>
                                        <w:rStyle w:val="nameTable"/>
                                        <w:rFonts w:ascii="Montserrat" w:eastAsia="Montserrat" w:hAnsi="Montserrat" w:cs="Montserrat"/>
                                        <w:b/>
                                        <w:bCs/>
                                        <w:caps w:val="0"/>
                                        <w:color w:val="000000"/>
                                        <w:spacing w:val="20"/>
                                        <w:sz w:val="48"/>
                                        <w:szCs w:val="48"/>
                                        <w:bdr w:val="none" w:sz="0" w:space="0" w:color="auto"/>
                                        <w:vertAlign w:val="baseline"/>
                                      </w:rPr>
                                      <w:t xml:space="preserve"> </w:t>
                                    </w:r>
                                    <w:r>
                                      <w:rPr>
                                        <w:rStyle w:val="span"/>
                                        <w:rFonts w:ascii="Montserrat" w:eastAsia="Montserrat" w:hAnsi="Montserrat" w:cs="Montserrat"/>
                                        <w:b/>
                                        <w:bCs/>
                                        <w:caps w:val="0"/>
                                        <w:color w:val="000000"/>
                                        <w:spacing w:val="20"/>
                                        <w:sz w:val="48"/>
                                        <w:szCs w:val="48"/>
                                      </w:rPr>
                                      <w:t>Batta</w:t>
                                    </w:r>
                                  </w:p>
                                  <w:p>
                                    <w:pPr>
                                      <w:pStyle w:val="topscspdiv"/>
                                      <w:pBdr>
                                        <w:top w:val="none" w:sz="0" w:space="0" w:color="auto"/>
                                        <w:left w:val="none" w:sz="0" w:space="0" w:color="auto"/>
                                        <w:bottom w:val="none" w:sz="0" w:space="0" w:color="auto"/>
                                        <w:right w:val="none" w:sz="0" w:space="0" w:color="auto"/>
                                      </w:pBdr>
                                      <w:spacing w:before="0" w:after="0" w:line="100" w:lineRule="exact"/>
                                      <w:ind w:left="1500" w:right="500"/>
                                      <w:rPr>
                                        <w:rStyle w:val="nameTable"/>
                                        <w:rFonts w:ascii="Source Sans Pro" w:eastAsia="Source Sans Pro" w:hAnsi="Source Sans Pro" w:cs="Source Sans Pro"/>
                                        <w:b w:val="0"/>
                                        <w:bCs w:val="0"/>
                                        <w:color w:val="000000"/>
                                        <w:sz w:val="10"/>
                                        <w:szCs w:val="10"/>
                                        <w:bdr w:val="none" w:sz="0" w:space="0" w:color="auto"/>
                                        <w:vertAlign w:val="baseline"/>
                                      </w:rPr>
                                    </w:pPr>
                                    <w:r>
                                      <w:rPr>
                                        <w:rStyle w:val="nameTable"/>
                                        <w:rFonts w:ascii="Source Sans Pro" w:eastAsia="Source Sans Pro" w:hAnsi="Source Sans Pro" w:cs="Source Sans Pro"/>
                                        <w:b w:val="0"/>
                                        <w:bCs w:val="0"/>
                                        <w:color w:val="000000"/>
                                        <w:bdr w:val="none" w:sz="0" w:space="0" w:color="auto"/>
                                        <w:vertAlign w:val="baseline"/>
                                      </w:rPr>
                                      <w:t> </w:t>
                                    </w:r>
                                  </w:p>
                                  <w:p>
                                    <w:pPr>
                                      <w:pBdr>
                                        <w:top w:val="none" w:sz="0" w:space="0" w:color="auto"/>
                                        <w:left w:val="none" w:sz="0" w:space="0" w:color="auto"/>
                                        <w:bottom w:val="none" w:sz="0" w:space="0" w:color="auto"/>
                                        <w:right w:val="none" w:sz="0" w:space="0" w:color="auto"/>
                                      </w:pBdr>
                                      <w:spacing w:line="240" w:lineRule="exact"/>
                                      <w:ind w:left="1500" w:right="500"/>
                                      <w:textAlignment w:val="auto"/>
                                      <w:rPr>
                                        <w:rStyle w:val="span"/>
                                        <w:rFonts w:ascii="Source Sans Pro" w:eastAsia="Source Sans Pro" w:hAnsi="Source Sans Pro" w:cs="Source Sans Pro"/>
                                        <w:b w:val="0"/>
                                        <w:bCs w:val="0"/>
                                        <w:color w:val="000000"/>
                                        <w:sz w:val="20"/>
                                        <w:szCs w:val="20"/>
                                      </w:rPr>
                                    </w:pPr>
                                    <w:r>
                                      <w:rPr>
                                        <w:rStyle w:val="span"/>
                                        <w:rFonts w:ascii="Source Sans Pro" w:eastAsia="Source Sans Pro" w:hAnsi="Source Sans Pro" w:cs="Source Sans Pro"/>
                                        <w:b w:val="0"/>
                                        <w:bCs w:val="0"/>
                                        <w:color w:val="000000"/>
                                        <w:sz w:val="20"/>
                                        <w:szCs w:val="20"/>
                                      </w:rPr>
                                      <w:t>7901363231</w:t>
                                    </w:r>
                                    <w:r>
                                      <w:rPr>
                                        <w:rStyle w:val="span"/>
                                        <w:rFonts w:ascii="Source Sans Pro" w:eastAsia="Source Sans Pro" w:hAnsi="Source Sans Pro" w:cs="Source Sans Pro"/>
                                        <w:b w:val="0"/>
                                        <w:bCs w:val="0"/>
                                        <w:color w:val="000000"/>
                                        <w:sz w:val="20"/>
                                        <w:szCs w:val="20"/>
                                      </w:rPr>
                                      <w:t>     </w:t>
                                    </w:r>
                                    <w:r>
                                      <w:rPr>
                                        <w:rStyle w:val="documentaddresslinth-child1"/>
                                        <w:rFonts w:ascii="Source Sans Pro" w:eastAsia="Source Sans Pro" w:hAnsi="Source Sans Pro" w:cs="Source Sans Pro"/>
                                        <w:b w:val="0"/>
                                        <w:bCs w:val="0"/>
                                        <w:color w:val="000000"/>
                                        <w:sz w:val="20"/>
                                        <w:szCs w:val="20"/>
                                      </w:rPr>
                                      <w:t xml:space="preserve"> </w:t>
                                    </w:r>
                                    <w:r>
                                      <w:rPr>
                                        <w:rStyle w:val="span"/>
                                        <w:rFonts w:ascii="Source Sans Pro" w:eastAsia="Source Sans Pro" w:hAnsi="Source Sans Pro" w:cs="Source Sans Pro"/>
                                        <w:b w:val="0"/>
                                        <w:bCs w:val="0"/>
                                        <w:color w:val="000000"/>
                                        <w:sz w:val="20"/>
                                        <w:szCs w:val="20"/>
                                      </w:rPr>
                                      <w:t>•</w:t>
                                    </w:r>
                                    <w:r>
                                      <w:rPr>
                                        <w:rStyle w:val="span"/>
                                        <w:rFonts w:ascii="Source Sans Pro" w:eastAsia="Source Sans Pro" w:hAnsi="Source Sans Pro" w:cs="Source Sans Pro"/>
                                        <w:b w:val="0"/>
                                        <w:bCs w:val="0"/>
                                        <w:color w:val="000000"/>
                                        <w:sz w:val="20"/>
                                        <w:szCs w:val="20"/>
                                      </w:rPr>
                                      <w:t>     </w:t>
                                    </w:r>
                                    <w:r>
                                      <w:rPr>
                                        <w:rStyle w:val="documentaddressliemail"/>
                                        <w:rFonts w:ascii="Source Sans Pro" w:eastAsia="Source Sans Pro" w:hAnsi="Source Sans Pro" w:cs="Source Sans Pro"/>
                                        <w:b w:val="0"/>
                                        <w:bCs w:val="0"/>
                                        <w:color w:val="000000"/>
                                        <w:sz w:val="20"/>
                                        <w:szCs w:val="20"/>
                                      </w:rPr>
                                      <w:t>vinaypd60@gmail.com</w:t>
                                    </w:r>
                                    <w:r>
                                      <w:rPr>
                                        <w:rStyle w:val="span"/>
                                        <w:rFonts w:ascii="Source Sans Pro" w:eastAsia="Source Sans Pro" w:hAnsi="Source Sans Pro" w:cs="Source Sans Pro"/>
                                        <w:b w:val="0"/>
                                        <w:bCs w:val="0"/>
                                        <w:color w:val="000000"/>
                                        <w:sz w:val="20"/>
                                        <w:szCs w:val="20"/>
                                      </w:rPr>
                                      <w:t>     </w:t>
                                    </w:r>
                                    <w:r>
                                      <w:rPr>
                                        <w:rStyle w:val="documentaddressli"/>
                                        <w:rFonts w:ascii="Source Sans Pro" w:eastAsia="Source Sans Pro" w:hAnsi="Source Sans Pro" w:cs="Source Sans Pro"/>
                                        <w:b w:val="0"/>
                                        <w:bCs w:val="0"/>
                                        <w:color w:val="000000"/>
                                        <w:sz w:val="20"/>
                                        <w:szCs w:val="20"/>
                                      </w:rPr>
                                      <w:t xml:space="preserve"> </w:t>
                                    </w:r>
                                    <w:r>
                                      <w:rPr>
                                        <w:rStyle w:val="span"/>
                                        <w:rFonts w:ascii="Source Sans Pro" w:eastAsia="Source Sans Pro" w:hAnsi="Source Sans Pro" w:cs="Source Sans Pro"/>
                                        <w:b w:val="0"/>
                                        <w:bCs w:val="0"/>
                                        <w:color w:val="000000"/>
                                        <w:sz w:val="20"/>
                                        <w:szCs w:val="20"/>
                                      </w:rPr>
                                      <w:t>•</w:t>
                                    </w:r>
                                    <w:r>
                                      <w:rPr>
                                        <w:rStyle w:val="span"/>
                                        <w:rFonts w:ascii="Source Sans Pro" w:eastAsia="Source Sans Pro" w:hAnsi="Source Sans Pro" w:cs="Source Sans Pro"/>
                                        <w:b w:val="0"/>
                                        <w:bCs w:val="0"/>
                                        <w:color w:val="000000"/>
                                        <w:sz w:val="20"/>
                                        <w:szCs w:val="20"/>
                                      </w:rPr>
                                      <w:t>     </w:t>
                                    </w:r>
                                    <w:r>
                                      <w:rPr>
                                        <w:rStyle w:val="documentaddresslinth-last-child1"/>
                                        <w:rFonts w:ascii="Source Sans Pro" w:eastAsia="Source Sans Pro" w:hAnsi="Source Sans Pro" w:cs="Source Sans Pro"/>
                                        <w:b w:val="0"/>
                                        <w:bCs w:val="0"/>
                                        <w:color w:val="000000"/>
                                        <w:sz w:val="20"/>
                                        <w:szCs w:val="20"/>
                                      </w:rPr>
                                      <w:t xml:space="preserve"> </w:t>
                                    </w:r>
                                    <w:r>
                                      <w:rPr>
                                        <w:rStyle w:val="span"/>
                                        <w:rFonts w:ascii="Source Sans Pro" w:eastAsia="Source Sans Pro" w:hAnsi="Source Sans Pro" w:cs="Source Sans Pro"/>
                                        <w:b w:val="0"/>
                                        <w:bCs w:val="0"/>
                                        <w:color w:val="000000"/>
                                        <w:sz w:val="20"/>
                                        <w:szCs w:val="20"/>
                                      </w:rPr>
                                      <w:t>Hyderabad, India 500001</w:t>
                                    </w:r>
                                    <w:r>
                                      <w:rPr>
                                        <w:rStyle w:val="documentaddresslinth-last-child1"/>
                                        <w:rFonts w:ascii="Source Sans Pro" w:eastAsia="Source Sans Pro" w:hAnsi="Source Sans Pro" w:cs="Source Sans Pro"/>
                                        <w:b w:val="0"/>
                                        <w:bCs w:val="0"/>
                                        <w:color w:val="000000"/>
                                        <w:sz w:val="20"/>
                                        <w:szCs w:val="20"/>
                                      </w:rPr>
                                      <w:t xml:space="preserve"> </w:t>
                                    </w:r>
                                    <w:r>
                                      <w:rPr>
                                        <w:rStyle w:val="span"/>
                                        <w:rFonts w:ascii="Source Sans Pro" w:eastAsia="Source Sans Pro" w:hAnsi="Source Sans Pro" w:cs="Source Sans Pro"/>
                                        <w:b w:val="0"/>
                                        <w:bCs w:val="0"/>
                                        <w:color w:val="000000"/>
                                        <w:sz w:val="20"/>
                                        <w:szCs w:val="20"/>
                                      </w:rPr>
                                      <w:t>     </w:t>
                                    </w:r>
                                    <w:r>
                                      <w:rPr>
                                        <w:rStyle w:val="documentaddresslinth-last-child1"/>
                                        <w:rFonts w:ascii="Source Sans Pro" w:eastAsia="Source Sans Pro" w:hAnsi="Source Sans Pro" w:cs="Source Sans Pro"/>
                                        <w:b w:val="0"/>
                                        <w:bCs w:val="0"/>
                                        <w:color w:val="000000"/>
                                        <w:sz w:val="20"/>
                                        <w:szCs w:val="20"/>
                                      </w:rPr>
                                      <w:t xml:space="preserve"> </w:t>
                                    </w:r>
                                  </w:p>
                                  <w:p>
                                    <w:pPr>
                                      <w:pStyle w:val="asposemld8header"/>
                                      <w:pBdr>
                                        <w:top w:val="none" w:sz="0" w:space="0" w:color="auto"/>
                                        <w:left w:val="none" w:sz="0" w:space="0" w:color="auto"/>
                                        <w:bottom w:val="none" w:sz="0" w:space="0" w:color="auto"/>
                                        <w:right w:val="none" w:sz="0" w:space="0" w:color="auto"/>
                                      </w:pBdr>
                                      <w:spacing w:before="0" w:after="0" w:line="20" w:lineRule="exact"/>
                                      <w:ind w:left="1500" w:right="500"/>
                                      <w:rPr>
                                        <w:rStyle w:val="nameTable"/>
                                        <w:rFonts w:ascii="Source Sans Pro" w:eastAsia="Source Sans Pro" w:hAnsi="Source Sans Pro" w:cs="Source Sans Pro"/>
                                        <w:b w:val="0"/>
                                        <w:bCs w:val="0"/>
                                        <w:color w:val="000000"/>
                                        <w:sz w:val="2"/>
                                        <w:szCs w:val="2"/>
                                        <w:bdr w:val="none" w:sz="0" w:space="0" w:color="auto"/>
                                        <w:vertAlign w:val="baseline"/>
                                      </w:rPr>
                                    </w:pPr>
                                  </w:p>
                                </w:tc>
                              </w:tr>
                            </w:tbl>
                            <w:p/>
                          </w:txbxContent>
                        </v:textbox>
                      </v:rect>
                    </w:pict>
                  </w:r>
                  <w:r>
                    <w:pict>
                      <v:rect id="_x0000_s1028" style="width:25pt;height:44pt;margin-top:-79pt;margin-left:0;position:absolute;z-index:251660288" fillcolor="black" strokecolor="black"/>
                    </w:pict>
                  </w:r>
                  <w:r>
                    <w:rPr>
                      <w:rStyle w:val="sectiontableleftfullspacecell"/>
                      <w:rFonts w:ascii="Source Sans Pro" w:eastAsia="Source Sans Pro" w:hAnsi="Source Sans Pro" w:cs="Source Sans Pro"/>
                      <w:b w:val="0"/>
                      <w:bCs w:val="0"/>
                      <w:color w:val="000000"/>
                      <w:sz w:val="20"/>
                      <w:szCs w:val="20"/>
                      <w:bdr w:val="none" w:sz="0" w:space="0" w:color="auto"/>
                      <w:vertAlign w:val="baseline"/>
                    </w:rPr>
                    <w:t> </w:t>
                  </w:r>
                </w:p>
              </w:tc>
              <w:tc>
                <w:tcPr>
                  <w:tcW w:w="2440" w:type="dxa"/>
                  <w:noWrap w:val="0"/>
                  <w:tcMar>
                    <w:top w:w="1680" w:type="dxa"/>
                    <w:left w:w="0" w:type="dxa"/>
                    <w:bottom w:w="0" w:type="dxa"/>
                    <w:right w:w="0" w:type="dxa"/>
                  </w:tcMar>
                  <w:vAlign w:val="top"/>
                  <w:hideMark/>
                </w:tcPr>
                <w:p>
                  <w:pPr>
                    <w:pStyle w:val="documentsectiontitle"/>
                    <w:pBdr>
                      <w:top w:val="none" w:sz="0" w:space="0" w:color="auto"/>
                      <w:left w:val="none" w:sz="0" w:space="0" w:color="auto"/>
                      <w:bottom w:val="none" w:sz="0" w:space="0" w:color="auto"/>
                      <w:right w:val="none" w:sz="0" w:space="0" w:color="auto"/>
                    </w:pBdr>
                    <w:spacing w:before="200" w:after="0"/>
                    <w:ind w:left="0" w:right="0"/>
                    <w:rPr>
                      <w:rStyle w:val="documentheading"/>
                      <w:rFonts w:ascii="Source Sans Pro" w:eastAsia="Source Sans Pro" w:hAnsi="Source Sans Pro" w:cs="Source Sans Pro"/>
                      <w:b/>
                      <w:bCs/>
                      <w:i/>
                      <w:iCs/>
                      <w:color w:val="000000"/>
                      <w:sz w:val="32"/>
                      <w:szCs w:val="32"/>
                      <w:bdr w:val="none" w:sz="0" w:space="0" w:color="auto"/>
                      <w:vertAlign w:val="baseline"/>
                    </w:rPr>
                  </w:pPr>
                  <w:r>
                    <w:pict>
                      <v:rect id="_x0000_s1029" style="width:171pt;height:22in;margin-top:-400pt;margin-left:-25pt;position:absolute;z-index:-251655168" fillcolor="#f2eee5" strokecolor="#f2eee5"/>
                    </w:pict>
                  </w:r>
                  <w:r>
                    <w:rPr>
                      <w:rStyle w:val="documentheading"/>
                      <w:b/>
                      <w:bCs/>
                      <w:i/>
                      <w:iCs/>
                      <w:bdr w:val="none" w:sz="0" w:space="0" w:color="auto"/>
                      <w:vertAlign w:val="baseline"/>
                    </w:rPr>
                    <w:t>Personal Summary</w:t>
                  </w:r>
                  <w:r>
                    <w:pict>
                      <v:rect id="_x0000_s1030" style="width:171pt;height:22in;margin-top:-400pt;margin-left:-25pt;position:absolute;z-index:-251654144" fillcolor="#f2eee5" strokecolor="#f2eee5"/>
                    </w:pict>
                  </w:r>
                </w:p>
              </w:tc>
              <w:tc>
                <w:tcPr>
                  <w:tcW w:w="800" w:type="dxa"/>
                  <w:tcMar>
                    <w:top w:w="1680" w:type="dxa"/>
                    <w:left w:w="0" w:type="dxa"/>
                    <w:bottom w:w="0" w:type="dxa"/>
                    <w:right w:w="0" w:type="dxa"/>
                  </w:tcMar>
                  <w:vAlign w:val="top"/>
                  <w:hideMark/>
                </w:tcPr>
                <w:p>
                  <w:pPr>
                    <w:pStyle w:val="sectiontableleftspacecellParagraph"/>
                    <w:spacing w:before="200" w:line="280" w:lineRule="atLeast"/>
                    <w:ind w:left="0" w:right="0"/>
                    <w:rPr>
                      <w:rStyle w:val="sectiontableleftspacecell"/>
                      <w:rFonts w:ascii="Source Sans Pro" w:eastAsia="Source Sans Pro" w:hAnsi="Source Sans Pro" w:cs="Source Sans Pro"/>
                      <w:b w:val="0"/>
                      <w:bCs w:val="0"/>
                      <w:color w:val="000000"/>
                      <w:sz w:val="20"/>
                      <w:szCs w:val="20"/>
                      <w:bdr w:val="none" w:sz="0" w:space="0" w:color="auto"/>
                      <w:vertAlign w:val="baseline"/>
                    </w:rPr>
                  </w:pPr>
                  <w:r>
                    <w:rPr>
                      <w:rStyle w:val="sectiontableleftspacecell"/>
                      <w:rFonts w:ascii="Source Sans Pro" w:eastAsia="Source Sans Pro" w:hAnsi="Source Sans Pro" w:cs="Source Sans Pro"/>
                      <w:b w:val="0"/>
                      <w:bCs w:val="0"/>
                      <w:color w:val="000000"/>
                      <w:sz w:val="20"/>
                      <w:szCs w:val="20"/>
                      <w:bdr w:val="none" w:sz="0" w:space="0" w:color="auto"/>
                      <w:vertAlign w:val="baseline"/>
                    </w:rPr>
                    <w:t> </w:t>
                  </w:r>
                </w:p>
              </w:tc>
              <w:tc>
                <w:tcPr>
                  <w:tcW w:w="7800" w:type="dxa"/>
                  <w:tcMar>
                    <w:top w:w="168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0" w:color="auto"/>
                    </w:pBdr>
                    <w:spacing w:before="200" w:after="0" w:line="280" w:lineRule="atLeast"/>
                    <w:ind w:left="0" w:right="0"/>
                    <w:rPr>
                      <w:rStyle w:val="sectiontablesectionbody"/>
                      <w:rFonts w:ascii="Source Sans Pro" w:eastAsia="Source Sans Pro" w:hAnsi="Source Sans Pro" w:cs="Source Sans Pro"/>
                      <w:b w:val="0"/>
                      <w:bCs w:val="0"/>
                      <w:color w:val="000000"/>
                      <w:sz w:val="20"/>
                      <w:szCs w:val="20"/>
                      <w:bdr w:val="none" w:sz="0" w:space="0" w:color="auto"/>
                      <w:vertAlign w:val="baseline"/>
                    </w:rPr>
                  </w:pPr>
                  <w:r>
                    <w:pict>
                      <v:rect id="_x0000_s1031" style="width:171pt;height:22in;margin-top:-400pt;margin-left:-185pt;position:absolute;z-index:-251653120" fillcolor="#f2eee5" strokecolor="#f2eee5"/>
                    </w:pict>
                  </w:r>
                  <w:r>
                    <w:rPr>
                      <w:rStyle w:val="sectiontablesectionbody"/>
                      <w:rFonts w:ascii="Source Sans Pro" w:eastAsia="Source Sans Pro" w:hAnsi="Source Sans Pro" w:cs="Source Sans Pro"/>
                      <w:b w:val="0"/>
                      <w:bCs w:val="0"/>
                      <w:color w:val="000000"/>
                      <w:sz w:val="20"/>
                      <w:szCs w:val="20"/>
                      <w:bdr w:val="none" w:sz="0" w:space="0" w:color="auto"/>
                      <w:vertAlign w:val="baseline"/>
                    </w:rPr>
                    <w:t>Dedicated and detail-oriented software engineer with 2+ years of experience in frontend development from scratch,monitoring, maintaining and completing the process. interested in learning new new things. Highly-motivated employee with desire to take on new challenges. An aspiring software engineer with knowledge in software engineering practices such as coding, testing, code reviews, code comments, etc. Strong ability to communicate with clients and ability to express ideas clearly and concisely.</w:t>
                  </w:r>
                  <w:r>
                    <w:pict>
                      <v:rect id="_x0000_s1032" style="width:171pt;height:22in;margin-top:-400pt;margin-left:-185pt;position:absolute;z-index:-251652096" fillcolor="#f2eee5" strokecolor="#f2eee5"/>
                    </w:pict>
                  </w:r>
                </w:p>
              </w:tc>
              <w:tc>
                <w:tcPr>
                  <w:tcW w:w="500" w:type="dxa"/>
                  <w:tcMar>
                    <w:top w:w="1680" w:type="dxa"/>
                    <w:left w:w="0" w:type="dxa"/>
                    <w:bottom w:w="0" w:type="dxa"/>
                    <w:right w:w="0" w:type="dxa"/>
                  </w:tcMar>
                  <w:vAlign w:val="top"/>
                  <w:hideMark/>
                </w:tcPr>
                <w:p>
                  <w:pPr>
                    <w:pStyle w:val="sectiontablerightspacecellParagraph"/>
                    <w:spacing w:before="200" w:line="280" w:lineRule="atLeast"/>
                    <w:ind w:left="0" w:right="0"/>
                    <w:rPr>
                      <w:rStyle w:val="sectiontablerightspacecell"/>
                      <w:rFonts w:ascii="Source Sans Pro" w:eastAsia="Source Sans Pro" w:hAnsi="Source Sans Pro" w:cs="Source Sans Pro"/>
                      <w:b w:val="0"/>
                      <w:bCs w:val="0"/>
                      <w:color w:val="000000"/>
                      <w:sz w:val="20"/>
                      <w:szCs w:val="20"/>
                      <w:bdr w:val="none" w:sz="0" w:space="0" w:color="auto"/>
                      <w:vertAlign w:val="baseline"/>
                    </w:rPr>
                  </w:pPr>
                  <w:r>
                    <w:rPr>
                      <w:rStyle w:val="sectiontablerightspacecell"/>
                      <w:rFonts w:ascii="Source Sans Pro" w:eastAsia="Source Sans Pro" w:hAnsi="Source Sans Pro" w:cs="Source Sans Pro"/>
                      <w:b w:val="0"/>
                      <w:bCs w:val="0"/>
                      <w:color w:val="000000"/>
                      <w:sz w:val="20"/>
                      <w:szCs w:val="20"/>
                      <w:bdr w:val="none" w:sz="0" w:space="0" w:color="auto"/>
                      <w:vertAlign w:val="baseline"/>
                    </w:rPr>
                    <w:t> </w:t>
                  </w:r>
                </w:p>
              </w:tc>
            </w:tr>
          </w:tbl>
          <w:p>
            <w:pPr>
              <w:pStyle w:val="documentparent-containersectionnth-child1scspdiv"/>
              <w:pBdr>
                <w:top w:val="none" w:sz="0" w:space="0" w:color="auto"/>
                <w:left w:val="none" w:sz="0" w:space="0" w:color="auto"/>
                <w:bottom w:val="none" w:sz="0" w:space="0" w:color="auto"/>
                <w:right w:val="none" w:sz="0" w:space="0" w:color="auto"/>
              </w:pBdr>
              <w:spacing w:before="0" w:after="0"/>
              <w:ind w:left="0" w:right="0"/>
              <w:rPr>
                <w:rStyle w:val="mld5maincell"/>
                <w:rFonts w:ascii="Source Sans Pro" w:eastAsia="Source Sans Pro" w:hAnsi="Source Sans Pro" w:cs="Source Sans Pro"/>
                <w:b w:val="0"/>
                <w:bCs w:val="0"/>
                <w:color w:val="000000"/>
                <w:sz w:val="20"/>
                <w:szCs w:val="20"/>
                <w:bdr w:val="none" w:sz="0" w:space="0" w:color="auto"/>
                <w:vertAlign w:val="baseline"/>
              </w:rPr>
            </w:pPr>
            <w:r>
              <w:rPr>
                <w:rStyle w:val="mld5maincell"/>
                <w:rFonts w:ascii="Source Sans Pro" w:eastAsia="Source Sans Pro" w:hAnsi="Source Sans Pro" w:cs="Source Sans Pro"/>
                <w:b w:val="0"/>
                <w:bCs w:val="0"/>
                <w:color w:val="000000"/>
                <w:sz w:val="20"/>
                <w:szCs w:val="20"/>
                <w:bdr w:val="none" w:sz="0" w:space="0" w:color="auto"/>
                <w:vertAlign w:val="baseline"/>
              </w:rPr>
              <w:t> </w:t>
            </w:r>
          </w:p>
          <w:tbl>
            <w:tblPr>
              <w:tblStyle w:val="sectiontable"/>
              <w:tblW w:w="0" w:type="auto"/>
              <w:tblCellSpacing w:w="0" w:type="dxa"/>
              <w:tblLayout w:type="fixed"/>
              <w:tblCellMar>
                <w:top w:w="0" w:type="dxa"/>
                <w:left w:w="0" w:type="dxa"/>
                <w:bottom w:w="0" w:type="dxa"/>
                <w:right w:w="0" w:type="dxa"/>
              </w:tblCellMar>
              <w:tblLook w:val="05E0"/>
            </w:tblPr>
            <w:tblGrid>
              <w:gridCol w:w="500"/>
              <w:gridCol w:w="2440"/>
              <w:gridCol w:w="800"/>
              <w:gridCol w:w="7800"/>
              <w:gridCol w:w="50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spacing w:before="200"/>
                    <w:rPr>
                      <w:rStyle w:val="mld5maincell"/>
                      <w:rFonts w:ascii="Source Sans Pro" w:eastAsia="Source Sans Pro" w:hAnsi="Source Sans Pro" w:cs="Source Sans Pro"/>
                      <w:b w:val="0"/>
                      <w:bCs w:val="0"/>
                      <w:color w:val="000000"/>
                      <w:sz w:val="20"/>
                      <w:szCs w:val="20"/>
                      <w:bdr w:val="none" w:sz="0" w:space="0" w:color="auto"/>
                      <w:vertAlign w:val="baseline"/>
                    </w:rPr>
                  </w:pPr>
                  <w:r>
                    <w:pict>
                      <v:line id="_x0000_s1033" style="position:absolute;z-index:251665408" from="25pt,0" to="575pt,0" fillcolor="black" strokecolor="black" strokeweight="1pt"/>
                    </w:pict>
                  </w:r>
                  <w:r>
                    <w:rPr>
                      <w:rStyle w:val="sectiontableleftfullspacecell"/>
                      <w:rFonts w:ascii="Source Sans Pro" w:eastAsia="Source Sans Pro" w:hAnsi="Source Sans Pro" w:cs="Source Sans Pro"/>
                      <w:b w:val="0"/>
                      <w:bCs w:val="0"/>
                      <w:color w:val="000000"/>
                      <w:sz w:val="20"/>
                      <w:szCs w:val="20"/>
                      <w:bdr w:val="none" w:sz="0" w:space="0" w:color="auto"/>
                      <w:vertAlign w:val="baseline"/>
                    </w:rPr>
                    <w:t> </w:t>
                  </w:r>
                </w:p>
              </w:tc>
              <w:tc>
                <w:tcPr>
                  <w:tcW w:w="2440" w:type="dxa"/>
                  <w:noWrap w:val="0"/>
                  <w:tcMar>
                    <w:top w:w="0" w:type="dxa"/>
                    <w:left w:w="0" w:type="dxa"/>
                    <w:bottom w:w="0" w:type="dxa"/>
                    <w:right w:w="0" w:type="dxa"/>
                  </w:tcMar>
                  <w:vAlign w:val="top"/>
                  <w:hideMark/>
                </w:tcPr>
                <w:p>
                  <w:pPr>
                    <w:pStyle w:val="documentsectiontitle"/>
                    <w:pBdr>
                      <w:top w:val="none" w:sz="0" w:space="0" w:color="auto"/>
                      <w:left w:val="none" w:sz="0" w:space="0" w:color="auto"/>
                      <w:bottom w:val="none" w:sz="0" w:space="0" w:color="auto"/>
                      <w:right w:val="none" w:sz="0" w:space="0" w:color="auto"/>
                    </w:pBdr>
                    <w:spacing w:before="200" w:after="0"/>
                    <w:ind w:left="0" w:right="0"/>
                    <w:rPr>
                      <w:rStyle w:val="documentheading"/>
                      <w:rFonts w:ascii="Source Sans Pro" w:eastAsia="Source Sans Pro" w:hAnsi="Source Sans Pro" w:cs="Source Sans Pro"/>
                      <w:b/>
                      <w:bCs/>
                      <w:i/>
                      <w:iCs/>
                      <w:color w:val="000000"/>
                      <w:sz w:val="32"/>
                      <w:szCs w:val="32"/>
                      <w:bdr w:val="none" w:sz="0" w:space="0" w:color="auto"/>
                      <w:vertAlign w:val="baseline"/>
                    </w:rPr>
                  </w:pPr>
                  <w:r>
                    <w:pict>
                      <v:rect id="_x0000_s1034" style="width:171pt;height:22in;margin-top:-400pt;margin-left:-25pt;position:absolute;z-index:-251650048" fillcolor="#f2eee5" strokecolor="#f2eee5"/>
                    </w:pict>
                  </w:r>
                  <w:r>
                    <w:rPr>
                      <w:rStyle w:val="documentheading"/>
                      <w:b/>
                      <w:bCs/>
                      <w:i/>
                      <w:iCs/>
                      <w:bdr w:val="none" w:sz="0" w:space="0" w:color="auto"/>
                      <w:vertAlign w:val="baseline"/>
                    </w:rPr>
                    <w:t>Skills</w:t>
                  </w:r>
                  <w:r>
                    <w:pict>
                      <v:rect id="_x0000_s1035" style="width:171pt;height:22in;margin-top:-400pt;margin-left:-25pt;position:absolute;z-index:-251649024" fillcolor="#f2eee5" strokecolor="#f2eee5"/>
                    </w:pict>
                  </w:r>
                </w:p>
              </w:tc>
              <w:tc>
                <w:tcPr>
                  <w:tcW w:w="800" w:type="dxa"/>
                  <w:tcMar>
                    <w:top w:w="0" w:type="dxa"/>
                    <w:left w:w="0" w:type="dxa"/>
                    <w:bottom w:w="0" w:type="dxa"/>
                    <w:right w:w="0" w:type="dxa"/>
                  </w:tcMar>
                  <w:vAlign w:val="top"/>
                  <w:hideMark/>
                </w:tcPr>
                <w:p>
                  <w:pPr>
                    <w:pStyle w:val="sectiontableleftspacecellParagraph"/>
                    <w:spacing w:before="200" w:line="280" w:lineRule="atLeast"/>
                    <w:ind w:left="0" w:right="0"/>
                    <w:rPr>
                      <w:rStyle w:val="sectiontableleftspacecell"/>
                      <w:rFonts w:ascii="Source Sans Pro" w:eastAsia="Source Sans Pro" w:hAnsi="Source Sans Pro" w:cs="Source Sans Pro"/>
                      <w:b w:val="0"/>
                      <w:bCs w:val="0"/>
                      <w:color w:val="000000"/>
                      <w:sz w:val="20"/>
                      <w:szCs w:val="20"/>
                      <w:bdr w:val="none" w:sz="0" w:space="0" w:color="auto"/>
                      <w:vertAlign w:val="baseline"/>
                    </w:rPr>
                  </w:pPr>
                  <w:r>
                    <w:rPr>
                      <w:rStyle w:val="sectiontableleftspacecell"/>
                      <w:rFonts w:ascii="Source Sans Pro" w:eastAsia="Source Sans Pro" w:hAnsi="Source Sans Pro" w:cs="Source Sans Pro"/>
                      <w:b w:val="0"/>
                      <w:bCs w:val="0"/>
                      <w:color w:val="000000"/>
                      <w:sz w:val="20"/>
                      <w:szCs w:val="20"/>
                      <w:bdr w:val="none" w:sz="0" w:space="0" w:color="auto"/>
                      <w:vertAlign w:val="baseline"/>
                    </w:rPr>
                    <w:t> </w:t>
                  </w:r>
                </w:p>
              </w:tc>
              <w:tc>
                <w:tcPr>
                  <w:tcW w:w="7800" w:type="dxa"/>
                  <w:tcMar>
                    <w:top w:w="0" w:type="dxa"/>
                    <w:left w:w="0" w:type="dxa"/>
                    <w:bottom w:w="0" w:type="dxa"/>
                    <w:right w:w="0" w:type="dxa"/>
                  </w:tcMar>
                  <w:vAlign w:val="top"/>
                  <w:hideMark/>
                </w:tcPr>
                <w:tbl>
                  <w:tblPr>
                    <w:tblStyle w:val="documenthilt-secsinglecolumn"/>
                    <w:tblW w:w="0" w:type="auto"/>
                    <w:tblCellSpacing w:w="0" w:type="dxa"/>
                    <w:tblLayout w:type="fixed"/>
                    <w:tblCellMar>
                      <w:top w:w="0" w:type="dxa"/>
                      <w:left w:w="0" w:type="dxa"/>
                      <w:bottom w:w="0" w:type="dxa"/>
                      <w:right w:w="0" w:type="dxa"/>
                    </w:tblCellMar>
                    <w:tblLook w:val="05E0"/>
                  </w:tblPr>
                  <w:tblGrid>
                    <w:gridCol w:w="3900"/>
                    <w:gridCol w:w="390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3900" w:type="dxa"/>
                        <w:noWrap w:val="0"/>
                        <w:tcMar>
                          <w:top w:w="0" w:type="dxa"/>
                          <w:left w:w="0" w:type="dxa"/>
                          <w:bottom w:w="0" w:type="dxa"/>
                          <w:right w:w="400" w:type="dxa"/>
                        </w:tcMar>
                        <w:vAlign w:val="top"/>
                        <w:hideMark/>
                      </w:tcPr>
                      <w:p>
                        <w:pPr>
                          <w:pStyle w:val="documenthilt-seculli"/>
                          <w:numPr>
                            <w:ilvl w:val="0"/>
                            <w:numId w:val="1"/>
                          </w:numPr>
                          <w:spacing w:before="200" w:after="0" w:line="280" w:lineRule="atLeast"/>
                          <w:ind w:left="180" w:right="0" w:hanging="180"/>
                          <w:rPr>
                            <w:rStyle w:val="documenthilt-secpaddedline"/>
                            <w:rFonts w:ascii="Source Sans Pro" w:eastAsia="Source Sans Pro" w:hAnsi="Source Sans Pro" w:cs="Source Sans Pro"/>
                            <w:b w:val="0"/>
                            <w:bCs w:val="0"/>
                            <w:color w:val="000000"/>
                            <w:sz w:val="20"/>
                            <w:szCs w:val="20"/>
                            <w:bdr w:val="none" w:sz="0" w:space="0" w:color="auto"/>
                            <w:vertAlign w:val="baseline"/>
                          </w:rPr>
                        </w:pPr>
                        <w:r>
                          <w:rPr>
                            <w:rStyle w:val="documenthilt-secpaddedline"/>
                            <w:rFonts w:ascii="Source Sans Pro" w:eastAsia="Source Sans Pro" w:hAnsi="Source Sans Pro" w:cs="Source Sans Pro"/>
                            <w:b w:val="0"/>
                            <w:bCs w:val="0"/>
                            <w:color w:val="000000"/>
                            <w:sz w:val="20"/>
                            <w:szCs w:val="20"/>
                            <w:bdr w:val="none" w:sz="0" w:space="0" w:color="auto"/>
                            <w:vertAlign w:val="baseline"/>
                          </w:rPr>
                          <w:t>Data Analysis</w:t>
                        </w:r>
                      </w:p>
                      <w:p>
                        <w:pPr>
                          <w:pStyle w:val="documenthilt-seculli"/>
                          <w:numPr>
                            <w:ilvl w:val="0"/>
                            <w:numId w:val="1"/>
                          </w:numPr>
                          <w:spacing w:after="0" w:line="280" w:lineRule="atLeast"/>
                          <w:ind w:left="180" w:right="0" w:hanging="180"/>
                          <w:rPr>
                            <w:rStyle w:val="documenthilt-secpaddedline"/>
                            <w:rFonts w:ascii="Source Sans Pro" w:eastAsia="Source Sans Pro" w:hAnsi="Source Sans Pro" w:cs="Source Sans Pro"/>
                            <w:b w:val="0"/>
                            <w:bCs w:val="0"/>
                            <w:color w:val="000000"/>
                            <w:sz w:val="20"/>
                            <w:szCs w:val="20"/>
                            <w:bdr w:val="none" w:sz="0" w:space="0" w:color="auto"/>
                            <w:vertAlign w:val="baseline"/>
                          </w:rPr>
                        </w:pPr>
                        <w:r>
                          <w:rPr>
                            <w:rStyle w:val="documenthilt-secpaddedline"/>
                            <w:rFonts w:ascii="Source Sans Pro" w:eastAsia="Source Sans Pro" w:hAnsi="Source Sans Pro" w:cs="Source Sans Pro"/>
                            <w:b w:val="0"/>
                            <w:bCs w:val="0"/>
                            <w:color w:val="000000"/>
                            <w:sz w:val="20"/>
                            <w:szCs w:val="20"/>
                            <w:bdr w:val="none" w:sz="0" w:space="0" w:color="auto"/>
                            <w:vertAlign w:val="baseline"/>
                          </w:rPr>
                          <w:t>Public Speaking</w:t>
                        </w:r>
                      </w:p>
                      <w:p>
                        <w:pPr>
                          <w:pStyle w:val="documentullinth-last-child1"/>
                          <w:numPr>
                            <w:ilvl w:val="0"/>
                            <w:numId w:val="1"/>
                          </w:numPr>
                          <w:spacing w:after="0" w:line="280" w:lineRule="atLeast"/>
                          <w:ind w:left="180" w:right="0" w:hanging="180"/>
                          <w:rPr>
                            <w:rStyle w:val="documenthilt-secpaddedline"/>
                            <w:rFonts w:ascii="Source Sans Pro" w:eastAsia="Source Sans Pro" w:hAnsi="Source Sans Pro" w:cs="Source Sans Pro"/>
                            <w:b w:val="0"/>
                            <w:bCs w:val="0"/>
                            <w:color w:val="000000"/>
                            <w:sz w:val="20"/>
                            <w:szCs w:val="20"/>
                            <w:bdr w:val="none" w:sz="0" w:space="0" w:color="auto"/>
                            <w:vertAlign w:val="baseline"/>
                          </w:rPr>
                        </w:pPr>
                        <w:r>
                          <w:rPr>
                            <w:rStyle w:val="documenthilt-secpaddedline"/>
                            <w:rFonts w:ascii="Source Sans Pro" w:eastAsia="Source Sans Pro" w:hAnsi="Source Sans Pro" w:cs="Source Sans Pro"/>
                            <w:b w:val="0"/>
                            <w:bCs w:val="0"/>
                            <w:color w:val="000000"/>
                            <w:sz w:val="20"/>
                            <w:szCs w:val="20"/>
                            <w:bdr w:val="none" w:sz="0" w:space="0" w:color="auto"/>
                            <w:vertAlign w:val="baseline"/>
                          </w:rPr>
                          <w:t>Time Management</w:t>
                        </w:r>
                      </w:p>
                    </w:tc>
                    <w:tc>
                      <w:tcPr>
                        <w:tcW w:w="3900" w:type="dxa"/>
                        <w:noWrap w:val="0"/>
                        <w:tcMar>
                          <w:top w:w="0" w:type="dxa"/>
                          <w:left w:w="0" w:type="dxa"/>
                          <w:bottom w:w="0" w:type="dxa"/>
                          <w:right w:w="0" w:type="dxa"/>
                        </w:tcMar>
                        <w:vAlign w:val="top"/>
                        <w:hideMark/>
                      </w:tcPr>
                      <w:p>
                        <w:pPr>
                          <w:pStyle w:val="documenthilt-seculli"/>
                          <w:numPr>
                            <w:ilvl w:val="0"/>
                            <w:numId w:val="2"/>
                          </w:numPr>
                          <w:spacing w:before="200" w:after="0" w:line="280" w:lineRule="atLeast"/>
                          <w:ind w:left="180" w:right="0" w:hanging="180"/>
                          <w:rPr>
                            <w:rStyle w:val="documenthilt-secpaddedline"/>
                            <w:rFonts w:ascii="Source Sans Pro" w:eastAsia="Source Sans Pro" w:hAnsi="Source Sans Pro" w:cs="Source Sans Pro"/>
                            <w:b w:val="0"/>
                            <w:bCs w:val="0"/>
                            <w:color w:val="000000"/>
                            <w:sz w:val="20"/>
                            <w:szCs w:val="20"/>
                            <w:bdr w:val="none" w:sz="0" w:space="0" w:color="auto"/>
                            <w:vertAlign w:val="baseline"/>
                          </w:rPr>
                        </w:pPr>
                        <w:r>
                          <w:rPr>
                            <w:rStyle w:val="documenthilt-secpaddedline"/>
                            <w:rFonts w:ascii="Source Sans Pro" w:eastAsia="Source Sans Pro" w:hAnsi="Source Sans Pro" w:cs="Source Sans Pro"/>
                            <w:b w:val="0"/>
                            <w:bCs w:val="0"/>
                            <w:color w:val="000000"/>
                            <w:sz w:val="20"/>
                            <w:szCs w:val="20"/>
                            <w:bdr w:val="none" w:sz="0" w:space="0" w:color="auto"/>
                            <w:vertAlign w:val="baseline"/>
                          </w:rPr>
                          <w:t>Communication</w:t>
                        </w:r>
                      </w:p>
                      <w:p>
                        <w:pPr>
                          <w:pStyle w:val="documenthilt-seculli"/>
                          <w:numPr>
                            <w:ilvl w:val="0"/>
                            <w:numId w:val="2"/>
                          </w:numPr>
                          <w:spacing w:after="0" w:line="280" w:lineRule="atLeast"/>
                          <w:ind w:left="180" w:right="0" w:hanging="180"/>
                          <w:rPr>
                            <w:rStyle w:val="documenthilt-secpaddedline"/>
                            <w:rFonts w:ascii="Source Sans Pro" w:eastAsia="Source Sans Pro" w:hAnsi="Source Sans Pro" w:cs="Source Sans Pro"/>
                            <w:b w:val="0"/>
                            <w:bCs w:val="0"/>
                            <w:color w:val="000000"/>
                            <w:sz w:val="20"/>
                            <w:szCs w:val="20"/>
                            <w:bdr w:val="none" w:sz="0" w:space="0" w:color="auto"/>
                            <w:vertAlign w:val="baseline"/>
                          </w:rPr>
                        </w:pPr>
                        <w:r>
                          <w:rPr>
                            <w:rStyle w:val="documenthilt-secpaddedline"/>
                            <w:rFonts w:ascii="Source Sans Pro" w:eastAsia="Source Sans Pro" w:hAnsi="Source Sans Pro" w:cs="Source Sans Pro"/>
                            <w:b w:val="0"/>
                            <w:bCs w:val="0"/>
                            <w:color w:val="000000"/>
                            <w:sz w:val="20"/>
                            <w:szCs w:val="20"/>
                            <w:bdr w:val="none" w:sz="0" w:space="0" w:color="auto"/>
                            <w:vertAlign w:val="baseline"/>
                          </w:rPr>
                          <w:t>Building, Written</w:t>
                        </w:r>
                      </w:p>
                      <w:p>
                        <w:pPr>
                          <w:pStyle w:val="documentullinth-last-child1"/>
                          <w:numPr>
                            <w:ilvl w:val="0"/>
                            <w:numId w:val="2"/>
                          </w:numPr>
                          <w:spacing w:after="0" w:line="280" w:lineRule="atLeast"/>
                          <w:ind w:left="180" w:right="0" w:hanging="180"/>
                          <w:rPr>
                            <w:rStyle w:val="documenthilt-secpaddedline"/>
                            <w:rFonts w:ascii="Source Sans Pro" w:eastAsia="Source Sans Pro" w:hAnsi="Source Sans Pro" w:cs="Source Sans Pro"/>
                            <w:b w:val="0"/>
                            <w:bCs w:val="0"/>
                            <w:color w:val="000000"/>
                            <w:sz w:val="20"/>
                            <w:szCs w:val="20"/>
                            <w:bdr w:val="none" w:sz="0" w:space="0" w:color="auto"/>
                            <w:vertAlign w:val="baseline"/>
                          </w:rPr>
                        </w:pPr>
                        <w:r>
                          <w:rPr>
                            <w:rStyle w:val="documenthilt-secpaddedline"/>
                            <w:rFonts w:ascii="Source Sans Pro" w:eastAsia="Source Sans Pro" w:hAnsi="Source Sans Pro" w:cs="Source Sans Pro"/>
                            <w:b w:val="0"/>
                            <w:bCs w:val="0"/>
                            <w:color w:val="000000"/>
                            <w:sz w:val="20"/>
                            <w:szCs w:val="20"/>
                            <w:bdr w:val="none" w:sz="0" w:space="0" w:color="auto"/>
                            <w:vertAlign w:val="baseline"/>
                          </w:rPr>
                          <w:t>Self motivator and Supportive person</w:t>
                        </w:r>
                      </w:p>
                    </w:tc>
                  </w:tr>
                </w:tbl>
                <w:p>
                  <w:pPr>
                    <w:rPr>
                      <w:rStyle w:val="sectiontablesectionbody"/>
                      <w:rFonts w:ascii="Source Sans Pro" w:eastAsia="Source Sans Pro" w:hAnsi="Source Sans Pro" w:cs="Source Sans Pro"/>
                      <w:b w:val="0"/>
                      <w:bCs w:val="0"/>
                      <w:color w:val="000000"/>
                      <w:sz w:val="20"/>
                      <w:szCs w:val="20"/>
                      <w:bdr w:val="none" w:sz="0" w:space="0" w:color="auto"/>
                      <w:vertAlign w:val="baseline"/>
                    </w:rPr>
                  </w:pPr>
                  <w:r>
                    <w:pict>
                      <v:rect id="_x0000_s1036" style="width:171pt;height:22in;margin-top:-400pt;margin-left:-185pt;position:absolute;z-index:-251648000" fillcolor="#f2eee5" strokecolor="#f2eee5"/>
                    </w:pict>
                  </w:r>
                  <w:r>
                    <w:pict>
                      <v:rect id="_x0000_s1037" style="width:171pt;height:22in;margin-top:-400pt;margin-left:-185pt;position:absolute;z-index:-251646976" fillcolor="#f2eee5" strokecolor="#f2eee5"/>
                    </w:pict>
                  </w:r>
                </w:p>
              </w:tc>
              <w:tc>
                <w:tcPr>
                  <w:tcW w:w="500" w:type="dxa"/>
                  <w:tcMar>
                    <w:top w:w="0" w:type="dxa"/>
                    <w:left w:w="0" w:type="dxa"/>
                    <w:bottom w:w="0" w:type="dxa"/>
                    <w:right w:w="0" w:type="dxa"/>
                  </w:tcMar>
                  <w:vAlign w:val="top"/>
                  <w:hideMark/>
                </w:tcPr>
                <w:p>
                  <w:pPr>
                    <w:pStyle w:val="sectiontablerightspacecellParagraph"/>
                    <w:spacing w:before="200" w:line="280" w:lineRule="atLeast"/>
                    <w:ind w:left="0" w:right="0"/>
                    <w:rPr>
                      <w:rStyle w:val="sectiontablerightspacecell"/>
                      <w:rFonts w:ascii="Source Sans Pro" w:eastAsia="Source Sans Pro" w:hAnsi="Source Sans Pro" w:cs="Source Sans Pro"/>
                      <w:b w:val="0"/>
                      <w:bCs w:val="0"/>
                      <w:color w:val="000000"/>
                      <w:sz w:val="20"/>
                      <w:szCs w:val="20"/>
                      <w:bdr w:val="none" w:sz="0" w:space="0" w:color="auto"/>
                      <w:vertAlign w:val="baseline"/>
                    </w:rPr>
                  </w:pPr>
                  <w:r>
                    <w:rPr>
                      <w:rStyle w:val="sectiontablerightspacecell"/>
                      <w:rFonts w:ascii="Source Sans Pro" w:eastAsia="Source Sans Pro" w:hAnsi="Source Sans Pro" w:cs="Source Sans Pro"/>
                      <w:b w:val="0"/>
                      <w:bCs w:val="0"/>
                      <w:color w:val="000000"/>
                      <w:sz w:val="20"/>
                      <w:szCs w:val="20"/>
                      <w:bdr w:val="none" w:sz="0" w:space="0" w:color="auto"/>
                      <w:vertAlign w:val="baseline"/>
                    </w:rPr>
                    <w:t> </w:t>
                  </w:r>
                </w:p>
              </w:tc>
            </w:tr>
          </w:tbl>
          <w:p>
            <w:pPr>
              <w:pStyle w:val="documentparent-containersectionscspdiv"/>
              <w:pBdr>
                <w:top w:val="none" w:sz="0" w:space="0" w:color="auto"/>
                <w:left w:val="none" w:sz="0" w:space="0" w:color="auto"/>
                <w:bottom w:val="none" w:sz="0" w:space="0" w:color="auto"/>
                <w:right w:val="none" w:sz="0" w:space="0" w:color="auto"/>
              </w:pBdr>
              <w:spacing w:before="0" w:after="0"/>
              <w:ind w:left="0" w:right="0"/>
              <w:rPr>
                <w:rStyle w:val="mld5maincell"/>
                <w:rFonts w:ascii="Source Sans Pro" w:eastAsia="Source Sans Pro" w:hAnsi="Source Sans Pro" w:cs="Source Sans Pro"/>
                <w:b w:val="0"/>
                <w:bCs w:val="0"/>
                <w:color w:val="000000"/>
                <w:sz w:val="20"/>
                <w:szCs w:val="20"/>
                <w:bdr w:val="none" w:sz="0" w:space="0" w:color="auto"/>
                <w:vertAlign w:val="baseline"/>
              </w:rPr>
            </w:pPr>
            <w:r>
              <w:rPr>
                <w:rStyle w:val="mld5maincell"/>
                <w:rFonts w:ascii="Source Sans Pro" w:eastAsia="Source Sans Pro" w:hAnsi="Source Sans Pro" w:cs="Source Sans Pro"/>
                <w:b w:val="0"/>
                <w:bCs w:val="0"/>
                <w:color w:val="000000"/>
                <w:bdr w:val="none" w:sz="0" w:space="0" w:color="auto"/>
                <w:vertAlign w:val="baseline"/>
              </w:rPr>
              <w:t> </w:t>
            </w:r>
          </w:p>
          <w:tbl>
            <w:tblPr>
              <w:tblStyle w:val="sectiontable"/>
              <w:tblW w:w="0" w:type="auto"/>
              <w:tblCellSpacing w:w="0" w:type="dxa"/>
              <w:tblLayout w:type="fixed"/>
              <w:tblCellMar>
                <w:top w:w="0" w:type="dxa"/>
                <w:left w:w="0" w:type="dxa"/>
                <w:bottom w:w="0" w:type="dxa"/>
                <w:right w:w="0" w:type="dxa"/>
              </w:tblCellMar>
              <w:tblLook w:val="05E0"/>
            </w:tblPr>
            <w:tblGrid>
              <w:gridCol w:w="500"/>
              <w:gridCol w:w="2440"/>
              <w:gridCol w:w="800"/>
              <w:gridCol w:w="7800"/>
              <w:gridCol w:w="50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spacing w:before="200"/>
                    <w:rPr>
                      <w:rStyle w:val="mld5maincell"/>
                      <w:rFonts w:ascii="Source Sans Pro" w:eastAsia="Source Sans Pro" w:hAnsi="Source Sans Pro" w:cs="Source Sans Pro"/>
                      <w:b w:val="0"/>
                      <w:bCs w:val="0"/>
                      <w:color w:val="000000"/>
                      <w:sz w:val="20"/>
                      <w:szCs w:val="20"/>
                      <w:bdr w:val="none" w:sz="0" w:space="0" w:color="auto"/>
                      <w:vertAlign w:val="baseline"/>
                    </w:rPr>
                  </w:pPr>
                  <w:r>
                    <w:pict>
                      <v:line id="_x0000_s1038" style="position:absolute;z-index:251670528" from="25pt,0" to="575pt,0" fillcolor="black" strokecolor="black" strokeweight="1pt"/>
                    </w:pict>
                  </w:r>
                  <w:r>
                    <w:rPr>
                      <w:rStyle w:val="sectiontableleftfullspacecell"/>
                      <w:rFonts w:ascii="Source Sans Pro" w:eastAsia="Source Sans Pro" w:hAnsi="Source Sans Pro" w:cs="Source Sans Pro"/>
                      <w:b w:val="0"/>
                      <w:bCs w:val="0"/>
                      <w:color w:val="000000"/>
                      <w:sz w:val="20"/>
                      <w:szCs w:val="20"/>
                      <w:bdr w:val="none" w:sz="0" w:space="0" w:color="auto"/>
                      <w:vertAlign w:val="baseline"/>
                    </w:rPr>
                    <w:t> </w:t>
                  </w:r>
                </w:p>
              </w:tc>
              <w:tc>
                <w:tcPr>
                  <w:tcW w:w="2440" w:type="dxa"/>
                  <w:noWrap w:val="0"/>
                  <w:tcMar>
                    <w:top w:w="0" w:type="dxa"/>
                    <w:left w:w="0" w:type="dxa"/>
                    <w:bottom w:w="0" w:type="dxa"/>
                    <w:right w:w="0" w:type="dxa"/>
                  </w:tcMar>
                  <w:vAlign w:val="top"/>
                  <w:hideMark/>
                </w:tcPr>
                <w:p>
                  <w:pPr>
                    <w:pStyle w:val="documentsectiontitle"/>
                    <w:pBdr>
                      <w:top w:val="none" w:sz="0" w:space="0" w:color="auto"/>
                      <w:left w:val="none" w:sz="0" w:space="0" w:color="auto"/>
                      <w:bottom w:val="none" w:sz="0" w:space="0" w:color="auto"/>
                      <w:right w:val="none" w:sz="0" w:space="0" w:color="auto"/>
                    </w:pBdr>
                    <w:spacing w:before="200" w:after="0"/>
                    <w:ind w:left="0" w:right="0"/>
                    <w:rPr>
                      <w:rStyle w:val="documentheading"/>
                      <w:rFonts w:ascii="Source Sans Pro" w:eastAsia="Source Sans Pro" w:hAnsi="Source Sans Pro" w:cs="Source Sans Pro"/>
                      <w:b/>
                      <w:bCs/>
                      <w:i/>
                      <w:iCs/>
                      <w:color w:val="000000"/>
                      <w:sz w:val="32"/>
                      <w:szCs w:val="32"/>
                      <w:bdr w:val="none" w:sz="0" w:space="0" w:color="auto"/>
                      <w:vertAlign w:val="baseline"/>
                    </w:rPr>
                  </w:pPr>
                  <w:r>
                    <w:pict>
                      <v:rect id="_x0000_s1039" style="width:171pt;height:22in;margin-top:-400pt;margin-left:-25pt;position:absolute;z-index:-251644928" fillcolor="#f2eee5" strokecolor="#f2eee5"/>
                    </w:pict>
                  </w:r>
                  <w:r>
                    <w:rPr>
                      <w:rStyle w:val="documentheading"/>
                      <w:b/>
                      <w:bCs/>
                      <w:i/>
                      <w:iCs/>
                      <w:bdr w:val="none" w:sz="0" w:space="0" w:color="auto"/>
                      <w:vertAlign w:val="baseline"/>
                    </w:rPr>
                    <w:t>Experience</w:t>
                  </w:r>
                  <w:r>
                    <w:pict>
                      <v:rect id="_x0000_s1040" style="width:171pt;height:22in;margin-top:-400pt;margin-left:-25pt;position:absolute;z-index:-251643904" fillcolor="#f2eee5" strokecolor="#f2eee5"/>
                    </w:pict>
                  </w:r>
                </w:p>
              </w:tc>
              <w:tc>
                <w:tcPr>
                  <w:tcW w:w="800" w:type="dxa"/>
                  <w:tcMar>
                    <w:top w:w="0" w:type="dxa"/>
                    <w:left w:w="0" w:type="dxa"/>
                    <w:bottom w:w="0" w:type="dxa"/>
                    <w:right w:w="0" w:type="dxa"/>
                  </w:tcMar>
                  <w:vAlign w:val="top"/>
                  <w:hideMark/>
                </w:tcPr>
                <w:p>
                  <w:pPr>
                    <w:pStyle w:val="sectiontableleftspacecellParagraph"/>
                    <w:spacing w:before="200" w:line="280" w:lineRule="atLeast"/>
                    <w:ind w:left="0" w:right="0"/>
                    <w:rPr>
                      <w:rStyle w:val="sectiontableleftspacecell"/>
                      <w:rFonts w:ascii="Source Sans Pro" w:eastAsia="Source Sans Pro" w:hAnsi="Source Sans Pro" w:cs="Source Sans Pro"/>
                      <w:b w:val="0"/>
                      <w:bCs w:val="0"/>
                      <w:color w:val="000000"/>
                      <w:sz w:val="20"/>
                      <w:szCs w:val="20"/>
                      <w:bdr w:val="none" w:sz="0" w:space="0" w:color="auto"/>
                      <w:vertAlign w:val="baseline"/>
                    </w:rPr>
                  </w:pPr>
                  <w:r>
                    <w:rPr>
                      <w:rStyle w:val="sectiontableleftspacecell"/>
                      <w:rFonts w:ascii="Source Sans Pro" w:eastAsia="Source Sans Pro" w:hAnsi="Source Sans Pro" w:cs="Source Sans Pro"/>
                      <w:b w:val="0"/>
                      <w:bCs w:val="0"/>
                      <w:color w:val="000000"/>
                      <w:sz w:val="20"/>
                      <w:szCs w:val="20"/>
                      <w:bdr w:val="none" w:sz="0" w:space="0" w:color="auto"/>
                      <w:vertAlign w:val="baseline"/>
                    </w:rPr>
                    <w:t> </w:t>
                  </w:r>
                </w:p>
              </w:tc>
              <w:tc>
                <w:tcPr>
                  <w:tcW w:w="7800" w:type="dxa"/>
                  <w:tcMar>
                    <w:top w:w="0" w:type="dxa"/>
                    <w:left w:w="0" w:type="dxa"/>
                    <w:bottom w:w="0" w:type="dxa"/>
                    <w:right w:w="0" w:type="dxa"/>
                  </w:tcMar>
                  <w:vAlign w:val="top"/>
                  <w:hideMark/>
                </w:tcPr>
                <w:p>
                  <w:pPr>
                    <w:pStyle w:val="documentdispBlk"/>
                    <w:pBdr>
                      <w:top w:val="none" w:sz="0" w:space="0" w:color="auto"/>
                      <w:left w:val="none" w:sz="0" w:space="0" w:color="auto"/>
                      <w:bottom w:val="none" w:sz="0" w:space="0" w:color="auto"/>
                      <w:right w:val="none" w:sz="0" w:space="0" w:color="auto"/>
                    </w:pBdr>
                    <w:spacing w:before="200" w:after="0" w:line="300" w:lineRule="atLeast"/>
                    <w:ind w:left="0" w:right="0"/>
                    <w:rPr>
                      <w:rStyle w:val="sectiontablesectionbody"/>
                      <w:rFonts w:ascii="Source Sans Pro" w:eastAsia="Source Sans Pro" w:hAnsi="Source Sans Pro" w:cs="Source Sans Pro"/>
                      <w:b w:val="0"/>
                      <w:bCs w:val="0"/>
                      <w:color w:val="000000"/>
                      <w:bdr w:val="none" w:sz="0" w:space="0" w:color="auto"/>
                      <w:vertAlign w:val="baseline"/>
                    </w:rPr>
                  </w:pPr>
                  <w:r>
                    <w:pict>
                      <v:rect id="_x0000_s1041" style="width:171pt;height:22in;margin-top:-400pt;margin-left:-185pt;position:absolute;z-index:-251642880" fillcolor="#f2eee5" strokecolor="#f2eee5"/>
                    </w:pict>
                  </w:r>
                  <w:r>
                    <w:rPr>
                      <w:rStyle w:val="span"/>
                      <w:rFonts w:ascii="Source Sans Pro" w:eastAsia="Source Sans Pro" w:hAnsi="Source Sans Pro" w:cs="Source Sans Pro"/>
                      <w:b w:val="0"/>
                      <w:bCs w:val="0"/>
                      <w:color w:val="000000"/>
                    </w:rPr>
                    <w:t>01/2024</w:t>
                  </w:r>
                  <w:r>
                    <w:rPr>
                      <w:rStyle w:val="span"/>
                      <w:rFonts w:ascii="Source Sans Pro" w:eastAsia="Source Sans Pro" w:hAnsi="Source Sans Pro" w:cs="Source Sans Pro"/>
                      <w:b w:val="0"/>
                      <w:bCs w:val="0"/>
                      <w:color w:val="000000"/>
                    </w:rPr>
                    <w:t xml:space="preserve"> - </w:t>
                  </w:r>
                  <w:r>
                    <w:rPr>
                      <w:rStyle w:val="span"/>
                      <w:rFonts w:ascii="Source Sans Pro" w:eastAsia="Source Sans Pro" w:hAnsi="Source Sans Pro" w:cs="Source Sans Pro"/>
                      <w:b w:val="0"/>
                      <w:bCs w:val="0"/>
                      <w:color w:val="000000"/>
                    </w:rPr>
                    <w:t>Current</w:t>
                  </w:r>
                  <w:r>
                    <w:pict>
                      <v:rect id="_x0000_s1042" style="width:171pt;height:22in;margin-top:-400pt;margin-left:-185pt;position:absolute;z-index:-251641856" fillcolor="#f2eee5" strokecolor="#f2eee5"/>
                    </w:pict>
                  </w:r>
                </w:p>
                <w:p>
                  <w:pPr>
                    <w:pStyle w:val="documentdispBlk"/>
                    <w:spacing w:before="0" w:after="0" w:line="300" w:lineRule="atLeast"/>
                    <w:ind w:left="0" w:right="0"/>
                    <w:rPr>
                      <w:rStyle w:val="sectiontablesectionbody"/>
                      <w:rFonts w:ascii="Source Sans Pro" w:eastAsia="Source Sans Pro" w:hAnsi="Source Sans Pro" w:cs="Source Sans Pro"/>
                      <w:b w:val="0"/>
                      <w:bCs w:val="0"/>
                      <w:color w:val="000000"/>
                      <w:bdr w:val="none" w:sz="0" w:space="0" w:color="auto"/>
                      <w:vertAlign w:val="baseline"/>
                    </w:rPr>
                  </w:pPr>
                  <w:r>
                    <w:pict>
                      <v:rect id="_x0000_s1043" style="width:171pt;height:22in;margin-top:-400pt;margin-left:-185pt;position:absolute;z-index:-251640832" fillcolor="#f2eee5" strokecolor="#f2eee5"/>
                    </w:pict>
                  </w:r>
                  <w:r>
                    <w:rPr>
                      <w:rStyle w:val="span"/>
                      <w:rFonts w:ascii="Source Sans Pro" w:eastAsia="Source Sans Pro" w:hAnsi="Source Sans Pro" w:cs="Source Sans Pro"/>
                      <w:b w:val="0"/>
                      <w:bCs w:val="0"/>
                      <w:color w:val="000000"/>
                    </w:rPr>
                    <w:t>LTIMindtree</w:t>
                  </w:r>
                  <w:r>
                    <w:rPr>
                      <w:rStyle w:val="span"/>
                      <w:rFonts w:ascii="Source Sans Pro" w:eastAsia="Source Sans Pro" w:hAnsi="Source Sans Pro" w:cs="Source Sans Pro"/>
                      <w:b w:val="0"/>
                      <w:bCs w:val="0"/>
                      <w:color w:val="000000"/>
                    </w:rPr>
                    <w:t xml:space="preserve">, </w:t>
                  </w:r>
                  <w:r>
                    <w:rPr>
                      <w:rStyle w:val="documenttxt-boldCharacter"/>
                      <w:rFonts w:ascii="Source Sans Pro" w:eastAsia="Source Sans Pro" w:hAnsi="Source Sans Pro" w:cs="Source Sans Pro"/>
                      <w:b/>
                      <w:bCs/>
                      <w:color w:val="000000"/>
                    </w:rPr>
                    <w:t>Software Engineer</w:t>
                  </w:r>
                  <w:r>
                    <w:rPr>
                      <w:rStyle w:val="span"/>
                      <w:rFonts w:ascii="Source Sans Pro" w:eastAsia="Source Sans Pro" w:hAnsi="Source Sans Pro" w:cs="Source Sans Pro"/>
                      <w:b w:val="0"/>
                      <w:bCs w:val="0"/>
                      <w:color w:val="000000"/>
                    </w:rPr>
                    <w:t xml:space="preserve">, </w:t>
                  </w:r>
                  <w:r>
                    <w:rPr>
                      <w:rStyle w:val="span"/>
                      <w:rFonts w:ascii="Source Sans Pro" w:eastAsia="Source Sans Pro" w:hAnsi="Source Sans Pro" w:cs="Source Sans Pro"/>
                      <w:b w:val="0"/>
                      <w:bCs w:val="0"/>
                      <w:color w:val="000000"/>
                    </w:rPr>
                    <w:t>Hyderabad</w:t>
                  </w:r>
                  <w:r>
                    <w:rPr>
                      <w:rStyle w:val="span"/>
                      <w:rFonts w:ascii="Source Sans Pro" w:eastAsia="Source Sans Pro" w:hAnsi="Source Sans Pro" w:cs="Source Sans Pro"/>
                      <w:b w:val="0"/>
                      <w:bCs w:val="0"/>
                      <w:color w:val="000000"/>
                    </w:rPr>
                    <w:t xml:space="preserve">, </w:t>
                  </w:r>
                  <w:r>
                    <w:rPr>
                      <w:rStyle w:val="span"/>
                      <w:rFonts w:ascii="Source Sans Pro" w:eastAsia="Source Sans Pro" w:hAnsi="Source Sans Pro" w:cs="Source Sans Pro"/>
                      <w:b w:val="0"/>
                      <w:bCs w:val="0"/>
                      <w:color w:val="000000"/>
                    </w:rPr>
                    <w:t>India</w:t>
                  </w:r>
                  <w:r>
                    <w:pict>
                      <v:rect id="_x0000_s1044" style="width:171pt;height:22in;margin-top:-400pt;margin-left:-185pt;position:absolute;z-index:-251639808" fillcolor="#f2eee5" strokecolor="#f2eee5"/>
                    </w:pict>
                  </w:r>
                </w:p>
                <w:p>
                  <w:pPr>
                    <w:pStyle w:val="documentulli"/>
                    <w:numPr>
                      <w:ilvl w:val="0"/>
                      <w:numId w:val="3"/>
                    </w:numPr>
                    <w:spacing w:before="0" w:after="0" w:line="280" w:lineRule="atLeast"/>
                    <w:ind w:left="180" w:right="0" w:hanging="180"/>
                    <w:rPr>
                      <w:rStyle w:val="span"/>
                      <w:rFonts w:ascii="Source Sans Pro" w:eastAsia="Source Sans Pro" w:hAnsi="Source Sans Pro" w:cs="Source Sans Pro"/>
                      <w:b w:val="0"/>
                      <w:bCs w:val="0"/>
                      <w:color w:val="000000"/>
                      <w:sz w:val="20"/>
                      <w:szCs w:val="20"/>
                      <w:bdr w:val="none" w:sz="0" w:space="0" w:color="auto"/>
                      <w:vertAlign w:val="baseline"/>
                    </w:rPr>
                  </w:pPr>
                  <w:r>
                    <w:pict>
                      <v:rect id="_x0000_s1045" style="width:171pt;height:22in;margin-top:-400pt;margin-left:-185pt;position:absolute;z-index:-251638784" fillcolor="#f2eee5" strokecolor="#f2eee5"/>
                    </w:pict>
                  </w:r>
                  <w:r>
                    <w:rPr>
                      <w:rStyle w:val="span"/>
                      <w:rFonts w:ascii="Source Sans Pro" w:eastAsia="Source Sans Pro" w:hAnsi="Source Sans Pro" w:cs="Source Sans Pro"/>
                      <w:b w:val="0"/>
                      <w:bCs w:val="0"/>
                      <w:color w:val="000000"/>
                      <w:sz w:val="20"/>
                      <w:szCs w:val="20"/>
                      <w:bdr w:val="none" w:sz="0" w:space="0" w:color="auto"/>
                      <w:vertAlign w:val="baseline"/>
                    </w:rPr>
                    <w:t>Contributed to all the stages of the software development life cycle, starting from gathering requirements, development, testing, and code deployment to the production environment.</w:t>
                  </w:r>
                  <w:r>
                    <w:pict>
                      <v:rect id="_x0000_s1046" style="width:171pt;height:22in;margin-top:-400pt;margin-left:-185pt;position:absolute;z-index:-251637760" fillcolor="#f2eee5" strokecolor="#f2eee5"/>
                    </w:pict>
                  </w:r>
                </w:p>
                <w:p>
                  <w:pPr>
                    <w:pStyle w:val="documentulli"/>
                    <w:numPr>
                      <w:ilvl w:val="0"/>
                      <w:numId w:val="3"/>
                    </w:numPr>
                    <w:spacing w:after="0" w:line="280" w:lineRule="atLeast"/>
                    <w:ind w:left="180" w:right="0" w:hanging="180"/>
                    <w:rPr>
                      <w:rStyle w:val="span"/>
                      <w:rFonts w:ascii="Source Sans Pro" w:eastAsia="Source Sans Pro" w:hAnsi="Source Sans Pro" w:cs="Source Sans Pro"/>
                      <w:b w:val="0"/>
                      <w:bCs w:val="0"/>
                      <w:color w:val="000000"/>
                      <w:sz w:val="20"/>
                      <w:szCs w:val="20"/>
                      <w:bdr w:val="none" w:sz="0" w:space="0" w:color="auto"/>
                      <w:vertAlign w:val="baseline"/>
                    </w:rPr>
                  </w:pPr>
                  <w:r>
                    <w:pict>
                      <v:rect id="_x0000_s1047" style="width:171pt;height:22in;margin-top:-400pt;margin-left:-185pt;position:absolute;z-index:-251636736" fillcolor="#f2eee5" strokecolor="#f2eee5"/>
                    </w:pict>
                  </w:r>
                  <w:r>
                    <w:rPr>
                      <w:rStyle w:val="span"/>
                      <w:rFonts w:ascii="Source Sans Pro" w:eastAsia="Source Sans Pro" w:hAnsi="Source Sans Pro" w:cs="Source Sans Pro"/>
                      <w:b w:val="0"/>
                      <w:bCs w:val="0"/>
                      <w:color w:val="000000"/>
                      <w:sz w:val="20"/>
                      <w:szCs w:val="20"/>
                      <w:bdr w:val="none" w:sz="0" w:space="0" w:color="auto"/>
                      <w:vertAlign w:val="baseline"/>
                    </w:rPr>
                    <w:t>Project McAfee is a group of alerts for a client's products using HTML, CSS, and Bootstrap.</w:t>
                  </w:r>
                  <w:r>
                    <w:pict>
                      <v:rect id="_x0000_s1048" style="width:171pt;height:22in;margin-top:-400pt;margin-left:-185pt;position:absolute;z-index:-251635712" fillcolor="#f2eee5" strokecolor="#f2eee5"/>
                    </w:pict>
                  </w:r>
                </w:p>
                <w:p>
                  <w:pPr>
                    <w:pStyle w:val="documentulli"/>
                    <w:numPr>
                      <w:ilvl w:val="0"/>
                      <w:numId w:val="3"/>
                    </w:numPr>
                    <w:spacing w:after="0" w:line="280" w:lineRule="atLeast"/>
                    <w:ind w:left="180" w:right="0" w:hanging="180"/>
                    <w:rPr>
                      <w:rStyle w:val="span"/>
                      <w:rFonts w:ascii="Source Sans Pro" w:eastAsia="Source Sans Pro" w:hAnsi="Source Sans Pro" w:cs="Source Sans Pro"/>
                      <w:b w:val="0"/>
                      <w:bCs w:val="0"/>
                      <w:color w:val="000000"/>
                      <w:sz w:val="20"/>
                      <w:szCs w:val="20"/>
                      <w:bdr w:val="none" w:sz="0" w:space="0" w:color="auto"/>
                      <w:vertAlign w:val="baseline"/>
                    </w:rPr>
                  </w:pPr>
                  <w:r>
                    <w:pict>
                      <v:rect id="_x0000_s1049" style="width:171pt;height:22in;margin-top:-400pt;margin-left:-185pt;position:absolute;z-index:-251634688" fillcolor="#f2eee5" strokecolor="#f2eee5"/>
                    </w:pict>
                  </w:r>
                  <w:r>
                    <w:rPr>
                      <w:rStyle w:val="span"/>
                      <w:rFonts w:ascii="Source Sans Pro" w:eastAsia="Source Sans Pro" w:hAnsi="Source Sans Pro" w:cs="Source Sans Pro"/>
                      <w:b w:val="0"/>
                      <w:bCs w:val="0"/>
                      <w:color w:val="000000"/>
                      <w:sz w:val="20"/>
                      <w:szCs w:val="20"/>
                      <w:bdr w:val="none" w:sz="0" w:space="0" w:color="auto"/>
                      <w:vertAlign w:val="baseline"/>
                    </w:rPr>
                    <w:t>Worked as a front-end developer to develop and debug alerts managed 100+ alerts as per the client's requirements.</w:t>
                  </w:r>
                  <w:r>
                    <w:pict>
                      <v:rect id="_x0000_s1050" style="width:171pt;height:22in;margin-top:-400pt;margin-left:-185pt;position:absolute;z-index:-251633664" fillcolor="#f2eee5" strokecolor="#f2eee5"/>
                    </w:pict>
                  </w:r>
                </w:p>
                <w:p>
                  <w:pPr>
                    <w:pStyle w:val="documentulli"/>
                    <w:numPr>
                      <w:ilvl w:val="0"/>
                      <w:numId w:val="3"/>
                    </w:numPr>
                    <w:spacing w:after="0" w:line="280" w:lineRule="atLeast"/>
                    <w:ind w:left="180" w:right="0" w:hanging="180"/>
                    <w:rPr>
                      <w:rStyle w:val="span"/>
                      <w:rFonts w:ascii="Source Sans Pro" w:eastAsia="Source Sans Pro" w:hAnsi="Source Sans Pro" w:cs="Source Sans Pro"/>
                      <w:b w:val="0"/>
                      <w:bCs w:val="0"/>
                      <w:color w:val="000000"/>
                      <w:sz w:val="20"/>
                      <w:szCs w:val="20"/>
                      <w:bdr w:val="none" w:sz="0" w:space="0" w:color="auto"/>
                      <w:vertAlign w:val="baseline"/>
                    </w:rPr>
                  </w:pPr>
                  <w:r>
                    <w:pict>
                      <v:rect id="_x0000_s1051" style="width:171pt;height:22in;margin-top:-400pt;margin-left:-185pt;position:absolute;z-index:-251632640" fillcolor="#f2eee5" strokecolor="#f2eee5"/>
                    </w:pict>
                  </w:r>
                  <w:r>
                    <w:rPr>
                      <w:rStyle w:val="span"/>
                      <w:rFonts w:ascii="Source Sans Pro" w:eastAsia="Source Sans Pro" w:hAnsi="Source Sans Pro" w:cs="Source Sans Pro"/>
                      <w:b w:val="0"/>
                      <w:bCs w:val="0"/>
                      <w:color w:val="000000"/>
                      <w:sz w:val="20"/>
                      <w:szCs w:val="20"/>
                      <w:bdr w:val="none" w:sz="0" w:space="0" w:color="auto"/>
                      <w:vertAlign w:val="baseline"/>
                    </w:rPr>
                    <w:t>Created the message setup for both ATP and Retention.</w:t>
                  </w:r>
                  <w:r>
                    <w:pict>
                      <v:rect id="_x0000_s1052" style="width:171pt;height:22in;margin-top:-400pt;margin-left:-185pt;position:absolute;z-index:-251631616" fillcolor="#f2eee5" strokecolor="#f2eee5"/>
                    </w:pict>
                  </w:r>
                </w:p>
                <w:p>
                  <w:pPr>
                    <w:pStyle w:val="documentulli"/>
                    <w:numPr>
                      <w:ilvl w:val="0"/>
                      <w:numId w:val="3"/>
                    </w:numPr>
                    <w:spacing w:after="0" w:line="280" w:lineRule="atLeast"/>
                    <w:ind w:left="180" w:right="0" w:hanging="180"/>
                    <w:rPr>
                      <w:rStyle w:val="span"/>
                      <w:rFonts w:ascii="Source Sans Pro" w:eastAsia="Source Sans Pro" w:hAnsi="Source Sans Pro" w:cs="Source Sans Pro"/>
                      <w:b w:val="0"/>
                      <w:bCs w:val="0"/>
                      <w:color w:val="000000"/>
                      <w:sz w:val="20"/>
                      <w:szCs w:val="20"/>
                      <w:bdr w:val="none" w:sz="0" w:space="0" w:color="auto"/>
                      <w:vertAlign w:val="baseline"/>
                    </w:rPr>
                  </w:pPr>
                  <w:r>
                    <w:pict>
                      <v:rect id="_x0000_s1053" style="width:171pt;height:22in;margin-top:-400pt;margin-left:-185pt;position:absolute;z-index:-251630592" fillcolor="#f2eee5" strokecolor="#f2eee5"/>
                    </w:pict>
                  </w:r>
                  <w:r>
                    <w:rPr>
                      <w:rStyle w:val="span"/>
                      <w:rFonts w:ascii="Source Sans Pro" w:eastAsia="Source Sans Pro" w:hAnsi="Source Sans Pro" w:cs="Source Sans Pro"/>
                      <w:b w:val="0"/>
                      <w:bCs w:val="0"/>
                      <w:color w:val="000000"/>
                      <w:sz w:val="20"/>
                      <w:szCs w:val="20"/>
                      <w:bdr w:val="none" w:sz="0" w:space="0" w:color="auto"/>
                      <w:vertAlign w:val="baseline"/>
                    </w:rPr>
                    <w:t>Worked on different applications like WSS, WPS, and MSSP.</w:t>
                  </w:r>
                  <w:r>
                    <w:pict>
                      <v:rect id="_x0000_s1054" style="width:171pt;height:22in;margin-top:-400pt;margin-left:-185pt;position:absolute;z-index:-251629568" fillcolor="#f2eee5" strokecolor="#f2eee5"/>
                    </w:pict>
                  </w:r>
                </w:p>
                <w:p>
                  <w:pPr>
                    <w:pStyle w:val="documentulli"/>
                    <w:numPr>
                      <w:ilvl w:val="0"/>
                      <w:numId w:val="3"/>
                    </w:numPr>
                    <w:spacing w:after="0" w:line="280" w:lineRule="atLeast"/>
                    <w:ind w:left="180" w:right="0" w:hanging="180"/>
                    <w:rPr>
                      <w:rStyle w:val="span"/>
                      <w:rFonts w:ascii="Source Sans Pro" w:eastAsia="Source Sans Pro" w:hAnsi="Source Sans Pro" w:cs="Source Sans Pro"/>
                      <w:b w:val="0"/>
                      <w:bCs w:val="0"/>
                      <w:color w:val="000000"/>
                      <w:sz w:val="20"/>
                      <w:szCs w:val="20"/>
                      <w:bdr w:val="none" w:sz="0" w:space="0" w:color="auto"/>
                      <w:vertAlign w:val="baseline"/>
                    </w:rPr>
                  </w:pPr>
                  <w:r>
                    <w:pict>
                      <v:rect id="_x0000_s1055" style="width:171pt;height:22in;margin-top:-400pt;margin-left:-185pt;position:absolute;z-index:-251628544" fillcolor="#f2eee5" strokecolor="#f2eee5"/>
                    </w:pict>
                  </w:r>
                  <w:r>
                    <w:rPr>
                      <w:rStyle w:val="span"/>
                      <w:rFonts w:ascii="Source Sans Pro" w:eastAsia="Source Sans Pro" w:hAnsi="Source Sans Pro" w:cs="Source Sans Pro"/>
                      <w:b w:val="0"/>
                      <w:bCs w:val="0"/>
                      <w:color w:val="000000"/>
                      <w:sz w:val="20"/>
                      <w:szCs w:val="20"/>
                      <w:bdr w:val="none" w:sz="0" w:space="0" w:color="auto"/>
                      <w:vertAlign w:val="baseline"/>
                    </w:rPr>
                    <w:t>Retention side added cosmos rules, and segment level updates.</w:t>
                  </w:r>
                  <w:r>
                    <w:pict>
                      <v:rect id="_x0000_s1056" style="width:171pt;height:22in;margin-top:-400pt;margin-left:-185pt;position:absolute;z-index:-251627520" fillcolor="#f2eee5" strokecolor="#f2eee5"/>
                    </w:pict>
                  </w:r>
                </w:p>
                <w:p>
                  <w:pPr>
                    <w:pStyle w:val="documentullinth-last-child1"/>
                    <w:numPr>
                      <w:ilvl w:val="0"/>
                      <w:numId w:val="3"/>
                    </w:numPr>
                    <w:spacing w:after="0" w:line="280" w:lineRule="atLeast"/>
                    <w:ind w:left="180" w:right="0" w:hanging="180"/>
                    <w:rPr>
                      <w:rStyle w:val="span"/>
                      <w:rFonts w:ascii="Source Sans Pro" w:eastAsia="Source Sans Pro" w:hAnsi="Source Sans Pro" w:cs="Source Sans Pro"/>
                      <w:b w:val="0"/>
                      <w:bCs w:val="0"/>
                      <w:color w:val="000000"/>
                      <w:sz w:val="20"/>
                      <w:szCs w:val="20"/>
                      <w:bdr w:val="none" w:sz="0" w:space="0" w:color="auto"/>
                      <w:vertAlign w:val="baseline"/>
                    </w:rPr>
                  </w:pPr>
                  <w:r>
                    <w:pict>
                      <v:rect id="_x0000_s1057" style="width:171pt;height:22in;margin-top:-400pt;margin-left:-185pt;position:absolute;z-index:-251626496" fillcolor="#f2eee5" strokecolor="#f2eee5"/>
                    </w:pict>
                  </w:r>
                  <w:r>
                    <w:rPr>
                      <w:rStyle w:val="span"/>
                      <w:rFonts w:ascii="Source Sans Pro" w:eastAsia="Source Sans Pro" w:hAnsi="Source Sans Pro" w:cs="Source Sans Pro"/>
                      <w:b w:val="0"/>
                      <w:bCs w:val="0"/>
                      <w:color w:val="000000"/>
                      <w:sz w:val="20"/>
                      <w:szCs w:val="20"/>
                      <w:bdr w:val="none" w:sz="0" w:space="0" w:color="auto"/>
                      <w:vertAlign w:val="baseline"/>
                    </w:rPr>
                    <w:t>Technology used: JIRA, Figma, HTML, CSS, Bootstrap, NGM tool.</w:t>
                  </w:r>
                  <w:r>
                    <w:pict>
                      <v:rect id="_x0000_s1058" style="width:171pt;height:22in;margin-top:-400pt;margin-left:-185pt;position:absolute;z-index:-251625472" fillcolor="#f2eee5" strokecolor="#f2eee5"/>
                    </w:pict>
                  </w:r>
                </w:p>
                <w:p>
                  <w:pPr>
                    <w:pStyle w:val="documentdispBlk"/>
                    <w:pBdr>
                      <w:top w:val="none" w:sz="0" w:space="15" w:color="auto"/>
                      <w:left w:val="none" w:sz="0" w:space="0" w:color="auto"/>
                      <w:bottom w:val="none" w:sz="0" w:space="0" w:color="auto"/>
                      <w:right w:val="none" w:sz="0" w:space="0" w:color="auto"/>
                    </w:pBdr>
                    <w:spacing w:before="0" w:after="0" w:line="300" w:lineRule="atLeast"/>
                    <w:ind w:left="0" w:right="0"/>
                    <w:rPr>
                      <w:rStyle w:val="sectiontablesectionbody"/>
                      <w:rFonts w:ascii="Source Sans Pro" w:eastAsia="Source Sans Pro" w:hAnsi="Source Sans Pro" w:cs="Source Sans Pro"/>
                      <w:b w:val="0"/>
                      <w:bCs w:val="0"/>
                      <w:color w:val="000000"/>
                      <w:bdr w:val="none" w:sz="0" w:space="0" w:color="auto"/>
                      <w:vertAlign w:val="baseline"/>
                    </w:rPr>
                  </w:pPr>
                  <w:r>
                    <w:pict>
                      <v:rect id="_x0000_s1059" style="width:171pt;height:22in;margin-top:-400pt;margin-left:-185pt;position:absolute;z-index:-251624448" fillcolor="#f2eee5" strokecolor="#f2eee5"/>
                    </w:pict>
                  </w:r>
                  <w:r>
                    <w:rPr>
                      <w:rStyle w:val="span"/>
                      <w:rFonts w:ascii="Source Sans Pro" w:eastAsia="Source Sans Pro" w:hAnsi="Source Sans Pro" w:cs="Source Sans Pro"/>
                      <w:b w:val="0"/>
                      <w:bCs w:val="0"/>
                      <w:color w:val="000000"/>
                    </w:rPr>
                    <w:t>12/2022</w:t>
                  </w:r>
                  <w:r>
                    <w:rPr>
                      <w:rStyle w:val="span"/>
                      <w:rFonts w:ascii="Source Sans Pro" w:eastAsia="Source Sans Pro" w:hAnsi="Source Sans Pro" w:cs="Source Sans Pro"/>
                      <w:b w:val="0"/>
                      <w:bCs w:val="0"/>
                      <w:color w:val="000000"/>
                    </w:rPr>
                    <w:t xml:space="preserve"> - </w:t>
                  </w:r>
                  <w:r>
                    <w:rPr>
                      <w:rStyle w:val="span"/>
                      <w:rFonts w:ascii="Source Sans Pro" w:eastAsia="Source Sans Pro" w:hAnsi="Source Sans Pro" w:cs="Source Sans Pro"/>
                      <w:b w:val="0"/>
                      <w:bCs w:val="0"/>
                      <w:color w:val="000000"/>
                    </w:rPr>
                    <w:t>12/2023</w:t>
                  </w:r>
                  <w:r>
                    <w:pict>
                      <v:rect id="_x0000_s1060" style="width:171pt;height:22in;margin-top:-400pt;margin-left:-185pt;position:absolute;z-index:-251623424" fillcolor="#f2eee5" strokecolor="#f2eee5"/>
                    </w:pict>
                  </w:r>
                </w:p>
                <w:p>
                  <w:pPr>
                    <w:pStyle w:val="documentdispBlk"/>
                    <w:spacing w:before="0" w:after="0" w:line="300" w:lineRule="atLeast"/>
                    <w:ind w:left="0" w:right="0"/>
                    <w:rPr>
                      <w:rStyle w:val="sectiontablesectionbody"/>
                      <w:rFonts w:ascii="Source Sans Pro" w:eastAsia="Source Sans Pro" w:hAnsi="Source Sans Pro" w:cs="Source Sans Pro"/>
                      <w:b w:val="0"/>
                      <w:bCs w:val="0"/>
                      <w:color w:val="000000"/>
                      <w:bdr w:val="none" w:sz="0" w:space="0" w:color="auto"/>
                      <w:vertAlign w:val="baseline"/>
                    </w:rPr>
                  </w:pPr>
                  <w:r>
                    <w:pict>
                      <v:rect id="_x0000_s1061" style="width:171pt;height:22in;margin-top:-400pt;margin-left:-185pt;position:absolute;z-index:-251622400" fillcolor="#f2eee5" strokecolor="#f2eee5"/>
                    </w:pict>
                  </w:r>
                  <w:r>
                    <w:rPr>
                      <w:rStyle w:val="span"/>
                      <w:rFonts w:ascii="Source Sans Pro" w:eastAsia="Source Sans Pro" w:hAnsi="Source Sans Pro" w:cs="Source Sans Pro"/>
                      <w:b w:val="0"/>
                      <w:bCs w:val="0"/>
                      <w:color w:val="000000"/>
                    </w:rPr>
                    <w:t>LTIMindtree</w:t>
                  </w:r>
                  <w:r>
                    <w:rPr>
                      <w:rStyle w:val="span"/>
                      <w:rFonts w:ascii="Source Sans Pro" w:eastAsia="Source Sans Pro" w:hAnsi="Source Sans Pro" w:cs="Source Sans Pro"/>
                      <w:b w:val="0"/>
                      <w:bCs w:val="0"/>
                      <w:color w:val="000000"/>
                    </w:rPr>
                    <w:t xml:space="preserve">, </w:t>
                  </w:r>
                  <w:r>
                    <w:rPr>
                      <w:rStyle w:val="documenttxt-boldCharacter"/>
                      <w:rFonts w:ascii="Source Sans Pro" w:eastAsia="Source Sans Pro" w:hAnsi="Source Sans Pro" w:cs="Source Sans Pro"/>
                      <w:b/>
                      <w:bCs/>
                      <w:color w:val="000000"/>
                    </w:rPr>
                    <w:t>Software Engineer</w:t>
                  </w:r>
                  <w:r>
                    <w:rPr>
                      <w:rStyle w:val="span"/>
                      <w:rFonts w:ascii="Source Sans Pro" w:eastAsia="Source Sans Pro" w:hAnsi="Source Sans Pro" w:cs="Source Sans Pro"/>
                      <w:b w:val="0"/>
                      <w:bCs w:val="0"/>
                      <w:color w:val="000000"/>
                    </w:rPr>
                    <w:t xml:space="preserve">, </w:t>
                  </w:r>
                  <w:r>
                    <w:rPr>
                      <w:rStyle w:val="span"/>
                      <w:rFonts w:ascii="Source Sans Pro" w:eastAsia="Source Sans Pro" w:hAnsi="Source Sans Pro" w:cs="Source Sans Pro"/>
                      <w:b w:val="0"/>
                      <w:bCs w:val="0"/>
                      <w:color w:val="000000"/>
                    </w:rPr>
                    <w:t>Hyderabad</w:t>
                  </w:r>
                  <w:r>
                    <w:rPr>
                      <w:rStyle w:val="span"/>
                      <w:rFonts w:ascii="Source Sans Pro" w:eastAsia="Source Sans Pro" w:hAnsi="Source Sans Pro" w:cs="Source Sans Pro"/>
                      <w:b w:val="0"/>
                      <w:bCs w:val="0"/>
                      <w:color w:val="000000"/>
                    </w:rPr>
                    <w:t xml:space="preserve">, </w:t>
                  </w:r>
                  <w:r>
                    <w:rPr>
                      <w:rStyle w:val="span"/>
                      <w:rFonts w:ascii="Source Sans Pro" w:eastAsia="Source Sans Pro" w:hAnsi="Source Sans Pro" w:cs="Source Sans Pro"/>
                      <w:b w:val="0"/>
                      <w:bCs w:val="0"/>
                      <w:color w:val="000000"/>
                    </w:rPr>
                    <w:t>India</w:t>
                  </w:r>
                  <w:r>
                    <w:pict>
                      <v:rect id="_x0000_s1062" style="width:171pt;height:22in;margin-top:-400pt;margin-left:-185pt;position:absolute;z-index:-251621376" fillcolor="#f2eee5" strokecolor="#f2eee5"/>
                    </w:pict>
                  </w:r>
                </w:p>
                <w:p>
                  <w:pPr>
                    <w:pStyle w:val="documentulli"/>
                    <w:numPr>
                      <w:ilvl w:val="0"/>
                      <w:numId w:val="4"/>
                    </w:numPr>
                    <w:spacing w:before="0" w:after="0" w:line="280" w:lineRule="atLeast"/>
                    <w:ind w:left="180" w:right="0" w:hanging="180"/>
                    <w:rPr>
                      <w:rStyle w:val="span"/>
                      <w:rFonts w:ascii="Source Sans Pro" w:eastAsia="Source Sans Pro" w:hAnsi="Source Sans Pro" w:cs="Source Sans Pro"/>
                      <w:b w:val="0"/>
                      <w:bCs w:val="0"/>
                      <w:color w:val="000000"/>
                      <w:sz w:val="20"/>
                      <w:szCs w:val="20"/>
                      <w:bdr w:val="none" w:sz="0" w:space="0" w:color="auto"/>
                      <w:vertAlign w:val="baseline"/>
                    </w:rPr>
                  </w:pPr>
                  <w:r>
                    <w:pict>
                      <v:rect id="_x0000_s1063" style="width:171pt;height:22in;margin-top:-400pt;margin-left:-185pt;position:absolute;z-index:-251620352" fillcolor="#f2eee5" strokecolor="#f2eee5"/>
                    </w:pict>
                  </w:r>
                  <w:r>
                    <w:rPr>
                      <w:rStyle w:val="span"/>
                      <w:rFonts w:ascii="Source Sans Pro" w:eastAsia="Source Sans Pro" w:hAnsi="Source Sans Pro" w:cs="Source Sans Pro"/>
                      <w:b w:val="0"/>
                      <w:bCs w:val="0"/>
                      <w:color w:val="000000"/>
                      <w:sz w:val="20"/>
                      <w:szCs w:val="20"/>
                      <w:bdr w:val="none" w:sz="0" w:space="0" w:color="auto"/>
                      <w:vertAlign w:val="baseline"/>
                    </w:rPr>
                    <w:t>Contributed application release automation engagement, according to project requirement.</w:t>
                  </w:r>
                  <w:r>
                    <w:pict>
                      <v:rect id="_x0000_s1064" style="width:171pt;height:22in;margin-top:-400pt;margin-left:-185pt;position:absolute;z-index:-251619328" fillcolor="#f2eee5" strokecolor="#f2eee5"/>
                    </w:pict>
                  </w:r>
                </w:p>
                <w:p>
                  <w:pPr>
                    <w:pStyle w:val="documentulli"/>
                    <w:numPr>
                      <w:ilvl w:val="0"/>
                      <w:numId w:val="4"/>
                    </w:numPr>
                    <w:spacing w:after="0" w:line="280" w:lineRule="atLeast"/>
                    <w:ind w:left="180" w:right="0" w:hanging="180"/>
                    <w:rPr>
                      <w:rStyle w:val="span"/>
                      <w:rFonts w:ascii="Source Sans Pro" w:eastAsia="Source Sans Pro" w:hAnsi="Source Sans Pro" w:cs="Source Sans Pro"/>
                      <w:b w:val="0"/>
                      <w:bCs w:val="0"/>
                      <w:color w:val="000000"/>
                      <w:sz w:val="20"/>
                      <w:szCs w:val="20"/>
                      <w:bdr w:val="none" w:sz="0" w:space="0" w:color="auto"/>
                      <w:vertAlign w:val="baseline"/>
                    </w:rPr>
                  </w:pPr>
                  <w:r>
                    <w:pict>
                      <v:rect id="_x0000_s1065" style="width:171pt;height:22in;margin-top:-400pt;margin-left:-185pt;position:absolute;z-index:-251618304" fillcolor="#f2eee5" strokecolor="#f2eee5"/>
                    </w:pict>
                  </w:r>
                  <w:r>
                    <w:rPr>
                      <w:rStyle w:val="span"/>
                      <w:rFonts w:ascii="Source Sans Pro" w:eastAsia="Source Sans Pro" w:hAnsi="Source Sans Pro" w:cs="Source Sans Pro"/>
                      <w:b w:val="0"/>
                      <w:bCs w:val="0"/>
                      <w:color w:val="000000"/>
                      <w:sz w:val="20"/>
                      <w:szCs w:val="20"/>
                      <w:bdr w:val="none" w:sz="0" w:space="0" w:color="auto"/>
                      <w:vertAlign w:val="baseline"/>
                    </w:rPr>
                    <w:t>Specially involved in package building and deploying applications across release environments live DEV, UAT, and PROD.</w:t>
                  </w:r>
                  <w:r>
                    <w:pict>
                      <v:rect id="_x0000_s1066" style="width:171pt;height:22in;margin-top:-400pt;margin-left:-185pt;position:absolute;z-index:-251617280" fillcolor="#f2eee5" strokecolor="#f2eee5"/>
                    </w:pict>
                  </w:r>
                </w:p>
                <w:p>
                  <w:pPr>
                    <w:pStyle w:val="documentulli"/>
                    <w:numPr>
                      <w:ilvl w:val="0"/>
                      <w:numId w:val="4"/>
                    </w:numPr>
                    <w:spacing w:after="0" w:line="280" w:lineRule="atLeast"/>
                    <w:ind w:left="180" w:right="0" w:hanging="180"/>
                    <w:rPr>
                      <w:rStyle w:val="span"/>
                      <w:rFonts w:ascii="Source Sans Pro" w:eastAsia="Source Sans Pro" w:hAnsi="Source Sans Pro" w:cs="Source Sans Pro"/>
                      <w:b w:val="0"/>
                      <w:bCs w:val="0"/>
                      <w:color w:val="000000"/>
                      <w:sz w:val="20"/>
                      <w:szCs w:val="20"/>
                      <w:bdr w:val="none" w:sz="0" w:space="0" w:color="auto"/>
                      <w:vertAlign w:val="baseline"/>
                    </w:rPr>
                  </w:pPr>
                  <w:r>
                    <w:pict>
                      <v:rect id="_x0000_s1067" style="width:171pt;height:22in;margin-top:-400pt;margin-left:-185pt;position:absolute;z-index:-251616256" fillcolor="#f2eee5" strokecolor="#f2eee5"/>
                    </w:pict>
                  </w:r>
                  <w:r>
                    <w:rPr>
                      <w:rStyle w:val="span"/>
                      <w:rFonts w:ascii="Source Sans Pro" w:eastAsia="Source Sans Pro" w:hAnsi="Source Sans Pro" w:cs="Source Sans Pro"/>
                      <w:b w:val="0"/>
                      <w:bCs w:val="0"/>
                      <w:color w:val="000000"/>
                      <w:sz w:val="20"/>
                      <w:szCs w:val="20"/>
                      <w:bdr w:val="none" w:sz="0" w:space="0" w:color="auto"/>
                      <w:vertAlign w:val="baseline"/>
                    </w:rPr>
                    <w:t>Supporting end-to-end automation of CI/CD pipelines for application stacks like Oracle, MSSQL, OpenShift, WebSphere, Tableau, Abinitio, and Autosys.</w:t>
                  </w:r>
                  <w:r>
                    <w:pict>
                      <v:rect id="_x0000_s1068" style="width:171pt;height:22in;margin-top:-400pt;margin-left:-185pt;position:absolute;z-index:-251615232" fillcolor="#f2eee5" strokecolor="#f2eee5"/>
                    </w:pict>
                  </w:r>
                </w:p>
                <w:p>
                  <w:pPr>
                    <w:pStyle w:val="documentullinth-last-child1"/>
                    <w:numPr>
                      <w:ilvl w:val="0"/>
                      <w:numId w:val="4"/>
                    </w:numPr>
                    <w:spacing w:after="0" w:line="280" w:lineRule="atLeast"/>
                    <w:ind w:left="180" w:right="0" w:hanging="180"/>
                    <w:rPr>
                      <w:rStyle w:val="span"/>
                      <w:rFonts w:ascii="Source Sans Pro" w:eastAsia="Source Sans Pro" w:hAnsi="Source Sans Pro" w:cs="Source Sans Pro"/>
                      <w:b w:val="0"/>
                      <w:bCs w:val="0"/>
                      <w:color w:val="000000"/>
                      <w:sz w:val="20"/>
                      <w:szCs w:val="20"/>
                      <w:bdr w:val="none" w:sz="0" w:space="0" w:color="auto"/>
                      <w:vertAlign w:val="baseline"/>
                    </w:rPr>
                  </w:pPr>
                  <w:r>
                    <w:pict>
                      <v:rect id="_x0000_s1069" style="width:171pt;height:22in;margin-top:-400pt;margin-left:-185pt;position:absolute;z-index:-251614208" fillcolor="#f2eee5" strokecolor="#f2eee5"/>
                    </w:pict>
                  </w:r>
                  <w:r>
                    <w:rPr>
                      <w:rStyle w:val="span"/>
                      <w:rFonts w:ascii="Source Sans Pro" w:eastAsia="Source Sans Pro" w:hAnsi="Source Sans Pro" w:cs="Source Sans Pro"/>
                      <w:b w:val="0"/>
                      <w:bCs w:val="0"/>
                      <w:color w:val="000000"/>
                      <w:sz w:val="20"/>
                      <w:szCs w:val="20"/>
                      <w:bdr w:val="none" w:sz="0" w:space="0" w:color="auto"/>
                      <w:vertAlign w:val="baseline"/>
                    </w:rPr>
                    <w:t>Experience on platforms like Jenkins, BMC RLM, and ServiceNow.</w:t>
                  </w:r>
                  <w:r>
                    <w:pict>
                      <v:rect id="_x0000_s1070" style="width:171pt;height:22in;margin-top:-400pt;margin-left:-185pt;position:absolute;z-index:-251613184" fillcolor="#f2eee5" strokecolor="#f2eee5"/>
                    </w:pict>
                  </w:r>
                </w:p>
              </w:tc>
              <w:tc>
                <w:tcPr>
                  <w:tcW w:w="500" w:type="dxa"/>
                  <w:tcMar>
                    <w:top w:w="0" w:type="dxa"/>
                    <w:left w:w="0" w:type="dxa"/>
                    <w:bottom w:w="0" w:type="dxa"/>
                    <w:right w:w="0" w:type="dxa"/>
                  </w:tcMar>
                  <w:vAlign w:val="top"/>
                  <w:hideMark/>
                </w:tcPr>
                <w:p>
                  <w:pPr>
                    <w:pStyle w:val="sectiontablerightspacecellParagraph"/>
                    <w:spacing w:before="200" w:line="280" w:lineRule="atLeast"/>
                    <w:ind w:left="0" w:right="0"/>
                    <w:rPr>
                      <w:rStyle w:val="sectiontablerightspacecell"/>
                      <w:rFonts w:ascii="Source Sans Pro" w:eastAsia="Source Sans Pro" w:hAnsi="Source Sans Pro" w:cs="Source Sans Pro"/>
                      <w:b w:val="0"/>
                      <w:bCs w:val="0"/>
                      <w:color w:val="000000"/>
                      <w:sz w:val="20"/>
                      <w:szCs w:val="20"/>
                      <w:bdr w:val="none" w:sz="0" w:space="0" w:color="auto"/>
                      <w:vertAlign w:val="baseline"/>
                    </w:rPr>
                  </w:pPr>
                  <w:r>
                    <w:rPr>
                      <w:rStyle w:val="sectiontablerightspacecell"/>
                      <w:rFonts w:ascii="Source Sans Pro" w:eastAsia="Source Sans Pro" w:hAnsi="Source Sans Pro" w:cs="Source Sans Pro"/>
                      <w:b w:val="0"/>
                      <w:bCs w:val="0"/>
                      <w:color w:val="000000"/>
                      <w:sz w:val="20"/>
                      <w:szCs w:val="20"/>
                      <w:bdr w:val="none" w:sz="0" w:space="0" w:color="auto"/>
                      <w:vertAlign w:val="baseline"/>
                    </w:rPr>
                    <w:t> </w:t>
                  </w:r>
                </w:p>
              </w:tc>
            </w:tr>
          </w:tbl>
          <w:p>
            <w:pPr>
              <w:pStyle w:val="documentparent-containersectionscspdiv"/>
              <w:pBdr>
                <w:top w:val="none" w:sz="0" w:space="0" w:color="auto"/>
                <w:left w:val="none" w:sz="0" w:space="0" w:color="auto"/>
                <w:bottom w:val="none" w:sz="0" w:space="0" w:color="auto"/>
                <w:right w:val="none" w:sz="0" w:space="0" w:color="auto"/>
              </w:pBdr>
              <w:spacing w:before="0" w:after="0"/>
              <w:ind w:left="0" w:right="0"/>
              <w:rPr>
                <w:rStyle w:val="mld5maincell"/>
                <w:rFonts w:ascii="Source Sans Pro" w:eastAsia="Source Sans Pro" w:hAnsi="Source Sans Pro" w:cs="Source Sans Pro"/>
                <w:b w:val="0"/>
                <w:bCs w:val="0"/>
                <w:color w:val="000000"/>
                <w:sz w:val="20"/>
                <w:szCs w:val="20"/>
                <w:bdr w:val="none" w:sz="0" w:space="0" w:color="auto"/>
                <w:vertAlign w:val="baseline"/>
              </w:rPr>
            </w:pPr>
            <w:r>
              <w:rPr>
                <w:rStyle w:val="mld5maincell"/>
                <w:rFonts w:ascii="Source Sans Pro" w:eastAsia="Source Sans Pro" w:hAnsi="Source Sans Pro" w:cs="Source Sans Pro"/>
                <w:b w:val="0"/>
                <w:bCs w:val="0"/>
                <w:color w:val="000000"/>
                <w:bdr w:val="none" w:sz="0" w:space="0" w:color="auto"/>
                <w:vertAlign w:val="baseline"/>
              </w:rPr>
              <w:t> </w:t>
            </w:r>
          </w:p>
          <w:tbl>
            <w:tblPr>
              <w:tblStyle w:val="sectiontable"/>
              <w:tblW w:w="0" w:type="auto"/>
              <w:tblCellSpacing w:w="0" w:type="dxa"/>
              <w:tblLayout w:type="fixed"/>
              <w:tblCellMar>
                <w:top w:w="0" w:type="dxa"/>
                <w:left w:w="0" w:type="dxa"/>
                <w:bottom w:w="0" w:type="dxa"/>
                <w:right w:w="0" w:type="dxa"/>
              </w:tblCellMar>
              <w:tblLook w:val="05E0"/>
            </w:tblPr>
            <w:tblGrid>
              <w:gridCol w:w="500"/>
              <w:gridCol w:w="2440"/>
              <w:gridCol w:w="800"/>
              <w:gridCol w:w="7800"/>
              <w:gridCol w:w="50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spacing w:before="200"/>
                    <w:rPr>
                      <w:rStyle w:val="mld5maincell"/>
                      <w:rFonts w:ascii="Source Sans Pro" w:eastAsia="Source Sans Pro" w:hAnsi="Source Sans Pro" w:cs="Source Sans Pro"/>
                      <w:b w:val="0"/>
                      <w:bCs w:val="0"/>
                      <w:color w:val="000000"/>
                      <w:sz w:val="20"/>
                      <w:szCs w:val="20"/>
                      <w:bdr w:val="none" w:sz="0" w:space="0" w:color="auto"/>
                      <w:vertAlign w:val="baseline"/>
                    </w:rPr>
                  </w:pPr>
                  <w:r>
                    <w:pict>
                      <v:line id="_x0000_s1071" style="position:absolute;z-index:251704320" from="25pt,0" to="575pt,0" fillcolor="black" strokecolor="black" strokeweight="1pt"/>
                    </w:pict>
                  </w:r>
                  <w:r>
                    <w:rPr>
                      <w:rStyle w:val="sectiontableleftfullspacecell"/>
                      <w:rFonts w:ascii="Source Sans Pro" w:eastAsia="Source Sans Pro" w:hAnsi="Source Sans Pro" w:cs="Source Sans Pro"/>
                      <w:b w:val="0"/>
                      <w:bCs w:val="0"/>
                      <w:color w:val="000000"/>
                      <w:sz w:val="20"/>
                      <w:szCs w:val="20"/>
                      <w:bdr w:val="none" w:sz="0" w:space="0" w:color="auto"/>
                      <w:vertAlign w:val="baseline"/>
                    </w:rPr>
                    <w:t> </w:t>
                  </w:r>
                </w:p>
              </w:tc>
              <w:tc>
                <w:tcPr>
                  <w:tcW w:w="2440" w:type="dxa"/>
                  <w:noWrap w:val="0"/>
                  <w:tcMar>
                    <w:top w:w="0" w:type="dxa"/>
                    <w:left w:w="0" w:type="dxa"/>
                    <w:bottom w:w="0" w:type="dxa"/>
                    <w:right w:w="0" w:type="dxa"/>
                  </w:tcMar>
                  <w:vAlign w:val="top"/>
                  <w:hideMark/>
                </w:tcPr>
                <w:p>
                  <w:pPr>
                    <w:pStyle w:val="documentsectiontitle"/>
                    <w:pBdr>
                      <w:top w:val="none" w:sz="0" w:space="0" w:color="auto"/>
                      <w:left w:val="none" w:sz="0" w:space="0" w:color="auto"/>
                      <w:bottom w:val="none" w:sz="0" w:space="0" w:color="auto"/>
                      <w:right w:val="none" w:sz="0" w:space="0" w:color="auto"/>
                    </w:pBdr>
                    <w:spacing w:before="200" w:after="0"/>
                    <w:ind w:left="0" w:right="0"/>
                    <w:rPr>
                      <w:rStyle w:val="documentheading"/>
                      <w:rFonts w:ascii="Source Sans Pro" w:eastAsia="Source Sans Pro" w:hAnsi="Source Sans Pro" w:cs="Source Sans Pro"/>
                      <w:b/>
                      <w:bCs/>
                      <w:i/>
                      <w:iCs/>
                      <w:color w:val="000000"/>
                      <w:sz w:val="32"/>
                      <w:szCs w:val="32"/>
                      <w:bdr w:val="none" w:sz="0" w:space="0" w:color="auto"/>
                      <w:vertAlign w:val="baseline"/>
                    </w:rPr>
                  </w:pPr>
                  <w:r>
                    <w:pict>
                      <v:rect id="_x0000_s1072" style="width:171pt;height:22in;margin-top:-400pt;margin-left:-25pt;position:absolute;z-index:-251611136" fillcolor="#f2eee5" strokecolor="#f2eee5"/>
                    </w:pict>
                  </w:r>
                  <w:r>
                    <w:rPr>
                      <w:rStyle w:val="documentheading"/>
                      <w:b/>
                      <w:bCs/>
                      <w:i/>
                      <w:iCs/>
                      <w:bdr w:val="none" w:sz="0" w:space="0" w:color="auto"/>
                      <w:vertAlign w:val="baseline"/>
                    </w:rPr>
                    <w:t>Education And Training</w:t>
                  </w:r>
                  <w:r>
                    <w:pict>
                      <v:rect id="_x0000_s1073" style="width:171pt;height:22in;margin-top:-400pt;margin-left:-25pt;position:absolute;z-index:-251610112" fillcolor="#f2eee5" strokecolor="#f2eee5"/>
                    </w:pict>
                  </w:r>
                </w:p>
              </w:tc>
              <w:tc>
                <w:tcPr>
                  <w:tcW w:w="800" w:type="dxa"/>
                  <w:tcMar>
                    <w:top w:w="0" w:type="dxa"/>
                    <w:left w:w="0" w:type="dxa"/>
                    <w:bottom w:w="0" w:type="dxa"/>
                    <w:right w:w="0" w:type="dxa"/>
                  </w:tcMar>
                  <w:vAlign w:val="top"/>
                  <w:hideMark/>
                </w:tcPr>
                <w:p>
                  <w:pPr>
                    <w:pStyle w:val="sectiontableleftspacecellParagraph"/>
                    <w:spacing w:before="200" w:line="280" w:lineRule="atLeast"/>
                    <w:ind w:left="0" w:right="0"/>
                    <w:rPr>
                      <w:rStyle w:val="sectiontableleftspacecell"/>
                      <w:rFonts w:ascii="Source Sans Pro" w:eastAsia="Source Sans Pro" w:hAnsi="Source Sans Pro" w:cs="Source Sans Pro"/>
                      <w:b w:val="0"/>
                      <w:bCs w:val="0"/>
                      <w:color w:val="000000"/>
                      <w:sz w:val="20"/>
                      <w:szCs w:val="20"/>
                      <w:bdr w:val="none" w:sz="0" w:space="0" w:color="auto"/>
                      <w:vertAlign w:val="baseline"/>
                    </w:rPr>
                  </w:pPr>
                  <w:r>
                    <w:rPr>
                      <w:rStyle w:val="sectiontableleftspacecell"/>
                      <w:rFonts w:ascii="Source Sans Pro" w:eastAsia="Source Sans Pro" w:hAnsi="Source Sans Pro" w:cs="Source Sans Pro"/>
                      <w:b w:val="0"/>
                      <w:bCs w:val="0"/>
                      <w:color w:val="000000"/>
                      <w:sz w:val="20"/>
                      <w:szCs w:val="20"/>
                      <w:bdr w:val="none" w:sz="0" w:space="0" w:color="auto"/>
                      <w:vertAlign w:val="baseline"/>
                    </w:rPr>
                    <w:t> </w:t>
                  </w:r>
                </w:p>
              </w:tc>
              <w:tc>
                <w:tcPr>
                  <w:tcW w:w="7800" w:type="dxa"/>
                  <w:tcMar>
                    <w:top w:w="0" w:type="dxa"/>
                    <w:left w:w="0" w:type="dxa"/>
                    <w:bottom w:w="0" w:type="dxa"/>
                    <w:right w:w="0" w:type="dxa"/>
                  </w:tcMar>
                  <w:vAlign w:val="top"/>
                  <w:hideMark/>
                </w:tcPr>
                <w:p>
                  <w:pPr>
                    <w:pStyle w:val="documenttxt-bold"/>
                    <w:pBdr>
                      <w:top w:val="none" w:sz="0" w:space="0" w:color="auto"/>
                      <w:left w:val="none" w:sz="0" w:space="0" w:color="auto"/>
                      <w:bottom w:val="none" w:sz="0" w:space="0" w:color="auto"/>
                      <w:right w:val="none" w:sz="0" w:space="0" w:color="auto"/>
                    </w:pBdr>
                    <w:spacing w:before="200" w:after="0" w:line="280" w:lineRule="atLeast"/>
                    <w:ind w:left="0" w:right="0"/>
                    <w:rPr>
                      <w:rStyle w:val="sectiontablesectionbody"/>
                      <w:rFonts w:ascii="Source Sans Pro" w:eastAsia="Source Sans Pro" w:hAnsi="Source Sans Pro" w:cs="Source Sans Pro"/>
                      <w:b/>
                      <w:bCs/>
                      <w:color w:val="000000"/>
                      <w:sz w:val="20"/>
                      <w:szCs w:val="20"/>
                      <w:bdr w:val="none" w:sz="0" w:space="0" w:color="auto"/>
                      <w:vertAlign w:val="baseline"/>
                    </w:rPr>
                  </w:pPr>
                  <w:r>
                    <w:pict>
                      <v:rect id="_x0000_s1074" style="width:171pt;height:22in;margin-top:-400pt;margin-left:-185pt;position:absolute;z-index:-251609088" fillcolor="#f2eee5" strokecolor="#f2eee5"/>
                    </w:pict>
                  </w:r>
                  <w:r>
                    <w:rPr>
                      <w:rStyle w:val="span"/>
                      <w:rFonts w:ascii="Source Sans Pro" w:eastAsia="Source Sans Pro" w:hAnsi="Source Sans Pro" w:cs="Source Sans Pro"/>
                      <w:b/>
                      <w:bCs/>
                      <w:color w:val="000000"/>
                      <w:sz w:val="20"/>
                      <w:szCs w:val="20"/>
                    </w:rPr>
                    <w:t>10/2021</w:t>
                  </w:r>
                  <w:r>
                    <w:pict>
                      <v:rect id="_x0000_s1075" style="width:171pt;height:22in;margin-top:-400pt;margin-left:-185pt;position:absolute;z-index:-251608064" fillcolor="#f2eee5" strokecolor="#f2eee5"/>
                    </w:pict>
                  </w:r>
                </w:p>
                <w:p>
                  <w:pPr>
                    <w:pStyle w:val="documentdispBlk"/>
                    <w:spacing w:before="0" w:after="0" w:line="280" w:lineRule="atLeast"/>
                    <w:ind w:left="0" w:right="0"/>
                    <w:rPr>
                      <w:rStyle w:val="sectiontablesectionbody"/>
                      <w:rFonts w:ascii="Source Sans Pro" w:eastAsia="Source Sans Pro" w:hAnsi="Source Sans Pro" w:cs="Source Sans Pro"/>
                      <w:b w:val="0"/>
                      <w:bCs w:val="0"/>
                      <w:color w:val="000000"/>
                      <w:sz w:val="20"/>
                      <w:szCs w:val="20"/>
                      <w:bdr w:val="none" w:sz="0" w:space="0" w:color="auto"/>
                      <w:vertAlign w:val="baseline"/>
                    </w:rPr>
                  </w:pPr>
                  <w:r>
                    <w:pict>
                      <v:rect id="_x0000_s1076" style="width:171pt;height:22in;margin-top:-400pt;margin-left:-185pt;position:absolute;z-index:-251607040" fillcolor="#f2eee5" strokecolor="#f2eee5"/>
                    </w:pict>
                  </w:r>
                  <w:r>
                    <w:rPr>
                      <w:rStyle w:val="documenttxt-boldCharacter"/>
                      <w:rFonts w:ascii="Source Sans Pro" w:eastAsia="Source Sans Pro" w:hAnsi="Source Sans Pro" w:cs="Source Sans Pro"/>
                      <w:b/>
                      <w:bCs/>
                      <w:color w:val="000000"/>
                      <w:sz w:val="20"/>
                      <w:szCs w:val="20"/>
                    </w:rPr>
                    <w:t>Bachelor of Technology</w:t>
                  </w:r>
                  <w:r>
                    <w:rPr>
                      <w:rStyle w:val="span"/>
                      <w:rFonts w:ascii="Source Sans Pro" w:eastAsia="Source Sans Pro" w:hAnsi="Source Sans Pro" w:cs="Source Sans Pro"/>
                      <w:b w:val="0"/>
                      <w:bCs w:val="0"/>
                      <w:color w:val="000000"/>
                      <w:sz w:val="20"/>
                      <w:szCs w:val="20"/>
                    </w:rPr>
                    <w:t xml:space="preserve">, </w:t>
                  </w:r>
                  <w:r>
                    <w:rPr>
                      <w:rStyle w:val="span"/>
                      <w:rFonts w:ascii="Source Sans Pro" w:eastAsia="Source Sans Pro" w:hAnsi="Source Sans Pro" w:cs="Source Sans Pro"/>
                      <w:b w:val="0"/>
                      <w:bCs w:val="0"/>
                      <w:color w:val="000000"/>
                      <w:sz w:val="20"/>
                      <w:szCs w:val="20"/>
                    </w:rPr>
                    <w:t>Electronics And Communication Engineering</w:t>
                  </w:r>
                  <w:r>
                    <w:pict>
                      <v:rect id="_x0000_s1077" style="width:171pt;height:22in;margin-top:-400pt;margin-left:-185pt;position:absolute;z-index:-251606016" fillcolor="#f2eee5" strokecolor="#f2eee5"/>
                    </w:pict>
                  </w:r>
                </w:p>
                <w:p>
                  <w:pPr>
                    <w:pStyle w:val="documentdispBlk"/>
                    <w:spacing w:before="0" w:after="0" w:line="280" w:lineRule="atLeast"/>
                    <w:ind w:left="0" w:right="0"/>
                    <w:rPr>
                      <w:rStyle w:val="sectiontablesectionbody"/>
                      <w:rFonts w:ascii="Source Sans Pro" w:eastAsia="Source Sans Pro" w:hAnsi="Source Sans Pro" w:cs="Source Sans Pro"/>
                      <w:b w:val="0"/>
                      <w:bCs w:val="0"/>
                      <w:color w:val="000000"/>
                      <w:sz w:val="20"/>
                      <w:szCs w:val="20"/>
                      <w:bdr w:val="none" w:sz="0" w:space="0" w:color="auto"/>
                      <w:vertAlign w:val="baseline"/>
                    </w:rPr>
                  </w:pPr>
                  <w:r>
                    <w:pict>
                      <v:rect id="_x0000_s1078" style="width:171pt;height:22in;margin-top:-400pt;margin-left:-185pt;position:absolute;z-index:-251604992" fillcolor="#f2eee5" strokecolor="#f2eee5"/>
                    </w:pict>
                  </w:r>
                  <w:r>
                    <w:rPr>
                      <w:rStyle w:val="documenttxt-boldCharacter"/>
                      <w:rFonts w:ascii="Source Sans Pro" w:eastAsia="Source Sans Pro" w:hAnsi="Source Sans Pro" w:cs="Source Sans Pro"/>
                      <w:b/>
                      <w:bCs/>
                      <w:color w:val="000000"/>
                      <w:sz w:val="20"/>
                      <w:szCs w:val="20"/>
                    </w:rPr>
                    <w:t>Pydah College of Engineering</w:t>
                  </w:r>
                  <w:r>
                    <w:rPr>
                      <w:rStyle w:val="span"/>
                      <w:rFonts w:ascii="Source Sans Pro" w:eastAsia="Source Sans Pro" w:hAnsi="Source Sans Pro" w:cs="Source Sans Pro"/>
                      <w:b w:val="0"/>
                      <w:bCs w:val="0"/>
                      <w:color w:val="000000"/>
                      <w:sz w:val="20"/>
                      <w:szCs w:val="20"/>
                    </w:rPr>
                    <w:t xml:space="preserve">, </w:t>
                  </w:r>
                  <w:r>
                    <w:rPr>
                      <w:rStyle w:val="span"/>
                      <w:rFonts w:ascii="Source Sans Pro" w:eastAsia="Source Sans Pro" w:hAnsi="Source Sans Pro" w:cs="Source Sans Pro"/>
                      <w:b w:val="0"/>
                      <w:bCs w:val="0"/>
                      <w:color w:val="000000"/>
                      <w:sz w:val="20"/>
                      <w:szCs w:val="20"/>
                    </w:rPr>
                    <w:t>Andhra Pradesh, Kakinada</w:t>
                  </w:r>
                  <w:r>
                    <w:rPr>
                      <w:rStyle w:val="sectiontablesectionbody"/>
                      <w:rFonts w:ascii="Source Sans Pro" w:eastAsia="Source Sans Pro" w:hAnsi="Source Sans Pro" w:cs="Source Sans Pro"/>
                      <w:b w:val="0"/>
                      <w:bCs w:val="0"/>
                      <w:color w:val="000000"/>
                      <w:sz w:val="20"/>
                      <w:szCs w:val="20"/>
                      <w:bdr w:val="none" w:sz="0" w:space="0" w:color="auto"/>
                      <w:vertAlign w:val="baseline"/>
                    </w:rPr>
                    <w:t xml:space="preserve"> </w:t>
                  </w:r>
                  <w:r>
                    <w:pict>
                      <v:rect id="_x0000_s1079" style="width:171pt;height:22in;margin-top:-400pt;margin-left:-185pt;position:absolute;z-index:-251603968" fillcolor="#f2eee5" strokecolor="#f2eee5"/>
                    </w:pict>
                  </w:r>
                </w:p>
              </w:tc>
              <w:tc>
                <w:tcPr>
                  <w:tcW w:w="500" w:type="dxa"/>
                  <w:tcMar>
                    <w:top w:w="0" w:type="dxa"/>
                    <w:left w:w="0" w:type="dxa"/>
                    <w:bottom w:w="0" w:type="dxa"/>
                    <w:right w:w="0" w:type="dxa"/>
                  </w:tcMar>
                  <w:vAlign w:val="top"/>
                  <w:hideMark/>
                </w:tcPr>
                <w:p>
                  <w:pPr>
                    <w:pStyle w:val="sectiontablerightspacecellParagraph"/>
                    <w:spacing w:before="200" w:line="280" w:lineRule="atLeast"/>
                    <w:ind w:left="0" w:right="0"/>
                    <w:rPr>
                      <w:rStyle w:val="sectiontablerightspacecell"/>
                      <w:rFonts w:ascii="Source Sans Pro" w:eastAsia="Source Sans Pro" w:hAnsi="Source Sans Pro" w:cs="Source Sans Pro"/>
                      <w:b w:val="0"/>
                      <w:bCs w:val="0"/>
                      <w:color w:val="000000"/>
                      <w:sz w:val="20"/>
                      <w:szCs w:val="20"/>
                      <w:bdr w:val="none" w:sz="0" w:space="0" w:color="auto"/>
                      <w:vertAlign w:val="baseline"/>
                    </w:rPr>
                  </w:pPr>
                  <w:r>
                    <w:rPr>
                      <w:rStyle w:val="sectiontablerightspacecell"/>
                      <w:rFonts w:ascii="Source Sans Pro" w:eastAsia="Source Sans Pro" w:hAnsi="Source Sans Pro" w:cs="Source Sans Pro"/>
                      <w:b w:val="0"/>
                      <w:bCs w:val="0"/>
                      <w:color w:val="000000"/>
                      <w:sz w:val="20"/>
                      <w:szCs w:val="20"/>
                      <w:bdr w:val="none" w:sz="0" w:space="0" w:color="auto"/>
                      <w:vertAlign w:val="baseline"/>
                    </w:rPr>
                    <w:t> </w:t>
                  </w:r>
                </w:p>
              </w:tc>
            </w:tr>
          </w:tbl>
          <w:p>
            <w:pPr>
              <w:pStyle w:val="documentparent-containersectionscspdiv"/>
              <w:pBdr>
                <w:top w:val="none" w:sz="0" w:space="0" w:color="auto"/>
                <w:left w:val="none" w:sz="0" w:space="0" w:color="auto"/>
                <w:bottom w:val="none" w:sz="0" w:space="0" w:color="auto"/>
                <w:right w:val="none" w:sz="0" w:space="0" w:color="auto"/>
              </w:pBdr>
              <w:spacing w:before="0" w:after="0"/>
              <w:ind w:left="0" w:right="0"/>
              <w:rPr>
                <w:rStyle w:val="mld5maincell"/>
                <w:rFonts w:ascii="Source Sans Pro" w:eastAsia="Source Sans Pro" w:hAnsi="Source Sans Pro" w:cs="Source Sans Pro"/>
                <w:b w:val="0"/>
                <w:bCs w:val="0"/>
                <w:color w:val="000000"/>
                <w:sz w:val="20"/>
                <w:szCs w:val="20"/>
                <w:bdr w:val="none" w:sz="0" w:space="0" w:color="auto"/>
                <w:vertAlign w:val="baseline"/>
              </w:rPr>
            </w:pPr>
            <w:r>
              <w:rPr>
                <w:rStyle w:val="mld5maincell"/>
                <w:rFonts w:ascii="Source Sans Pro" w:eastAsia="Source Sans Pro" w:hAnsi="Source Sans Pro" w:cs="Source Sans Pro"/>
                <w:b w:val="0"/>
                <w:bCs w:val="0"/>
                <w:color w:val="000000"/>
                <w:bdr w:val="none" w:sz="0" w:space="0" w:color="auto"/>
                <w:vertAlign w:val="baseline"/>
              </w:rPr>
              <w:t> </w:t>
            </w:r>
          </w:p>
          <w:tbl>
            <w:tblPr>
              <w:tblStyle w:val="sectiontable"/>
              <w:tblW w:w="0" w:type="auto"/>
              <w:tblCellSpacing w:w="0" w:type="dxa"/>
              <w:tblLayout w:type="fixed"/>
              <w:tblCellMar>
                <w:top w:w="0" w:type="dxa"/>
                <w:left w:w="0" w:type="dxa"/>
                <w:bottom w:w="0" w:type="dxa"/>
                <w:right w:w="0" w:type="dxa"/>
              </w:tblCellMar>
              <w:tblLook w:val="05E0"/>
            </w:tblPr>
            <w:tblGrid>
              <w:gridCol w:w="500"/>
              <w:gridCol w:w="2440"/>
              <w:gridCol w:w="800"/>
              <w:gridCol w:w="7800"/>
              <w:gridCol w:w="50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spacing w:before="200"/>
                    <w:rPr>
                      <w:rStyle w:val="mld5maincell"/>
                      <w:rFonts w:ascii="Source Sans Pro" w:eastAsia="Source Sans Pro" w:hAnsi="Source Sans Pro" w:cs="Source Sans Pro"/>
                      <w:b w:val="0"/>
                      <w:bCs w:val="0"/>
                      <w:color w:val="000000"/>
                      <w:sz w:val="20"/>
                      <w:szCs w:val="20"/>
                      <w:bdr w:val="none" w:sz="0" w:space="0" w:color="auto"/>
                      <w:vertAlign w:val="baseline"/>
                    </w:rPr>
                  </w:pPr>
                  <w:r>
                    <w:pict>
                      <v:line id="_x0000_s1080" style="position:absolute;z-index:251713536" from="25pt,0" to="575pt,0" fillcolor="black" strokecolor="black" strokeweight="1pt"/>
                    </w:pict>
                  </w:r>
                  <w:r>
                    <w:rPr>
                      <w:rStyle w:val="sectiontableleftfullspacecell"/>
                      <w:rFonts w:ascii="Source Sans Pro" w:eastAsia="Source Sans Pro" w:hAnsi="Source Sans Pro" w:cs="Source Sans Pro"/>
                      <w:b w:val="0"/>
                      <w:bCs w:val="0"/>
                      <w:color w:val="000000"/>
                      <w:sz w:val="20"/>
                      <w:szCs w:val="20"/>
                      <w:bdr w:val="none" w:sz="0" w:space="0" w:color="auto"/>
                      <w:vertAlign w:val="baseline"/>
                    </w:rPr>
                    <w:t> </w:t>
                  </w:r>
                </w:p>
              </w:tc>
              <w:tc>
                <w:tcPr>
                  <w:tcW w:w="2440" w:type="dxa"/>
                  <w:noWrap w:val="0"/>
                  <w:tcMar>
                    <w:top w:w="0" w:type="dxa"/>
                    <w:left w:w="0" w:type="dxa"/>
                    <w:bottom w:w="0" w:type="dxa"/>
                    <w:right w:w="0" w:type="dxa"/>
                  </w:tcMar>
                  <w:vAlign w:val="top"/>
                  <w:hideMark/>
                </w:tcPr>
                <w:p>
                  <w:pPr>
                    <w:pStyle w:val="documentsectiontitle"/>
                    <w:pBdr>
                      <w:top w:val="none" w:sz="0" w:space="0" w:color="auto"/>
                      <w:left w:val="none" w:sz="0" w:space="0" w:color="auto"/>
                      <w:bottom w:val="none" w:sz="0" w:space="0" w:color="auto"/>
                      <w:right w:val="none" w:sz="0" w:space="0" w:color="auto"/>
                    </w:pBdr>
                    <w:spacing w:before="200" w:after="0"/>
                    <w:ind w:left="0" w:right="0"/>
                    <w:rPr>
                      <w:rStyle w:val="documentheading"/>
                      <w:rFonts w:ascii="Source Sans Pro" w:eastAsia="Source Sans Pro" w:hAnsi="Source Sans Pro" w:cs="Source Sans Pro"/>
                      <w:b/>
                      <w:bCs/>
                      <w:i/>
                      <w:iCs/>
                      <w:color w:val="000000"/>
                      <w:sz w:val="32"/>
                      <w:szCs w:val="32"/>
                      <w:bdr w:val="none" w:sz="0" w:space="0" w:color="auto"/>
                      <w:vertAlign w:val="baseline"/>
                    </w:rPr>
                  </w:pPr>
                  <w:r>
                    <w:pict>
                      <v:rect id="_x0000_s1081" style="width:171pt;height:22in;margin-top:-400pt;margin-left:-25pt;position:absolute;z-index:-251601920" fillcolor="#f2eee5" strokecolor="#f2eee5"/>
                    </w:pict>
                  </w:r>
                  <w:r>
                    <w:rPr>
                      <w:rStyle w:val="documentheading"/>
                      <w:b/>
                      <w:bCs/>
                      <w:i/>
                      <w:iCs/>
                      <w:bdr w:val="none" w:sz="0" w:space="0" w:color="auto"/>
                      <w:vertAlign w:val="baseline"/>
                    </w:rPr>
                    <w:t>Certifications</w:t>
                  </w:r>
                  <w:r>
                    <w:pict>
                      <v:rect id="_x0000_s1082" style="width:171pt;height:22in;margin-top:-400pt;margin-left:-25pt;position:absolute;z-index:-251600896" fillcolor="#f2eee5" strokecolor="#f2eee5"/>
                    </w:pict>
                  </w:r>
                </w:p>
              </w:tc>
              <w:tc>
                <w:tcPr>
                  <w:tcW w:w="800" w:type="dxa"/>
                  <w:tcMar>
                    <w:top w:w="0" w:type="dxa"/>
                    <w:left w:w="0" w:type="dxa"/>
                    <w:bottom w:w="0" w:type="dxa"/>
                    <w:right w:w="0" w:type="dxa"/>
                  </w:tcMar>
                  <w:vAlign w:val="top"/>
                  <w:hideMark/>
                </w:tcPr>
                <w:p>
                  <w:pPr>
                    <w:pStyle w:val="sectiontableleftspacecellParagraph"/>
                    <w:spacing w:before="200" w:line="280" w:lineRule="atLeast"/>
                    <w:ind w:left="0" w:right="0"/>
                    <w:rPr>
                      <w:rStyle w:val="sectiontableleftspacecell"/>
                      <w:rFonts w:ascii="Source Sans Pro" w:eastAsia="Source Sans Pro" w:hAnsi="Source Sans Pro" w:cs="Source Sans Pro"/>
                      <w:b w:val="0"/>
                      <w:bCs w:val="0"/>
                      <w:color w:val="000000"/>
                      <w:sz w:val="20"/>
                      <w:szCs w:val="20"/>
                      <w:bdr w:val="none" w:sz="0" w:space="0" w:color="auto"/>
                      <w:vertAlign w:val="baseline"/>
                    </w:rPr>
                  </w:pPr>
                  <w:r>
                    <w:rPr>
                      <w:rStyle w:val="sectiontableleftspacecell"/>
                      <w:rFonts w:ascii="Source Sans Pro" w:eastAsia="Source Sans Pro" w:hAnsi="Source Sans Pro" w:cs="Source Sans Pro"/>
                      <w:b w:val="0"/>
                      <w:bCs w:val="0"/>
                      <w:color w:val="000000"/>
                      <w:sz w:val="20"/>
                      <w:szCs w:val="20"/>
                      <w:bdr w:val="none" w:sz="0" w:space="0" w:color="auto"/>
                      <w:vertAlign w:val="baseline"/>
                    </w:rPr>
                    <w:t> </w:t>
                  </w:r>
                </w:p>
              </w:tc>
              <w:tc>
                <w:tcPr>
                  <w:tcW w:w="7800" w:type="dxa"/>
                  <w:tcMar>
                    <w:top w:w="0" w:type="dxa"/>
                    <w:left w:w="0" w:type="dxa"/>
                    <w:bottom w:w="0" w:type="dxa"/>
                    <w:right w:w="0" w:type="dxa"/>
                  </w:tcMar>
                  <w:vAlign w:val="top"/>
                  <w:hideMark/>
                </w:tcPr>
                <w:p>
                  <w:pPr>
                    <w:pStyle w:val="documentulli"/>
                    <w:numPr>
                      <w:ilvl w:val="0"/>
                      <w:numId w:val="5"/>
                    </w:numPr>
                    <w:pBdr>
                      <w:top w:val="none" w:sz="0" w:space="0" w:color="auto"/>
                      <w:left w:val="none" w:sz="0" w:space="0" w:color="auto"/>
                      <w:bottom w:val="none" w:sz="0" w:space="0" w:color="auto"/>
                      <w:right w:val="none" w:sz="0" w:space="0" w:color="auto"/>
                    </w:pBdr>
                    <w:spacing w:before="200" w:after="0" w:line="280" w:lineRule="atLeast"/>
                    <w:ind w:left="180" w:right="0" w:hanging="180"/>
                    <w:rPr>
                      <w:rStyle w:val="sectiontablesectionbody"/>
                      <w:rFonts w:ascii="Source Sans Pro" w:eastAsia="Source Sans Pro" w:hAnsi="Source Sans Pro" w:cs="Source Sans Pro"/>
                      <w:b w:val="0"/>
                      <w:bCs w:val="0"/>
                      <w:color w:val="000000"/>
                      <w:sz w:val="20"/>
                      <w:szCs w:val="20"/>
                      <w:bdr w:val="none" w:sz="0" w:space="0" w:color="auto"/>
                      <w:vertAlign w:val="baseline"/>
                    </w:rPr>
                  </w:pPr>
                  <w:r>
                    <w:pict>
                      <v:rect id="_x0000_s1083" style="width:171pt;height:22in;margin-top:-400pt;margin-left:-185pt;position:absolute;z-index:-251599872" fillcolor="#f2eee5" strokecolor="#f2eee5"/>
                    </w:pict>
                  </w:r>
                  <w:r>
                    <w:rPr>
                      <w:rStyle w:val="sectiontablesectionbody"/>
                      <w:rFonts w:ascii="Source Sans Pro" w:eastAsia="Source Sans Pro" w:hAnsi="Source Sans Pro" w:cs="Source Sans Pro"/>
                      <w:b w:val="0"/>
                      <w:bCs w:val="0"/>
                      <w:color w:val="000000"/>
                      <w:sz w:val="20"/>
                      <w:szCs w:val="20"/>
                      <w:bdr w:val="none" w:sz="0" w:space="0" w:color="auto"/>
                      <w:vertAlign w:val="baseline"/>
                    </w:rPr>
                    <w:t>Certified JavaScript Developer</w:t>
                  </w:r>
                  <w:r>
                    <w:pict>
                      <v:rect id="_x0000_s1084" style="width:171pt;height:22in;margin-top:-400pt;margin-left:-185pt;position:absolute;z-index:-251598848" fillcolor="#f2eee5" strokecolor="#f2eee5"/>
                    </w:pict>
                  </w:r>
                </w:p>
                <w:p>
                  <w:pPr>
                    <w:pStyle w:val="documentulli"/>
                    <w:numPr>
                      <w:ilvl w:val="0"/>
                      <w:numId w:val="5"/>
                    </w:numPr>
                    <w:spacing w:after="0" w:line="280" w:lineRule="atLeast"/>
                    <w:ind w:left="180" w:right="0" w:hanging="180"/>
                    <w:rPr>
                      <w:rStyle w:val="sectiontablesectionbody"/>
                      <w:rFonts w:ascii="Source Sans Pro" w:eastAsia="Source Sans Pro" w:hAnsi="Source Sans Pro" w:cs="Source Sans Pro"/>
                      <w:b w:val="0"/>
                      <w:bCs w:val="0"/>
                      <w:color w:val="000000"/>
                      <w:sz w:val="20"/>
                      <w:szCs w:val="20"/>
                      <w:bdr w:val="none" w:sz="0" w:space="0" w:color="auto"/>
                      <w:vertAlign w:val="baseline"/>
                    </w:rPr>
                  </w:pPr>
                  <w:r>
                    <w:pict>
                      <v:rect id="_x0000_s1085" style="width:171pt;height:22in;margin-top:-400pt;margin-left:-185pt;position:absolute;z-index:-251597824" fillcolor="#f2eee5" strokecolor="#f2eee5"/>
                    </w:pict>
                  </w:r>
                  <w:r>
                    <w:rPr>
                      <w:rStyle w:val="sectiontablesectionbody"/>
                      <w:rFonts w:ascii="Source Sans Pro" w:eastAsia="Source Sans Pro" w:hAnsi="Source Sans Pro" w:cs="Source Sans Pro"/>
                      <w:b w:val="0"/>
                      <w:bCs w:val="0"/>
                      <w:color w:val="000000"/>
                      <w:sz w:val="20"/>
                      <w:szCs w:val="20"/>
                      <w:bdr w:val="none" w:sz="0" w:space="0" w:color="auto"/>
                      <w:vertAlign w:val="baseline"/>
                    </w:rPr>
                    <w:t>Certified Fullstack Developer</w:t>
                  </w:r>
                  <w:r>
                    <w:pict>
                      <v:rect id="_x0000_s1086" style="width:171pt;height:22in;margin-top:-400pt;margin-left:-185pt;position:absolute;z-index:-251596800" fillcolor="#f2eee5" strokecolor="#f2eee5"/>
                    </w:pict>
                  </w:r>
                </w:p>
                <w:p>
                  <w:pPr>
                    <w:pStyle w:val="documentullinth-last-child1"/>
                    <w:numPr>
                      <w:ilvl w:val="0"/>
                      <w:numId w:val="5"/>
                    </w:numPr>
                    <w:spacing w:after="0" w:line="280" w:lineRule="atLeast"/>
                    <w:ind w:left="180" w:right="0" w:hanging="180"/>
                    <w:rPr>
                      <w:rStyle w:val="sectiontablesectionbody"/>
                      <w:rFonts w:ascii="Source Sans Pro" w:eastAsia="Source Sans Pro" w:hAnsi="Source Sans Pro" w:cs="Source Sans Pro"/>
                      <w:b w:val="0"/>
                      <w:bCs w:val="0"/>
                      <w:color w:val="000000"/>
                      <w:sz w:val="20"/>
                      <w:szCs w:val="20"/>
                      <w:bdr w:val="none" w:sz="0" w:space="0" w:color="auto"/>
                      <w:vertAlign w:val="baseline"/>
                    </w:rPr>
                  </w:pPr>
                  <w:r>
                    <w:pict>
                      <v:rect id="_x0000_s1087" style="width:171pt;height:22in;margin-top:-400pt;margin-left:-185pt;position:absolute;z-index:-251595776" fillcolor="#f2eee5" strokecolor="#f2eee5"/>
                    </w:pict>
                  </w:r>
                  <w:r>
                    <w:rPr>
                      <w:rStyle w:val="sectiontablesectionbody"/>
                      <w:rFonts w:ascii="Source Sans Pro" w:eastAsia="Source Sans Pro" w:hAnsi="Source Sans Pro" w:cs="Source Sans Pro"/>
                      <w:b w:val="0"/>
                      <w:bCs w:val="0"/>
                      <w:color w:val="000000"/>
                      <w:sz w:val="20"/>
                      <w:szCs w:val="20"/>
                      <w:bdr w:val="none" w:sz="0" w:space="0" w:color="auto"/>
                      <w:vertAlign w:val="baseline"/>
                    </w:rPr>
                    <w:t>AWS-Partner:</w:t>
                  </w:r>
                  <w:r>
                    <w:pict>
                      <v:rect id="_x0000_s1088" style="width:171pt;height:22in;margin-top:-400pt;margin-left:-185pt;position:absolute;z-index:-251594752" fillcolor="#f2eee5" strokecolor="#f2eee5"/>
                    </w:pict>
                  </w:r>
                </w:p>
                <w:p>
                  <w:pPr>
                    <w:pStyle w:val="p"/>
                    <w:spacing w:before="0" w:after="0" w:line="280" w:lineRule="atLeast"/>
                    <w:ind w:left="0" w:right="0"/>
                    <w:rPr>
                      <w:rStyle w:val="sectiontablesectionbody"/>
                      <w:rFonts w:ascii="Source Sans Pro" w:eastAsia="Source Sans Pro" w:hAnsi="Source Sans Pro" w:cs="Source Sans Pro"/>
                      <w:b w:val="0"/>
                      <w:bCs w:val="0"/>
                      <w:color w:val="000000"/>
                      <w:sz w:val="20"/>
                      <w:szCs w:val="20"/>
                      <w:bdr w:val="none" w:sz="0" w:space="0" w:color="auto"/>
                      <w:vertAlign w:val="baseline"/>
                    </w:rPr>
                  </w:pPr>
                  <w:r>
                    <w:pict>
                      <v:rect id="_x0000_s1089" style="width:171pt;height:22in;margin-top:-400pt;margin-left:-185pt;position:absolute;z-index:-251593728" fillcolor="#f2eee5" strokecolor="#f2eee5"/>
                    </w:pict>
                  </w:r>
                  <w:r>
                    <w:rPr>
                      <w:rStyle w:val="sectiontablesectionbody"/>
                      <w:rFonts w:ascii="Source Sans Pro" w:eastAsia="Source Sans Pro" w:hAnsi="Source Sans Pro" w:cs="Source Sans Pro"/>
                      <w:b w:val="0"/>
                      <w:bCs w:val="0"/>
                      <w:color w:val="000000"/>
                      <w:sz w:val="20"/>
                      <w:szCs w:val="20"/>
                      <w:bdr w:val="none" w:sz="0" w:space="0" w:color="auto"/>
                      <w:vertAlign w:val="baseline"/>
                    </w:rPr>
                    <w:t>Accreditation(Technical)</w:t>
                  </w:r>
                  <w:r>
                    <w:pict>
                      <v:rect id="_x0000_s1090" style="width:171pt;height:22in;margin-top:-400pt;margin-left:-185pt;position:absolute;z-index:-251592704" fillcolor="#f2eee5" strokecolor="#f2eee5"/>
                    </w:pict>
                  </w:r>
                </w:p>
                <w:p>
                  <w:pPr>
                    <w:pStyle w:val="p"/>
                    <w:spacing w:before="0" w:after="0" w:line="280" w:lineRule="atLeast"/>
                    <w:ind w:left="0" w:right="0"/>
                    <w:rPr>
                      <w:rStyle w:val="sectiontablesectionbody"/>
                      <w:rFonts w:ascii="Source Sans Pro" w:eastAsia="Source Sans Pro" w:hAnsi="Source Sans Pro" w:cs="Source Sans Pro"/>
                      <w:b w:val="0"/>
                      <w:bCs w:val="0"/>
                      <w:color w:val="000000"/>
                      <w:sz w:val="20"/>
                      <w:szCs w:val="20"/>
                      <w:bdr w:val="none" w:sz="0" w:space="0" w:color="auto"/>
                      <w:vertAlign w:val="baseline"/>
                    </w:rPr>
                  </w:pPr>
                  <w:r>
                    <w:pict>
                      <v:rect id="_x0000_s1091" style="width:171pt;height:22in;margin-top:-400pt;margin-left:-185pt;position:absolute;z-index:-251591680" fillcolor="#f2eee5" strokecolor="#f2eee5"/>
                    </w:pict>
                  </w:r>
                  <w:r>
                    <w:rPr>
                      <w:rStyle w:val="sectiontablesectionbody"/>
                      <w:rFonts w:ascii="Source Sans Pro" w:eastAsia="Source Sans Pro" w:hAnsi="Source Sans Pro" w:cs="Source Sans Pro"/>
                      <w:b w:val="0"/>
                      <w:bCs w:val="0"/>
                      <w:color w:val="000000"/>
                      <w:sz w:val="20"/>
                      <w:szCs w:val="20"/>
                      <w:bdr w:val="none" w:sz="0" w:space="0" w:color="auto"/>
                      <w:vertAlign w:val="baseline"/>
                    </w:rPr>
                    <w:t>Cloud Economics Accreditation</w:t>
                  </w:r>
                  <w:r>
                    <w:pict>
                      <v:rect id="_x0000_s1092" style="width:171pt;height:22in;margin-top:-400pt;margin-left:-185pt;position:absolute;z-index:-251590656" fillcolor="#f2eee5" strokecolor="#f2eee5"/>
                    </w:pict>
                  </w:r>
                </w:p>
              </w:tc>
              <w:tc>
                <w:tcPr>
                  <w:tcW w:w="500" w:type="dxa"/>
                  <w:tcMar>
                    <w:top w:w="0" w:type="dxa"/>
                    <w:left w:w="0" w:type="dxa"/>
                    <w:bottom w:w="0" w:type="dxa"/>
                    <w:right w:w="0" w:type="dxa"/>
                  </w:tcMar>
                  <w:vAlign w:val="top"/>
                  <w:hideMark/>
                </w:tcPr>
                <w:p>
                  <w:pPr>
                    <w:pStyle w:val="sectiontablerightspacecellParagraph"/>
                    <w:spacing w:before="200" w:line="280" w:lineRule="atLeast"/>
                    <w:ind w:left="0" w:right="0"/>
                    <w:rPr>
                      <w:rStyle w:val="sectiontablerightspacecell"/>
                      <w:rFonts w:ascii="Source Sans Pro" w:eastAsia="Source Sans Pro" w:hAnsi="Source Sans Pro" w:cs="Source Sans Pro"/>
                      <w:b w:val="0"/>
                      <w:bCs w:val="0"/>
                      <w:color w:val="000000"/>
                      <w:sz w:val="20"/>
                      <w:szCs w:val="20"/>
                      <w:bdr w:val="none" w:sz="0" w:space="0" w:color="auto"/>
                      <w:vertAlign w:val="baseline"/>
                    </w:rPr>
                  </w:pPr>
                  <w:r>
                    <w:rPr>
                      <w:rStyle w:val="sectiontablerightspacecell"/>
                      <w:rFonts w:ascii="Source Sans Pro" w:eastAsia="Source Sans Pro" w:hAnsi="Source Sans Pro" w:cs="Source Sans Pro"/>
                      <w:b w:val="0"/>
                      <w:bCs w:val="0"/>
                      <w:color w:val="000000"/>
                      <w:sz w:val="20"/>
                      <w:szCs w:val="20"/>
                      <w:bdr w:val="none" w:sz="0" w:space="0" w:color="auto"/>
                      <w:vertAlign w:val="baseline"/>
                    </w:rPr>
                    <w:t> </w:t>
                  </w:r>
                </w:p>
              </w:tc>
            </w:tr>
          </w:tbl>
          <w:p>
            <w:pPr>
              <w:pStyle w:val="documentparent-containersectionscspdiv"/>
              <w:pBdr>
                <w:top w:val="none" w:sz="0" w:space="0" w:color="auto"/>
                <w:left w:val="none" w:sz="0" w:space="0" w:color="auto"/>
                <w:bottom w:val="none" w:sz="0" w:space="0" w:color="auto"/>
                <w:right w:val="none" w:sz="0" w:space="0" w:color="auto"/>
              </w:pBdr>
              <w:spacing w:before="0" w:after="0"/>
              <w:ind w:left="0" w:right="0"/>
              <w:rPr>
                <w:rStyle w:val="mld5maincell"/>
                <w:rFonts w:ascii="Source Sans Pro" w:eastAsia="Source Sans Pro" w:hAnsi="Source Sans Pro" w:cs="Source Sans Pro"/>
                <w:b w:val="0"/>
                <w:bCs w:val="0"/>
                <w:color w:val="000000"/>
                <w:sz w:val="20"/>
                <w:szCs w:val="20"/>
                <w:bdr w:val="none" w:sz="0" w:space="0" w:color="auto"/>
                <w:vertAlign w:val="baseline"/>
              </w:rPr>
            </w:pPr>
            <w:r>
              <w:rPr>
                <w:rStyle w:val="mld5maincell"/>
                <w:rFonts w:ascii="Source Sans Pro" w:eastAsia="Source Sans Pro" w:hAnsi="Source Sans Pro" w:cs="Source Sans Pro"/>
                <w:b w:val="0"/>
                <w:bCs w:val="0"/>
                <w:color w:val="000000"/>
                <w:bdr w:val="none" w:sz="0" w:space="0" w:color="auto"/>
                <w:vertAlign w:val="baseline"/>
              </w:rPr>
              <w:t> </w:t>
            </w:r>
          </w:p>
          <w:tbl>
            <w:tblPr>
              <w:tblStyle w:val="sectiontable"/>
              <w:tblW w:w="0" w:type="auto"/>
              <w:tblCellSpacing w:w="0" w:type="dxa"/>
              <w:tblLayout w:type="fixed"/>
              <w:tblCellMar>
                <w:top w:w="0" w:type="dxa"/>
                <w:left w:w="0" w:type="dxa"/>
                <w:bottom w:w="0" w:type="dxa"/>
                <w:right w:w="0" w:type="dxa"/>
              </w:tblCellMar>
              <w:tblLook w:val="05E0"/>
            </w:tblPr>
            <w:tblGrid>
              <w:gridCol w:w="500"/>
              <w:gridCol w:w="2440"/>
              <w:gridCol w:w="800"/>
              <w:gridCol w:w="7800"/>
              <w:gridCol w:w="50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spacing w:before="200"/>
                    <w:rPr>
                      <w:rStyle w:val="mld5maincell"/>
                      <w:rFonts w:ascii="Source Sans Pro" w:eastAsia="Source Sans Pro" w:hAnsi="Source Sans Pro" w:cs="Source Sans Pro"/>
                      <w:b w:val="0"/>
                      <w:bCs w:val="0"/>
                      <w:color w:val="000000"/>
                      <w:sz w:val="20"/>
                      <w:szCs w:val="20"/>
                      <w:bdr w:val="none" w:sz="0" w:space="0" w:color="auto"/>
                      <w:vertAlign w:val="baseline"/>
                    </w:rPr>
                  </w:pPr>
                  <w:r>
                    <w:pict>
                      <v:line id="_x0000_s1093" style="position:absolute;z-index:251726848" from="25pt,0" to="575pt,0" fillcolor="black" strokecolor="black" strokeweight="1pt"/>
                    </w:pict>
                  </w:r>
                  <w:r>
                    <w:rPr>
                      <w:rStyle w:val="sectiontableleftfullspacecell"/>
                      <w:rFonts w:ascii="Source Sans Pro" w:eastAsia="Source Sans Pro" w:hAnsi="Source Sans Pro" w:cs="Source Sans Pro"/>
                      <w:b w:val="0"/>
                      <w:bCs w:val="0"/>
                      <w:color w:val="000000"/>
                      <w:sz w:val="20"/>
                      <w:szCs w:val="20"/>
                      <w:bdr w:val="none" w:sz="0" w:space="0" w:color="auto"/>
                      <w:vertAlign w:val="baseline"/>
                    </w:rPr>
                    <w:t> </w:t>
                  </w:r>
                </w:p>
              </w:tc>
              <w:tc>
                <w:tcPr>
                  <w:tcW w:w="2440" w:type="dxa"/>
                  <w:noWrap w:val="0"/>
                  <w:tcMar>
                    <w:top w:w="0" w:type="dxa"/>
                    <w:left w:w="0" w:type="dxa"/>
                    <w:bottom w:w="0" w:type="dxa"/>
                    <w:right w:w="0" w:type="dxa"/>
                  </w:tcMar>
                  <w:vAlign w:val="top"/>
                  <w:hideMark/>
                </w:tcPr>
                <w:p>
                  <w:pPr>
                    <w:pStyle w:val="documentsectiontitle"/>
                    <w:pBdr>
                      <w:top w:val="none" w:sz="0" w:space="0" w:color="auto"/>
                      <w:left w:val="none" w:sz="0" w:space="0" w:color="auto"/>
                      <w:bottom w:val="none" w:sz="0" w:space="0" w:color="auto"/>
                      <w:right w:val="none" w:sz="0" w:space="0" w:color="auto"/>
                    </w:pBdr>
                    <w:spacing w:before="200" w:after="0"/>
                    <w:ind w:left="0" w:right="0"/>
                    <w:rPr>
                      <w:rStyle w:val="documentheading"/>
                      <w:rFonts w:ascii="Source Sans Pro" w:eastAsia="Source Sans Pro" w:hAnsi="Source Sans Pro" w:cs="Source Sans Pro"/>
                      <w:b/>
                      <w:bCs/>
                      <w:i/>
                      <w:iCs/>
                      <w:color w:val="000000"/>
                      <w:sz w:val="32"/>
                      <w:szCs w:val="32"/>
                      <w:bdr w:val="none" w:sz="0" w:space="0" w:color="auto"/>
                      <w:vertAlign w:val="baseline"/>
                    </w:rPr>
                  </w:pPr>
                  <w:r>
                    <w:pict>
                      <v:rect id="_x0000_s1094" style="width:171pt;height:22in;margin-top:-400pt;margin-left:-25pt;position:absolute;z-index:-251588608" fillcolor="#f2eee5" strokecolor="#f2eee5"/>
                    </w:pict>
                  </w:r>
                  <w:r>
                    <w:rPr>
                      <w:rStyle w:val="documentheading"/>
                      <w:b/>
                      <w:bCs/>
                      <w:i/>
                      <w:iCs/>
                      <w:bdr w:val="none" w:sz="0" w:space="0" w:color="auto"/>
                      <w:vertAlign w:val="baseline"/>
                    </w:rPr>
                    <w:t>Technical skills</w:t>
                  </w:r>
                  <w:r>
                    <w:pict>
                      <v:rect id="_x0000_s1095" style="width:171pt;height:22in;margin-top:-400pt;margin-left:-25pt;position:absolute;z-index:-251587584" fillcolor="#f2eee5" strokecolor="#f2eee5"/>
                    </w:pict>
                  </w:r>
                </w:p>
              </w:tc>
              <w:tc>
                <w:tcPr>
                  <w:tcW w:w="800" w:type="dxa"/>
                  <w:tcMar>
                    <w:top w:w="0" w:type="dxa"/>
                    <w:left w:w="0" w:type="dxa"/>
                    <w:bottom w:w="0" w:type="dxa"/>
                    <w:right w:w="0" w:type="dxa"/>
                  </w:tcMar>
                  <w:vAlign w:val="top"/>
                  <w:hideMark/>
                </w:tcPr>
                <w:p>
                  <w:pPr>
                    <w:pStyle w:val="sectiontableleftspacecellParagraph"/>
                    <w:spacing w:before="200" w:line="280" w:lineRule="atLeast"/>
                    <w:ind w:left="0" w:right="0"/>
                    <w:rPr>
                      <w:rStyle w:val="sectiontableleftspacecell"/>
                      <w:rFonts w:ascii="Source Sans Pro" w:eastAsia="Source Sans Pro" w:hAnsi="Source Sans Pro" w:cs="Source Sans Pro"/>
                      <w:b w:val="0"/>
                      <w:bCs w:val="0"/>
                      <w:color w:val="000000"/>
                      <w:sz w:val="20"/>
                      <w:szCs w:val="20"/>
                      <w:bdr w:val="none" w:sz="0" w:space="0" w:color="auto"/>
                      <w:vertAlign w:val="baseline"/>
                    </w:rPr>
                  </w:pPr>
                  <w:r>
                    <w:rPr>
                      <w:rStyle w:val="sectiontableleftspacecell"/>
                      <w:rFonts w:ascii="Source Sans Pro" w:eastAsia="Source Sans Pro" w:hAnsi="Source Sans Pro" w:cs="Source Sans Pro"/>
                      <w:b w:val="0"/>
                      <w:bCs w:val="0"/>
                      <w:color w:val="000000"/>
                      <w:sz w:val="20"/>
                      <w:szCs w:val="20"/>
                      <w:bdr w:val="none" w:sz="0" w:space="0" w:color="auto"/>
                      <w:vertAlign w:val="baseline"/>
                    </w:rPr>
                    <w:t> </w:t>
                  </w:r>
                </w:p>
              </w:tc>
              <w:tc>
                <w:tcPr>
                  <w:tcW w:w="7800" w:type="dxa"/>
                  <w:tcMar>
                    <w:top w:w="0" w:type="dxa"/>
                    <w:left w:w="0" w:type="dxa"/>
                    <w:bottom w:w="0" w:type="dxa"/>
                    <w:right w:w="0" w:type="dxa"/>
                  </w:tcMar>
                  <w:vAlign w:val="top"/>
                  <w:hideMark/>
                </w:tcPr>
                <w:p>
                  <w:pPr>
                    <w:pStyle w:val="documentulli"/>
                    <w:numPr>
                      <w:ilvl w:val="0"/>
                      <w:numId w:val="6"/>
                    </w:numPr>
                    <w:pBdr>
                      <w:top w:val="none" w:sz="0" w:space="0" w:color="auto"/>
                      <w:left w:val="none" w:sz="0" w:space="0" w:color="auto"/>
                      <w:bottom w:val="none" w:sz="0" w:space="0" w:color="auto"/>
                      <w:right w:val="none" w:sz="0" w:space="0" w:color="auto"/>
                    </w:pBdr>
                    <w:spacing w:before="200" w:after="0" w:line="280" w:lineRule="atLeast"/>
                    <w:ind w:left="180" w:right="0" w:hanging="180"/>
                    <w:rPr>
                      <w:rStyle w:val="sectiontablesectionbody"/>
                      <w:rFonts w:ascii="Source Sans Pro" w:eastAsia="Source Sans Pro" w:hAnsi="Source Sans Pro" w:cs="Source Sans Pro"/>
                      <w:b w:val="0"/>
                      <w:bCs w:val="0"/>
                      <w:color w:val="000000"/>
                      <w:sz w:val="20"/>
                      <w:szCs w:val="20"/>
                      <w:bdr w:val="none" w:sz="0" w:space="0" w:color="auto"/>
                      <w:vertAlign w:val="baseline"/>
                    </w:rPr>
                  </w:pPr>
                  <w:r>
                    <w:pict>
                      <v:rect id="_x0000_s1096" style="width:171pt;height:22in;margin-top:-400pt;margin-left:-185pt;position:absolute;z-index:-251586560" fillcolor="#f2eee5" strokecolor="#f2eee5"/>
                    </w:pict>
                  </w:r>
                  <w:r>
                    <w:rPr>
                      <w:rStyle w:val="strong"/>
                      <w:rFonts w:ascii="Source Sans Pro" w:eastAsia="Source Sans Pro" w:hAnsi="Source Sans Pro" w:cs="Source Sans Pro"/>
                      <w:b/>
                      <w:bCs/>
                      <w:color w:val="000000"/>
                      <w:sz w:val="20"/>
                      <w:szCs w:val="20"/>
                    </w:rPr>
                    <w:t>Front-End :</w:t>
                  </w:r>
                  <w:r>
                    <w:rPr>
                      <w:rStyle w:val="strong"/>
                      <w:rFonts w:ascii="Source Sans Pro" w:eastAsia="Source Sans Pro" w:hAnsi="Source Sans Pro" w:cs="Source Sans Pro"/>
                      <w:b/>
                      <w:bCs/>
                      <w:color w:val="000000"/>
                      <w:sz w:val="20"/>
                      <w:szCs w:val="20"/>
                    </w:rPr>
                    <w:br/>
                  </w:r>
                  <w:r>
                    <w:rPr>
                      <w:rStyle w:val="sectiontablesectionbody"/>
                      <w:rFonts w:ascii="Source Sans Pro" w:eastAsia="Source Sans Pro" w:hAnsi="Source Sans Pro" w:cs="Source Sans Pro"/>
                      <w:b w:val="0"/>
                      <w:bCs w:val="0"/>
                      <w:color w:val="000000"/>
                      <w:sz w:val="20"/>
                      <w:szCs w:val="20"/>
                      <w:bdr w:val="none" w:sz="0" w:space="0" w:color="auto"/>
                      <w:vertAlign w:val="baseline"/>
                    </w:rPr>
                    <w:t>HTML, CSS, Bootstrap, JavaScript, ReactJs</w:t>
                  </w:r>
                  <w:r>
                    <w:pict>
                      <v:rect id="_x0000_s1097" style="width:171pt;height:22in;margin-top:-400pt;margin-left:-185pt;position:absolute;z-index:-251585536" fillcolor="#f2eee5" strokecolor="#f2eee5"/>
                    </w:pict>
                  </w:r>
                </w:p>
                <w:p>
                  <w:pPr>
                    <w:pStyle w:val="documentulli"/>
                    <w:numPr>
                      <w:ilvl w:val="0"/>
                      <w:numId w:val="6"/>
                    </w:numPr>
                    <w:spacing w:after="0" w:line="280" w:lineRule="atLeast"/>
                    <w:ind w:left="180" w:right="0" w:hanging="180"/>
                    <w:rPr>
                      <w:rStyle w:val="sectiontablesectionbody"/>
                      <w:rFonts w:ascii="Source Sans Pro" w:eastAsia="Source Sans Pro" w:hAnsi="Source Sans Pro" w:cs="Source Sans Pro"/>
                      <w:b w:val="0"/>
                      <w:bCs w:val="0"/>
                      <w:color w:val="000000"/>
                      <w:sz w:val="20"/>
                      <w:szCs w:val="20"/>
                      <w:bdr w:val="none" w:sz="0" w:space="0" w:color="auto"/>
                      <w:vertAlign w:val="baseline"/>
                    </w:rPr>
                  </w:pPr>
                  <w:r>
                    <w:pict>
                      <v:rect id="_x0000_s1098" style="width:171pt;height:22in;margin-top:-400pt;margin-left:-185pt;position:absolute;z-index:-251584512" fillcolor="#f2eee5" strokecolor="#f2eee5"/>
                    </w:pict>
                  </w:r>
                  <w:r>
                    <w:rPr>
                      <w:rStyle w:val="strong"/>
                      <w:rFonts w:ascii="Source Sans Pro" w:eastAsia="Source Sans Pro" w:hAnsi="Source Sans Pro" w:cs="Source Sans Pro"/>
                      <w:b/>
                      <w:bCs/>
                      <w:color w:val="000000"/>
                      <w:sz w:val="20"/>
                      <w:szCs w:val="20"/>
                    </w:rPr>
                    <w:t>AWS - Services :</w:t>
                  </w:r>
                  <w:r>
                    <w:rPr>
                      <w:rStyle w:val="strong"/>
                      <w:rFonts w:ascii="Source Sans Pro" w:eastAsia="Source Sans Pro" w:hAnsi="Source Sans Pro" w:cs="Source Sans Pro"/>
                      <w:b/>
                      <w:bCs/>
                      <w:color w:val="000000"/>
                      <w:sz w:val="20"/>
                      <w:szCs w:val="20"/>
                    </w:rPr>
                    <w:br/>
                  </w:r>
                  <w:r>
                    <w:rPr>
                      <w:rStyle w:val="sectiontablesectionbody"/>
                      <w:rFonts w:ascii="Source Sans Pro" w:eastAsia="Source Sans Pro" w:hAnsi="Source Sans Pro" w:cs="Source Sans Pro"/>
                      <w:b w:val="0"/>
                      <w:bCs w:val="0"/>
                      <w:color w:val="000000"/>
                      <w:sz w:val="20"/>
                      <w:szCs w:val="20"/>
                      <w:bdr w:val="none" w:sz="0" w:space="0" w:color="auto"/>
                      <w:vertAlign w:val="baseline"/>
                    </w:rPr>
                    <w:t>IAM, EC2, S3, RDS, VPC, CloudWatch, VPC, SNS, SQS and SES</w:t>
                  </w:r>
                  <w:r>
                    <w:pict>
                      <v:rect id="_x0000_s1099" style="width:171pt;height:22in;margin-top:-400pt;margin-left:-185pt;position:absolute;z-index:-251583488" fillcolor="#f2eee5" strokecolor="#f2eee5"/>
                    </w:pict>
                  </w:r>
                </w:p>
                <w:p>
                  <w:pPr>
                    <w:pStyle w:val="documentulli"/>
                    <w:numPr>
                      <w:ilvl w:val="0"/>
                      <w:numId w:val="6"/>
                    </w:numPr>
                    <w:spacing w:after="0" w:line="280" w:lineRule="atLeast"/>
                    <w:ind w:left="180" w:right="0" w:hanging="180"/>
                    <w:rPr>
                      <w:rStyle w:val="sectiontablesectionbody"/>
                      <w:rFonts w:ascii="Source Sans Pro" w:eastAsia="Source Sans Pro" w:hAnsi="Source Sans Pro" w:cs="Source Sans Pro"/>
                      <w:b w:val="0"/>
                      <w:bCs w:val="0"/>
                      <w:color w:val="000000"/>
                      <w:sz w:val="20"/>
                      <w:szCs w:val="20"/>
                      <w:bdr w:val="none" w:sz="0" w:space="0" w:color="auto"/>
                      <w:vertAlign w:val="baseline"/>
                    </w:rPr>
                  </w:pPr>
                  <w:r>
                    <w:pict>
                      <v:rect id="_x0000_s1100" style="width:171pt;height:22in;margin-top:-400pt;margin-left:-185pt;position:absolute;z-index:-251582464" fillcolor="#f2eee5" strokecolor="#f2eee5"/>
                    </w:pict>
                  </w:r>
                  <w:r>
                    <w:rPr>
                      <w:rStyle w:val="strong"/>
                      <w:rFonts w:ascii="Source Sans Pro" w:eastAsia="Source Sans Pro" w:hAnsi="Source Sans Pro" w:cs="Source Sans Pro"/>
                      <w:b/>
                      <w:bCs/>
                      <w:color w:val="000000"/>
                      <w:sz w:val="20"/>
                      <w:szCs w:val="20"/>
                    </w:rPr>
                    <w:t>DevOps Tools :</w:t>
                  </w:r>
                  <w:r>
                    <w:rPr>
                      <w:rStyle w:val="strong"/>
                      <w:rFonts w:ascii="Source Sans Pro" w:eastAsia="Source Sans Pro" w:hAnsi="Source Sans Pro" w:cs="Source Sans Pro"/>
                      <w:b/>
                      <w:bCs/>
                      <w:color w:val="000000"/>
                      <w:sz w:val="20"/>
                      <w:szCs w:val="20"/>
                    </w:rPr>
                    <w:br/>
                  </w:r>
                  <w:r>
                    <w:rPr>
                      <w:rStyle w:val="sectiontablesectionbody"/>
                      <w:rFonts w:ascii="Source Sans Pro" w:eastAsia="Source Sans Pro" w:hAnsi="Source Sans Pro" w:cs="Source Sans Pro"/>
                      <w:b w:val="0"/>
                      <w:bCs w:val="0"/>
                      <w:color w:val="000000"/>
                      <w:sz w:val="20"/>
                      <w:szCs w:val="20"/>
                      <w:bdr w:val="none" w:sz="0" w:space="0" w:color="auto"/>
                      <w:vertAlign w:val="baseline"/>
                    </w:rPr>
                    <w:t>Git, Jenkins, Maven(Build tool), Ansible, Docker(Containerization)</w:t>
                  </w:r>
                  <w:r>
                    <w:pict>
                      <v:rect id="_x0000_s1101" style="width:171pt;height:22in;margin-top:-400pt;margin-left:-185pt;position:absolute;z-index:-251581440" fillcolor="#f2eee5" strokecolor="#f2eee5"/>
                    </w:pict>
                  </w:r>
                </w:p>
                <w:p>
                  <w:pPr>
                    <w:pStyle w:val="documentulli"/>
                    <w:numPr>
                      <w:ilvl w:val="0"/>
                      <w:numId w:val="6"/>
                    </w:numPr>
                    <w:spacing w:after="0" w:line="280" w:lineRule="atLeast"/>
                    <w:ind w:left="180" w:right="0" w:hanging="180"/>
                    <w:rPr>
                      <w:rStyle w:val="sectiontablesectionbody"/>
                      <w:rFonts w:ascii="Source Sans Pro" w:eastAsia="Source Sans Pro" w:hAnsi="Source Sans Pro" w:cs="Source Sans Pro"/>
                      <w:b w:val="0"/>
                      <w:bCs w:val="0"/>
                      <w:color w:val="000000"/>
                      <w:sz w:val="20"/>
                      <w:szCs w:val="20"/>
                      <w:bdr w:val="none" w:sz="0" w:space="0" w:color="auto"/>
                      <w:vertAlign w:val="baseline"/>
                    </w:rPr>
                  </w:pPr>
                  <w:r>
                    <w:pict>
                      <v:rect id="_x0000_s1102" style="width:171pt;height:22in;margin-top:-400pt;margin-left:-185pt;position:absolute;z-index:-251580416" fillcolor="#f2eee5" strokecolor="#f2eee5"/>
                    </w:pict>
                  </w:r>
                  <w:r>
                    <w:rPr>
                      <w:rStyle w:val="strong"/>
                      <w:rFonts w:ascii="Source Sans Pro" w:eastAsia="Source Sans Pro" w:hAnsi="Source Sans Pro" w:cs="Source Sans Pro"/>
                      <w:b/>
                      <w:bCs/>
                      <w:color w:val="000000"/>
                      <w:sz w:val="20"/>
                      <w:szCs w:val="20"/>
                    </w:rPr>
                    <w:t xml:space="preserve">OS : </w:t>
                  </w:r>
                  <w:r>
                    <w:rPr>
                      <w:rStyle w:val="sectiontablesectionbody"/>
                      <w:rFonts w:ascii="Source Sans Pro" w:eastAsia="Source Sans Pro" w:hAnsi="Source Sans Pro" w:cs="Source Sans Pro"/>
                      <w:b w:val="0"/>
                      <w:bCs w:val="0"/>
                      <w:color w:val="000000"/>
                      <w:sz w:val="20"/>
                      <w:szCs w:val="20"/>
                      <w:bdr w:val="none" w:sz="0" w:space="0" w:color="auto"/>
                      <w:vertAlign w:val="baseline"/>
                    </w:rPr>
                    <w:t>Linux</w:t>
                  </w:r>
                  <w:r>
                    <w:pict>
                      <v:rect id="_x0000_s1103" style="width:171pt;height:22in;margin-top:-400pt;margin-left:-185pt;position:absolute;z-index:-251579392" fillcolor="#f2eee5" strokecolor="#f2eee5"/>
                    </w:pict>
                  </w:r>
                </w:p>
                <w:p>
                  <w:pPr>
                    <w:pStyle w:val="documentullinth-last-child1"/>
                    <w:numPr>
                      <w:ilvl w:val="0"/>
                      <w:numId w:val="6"/>
                    </w:numPr>
                    <w:spacing w:after="0" w:line="280" w:lineRule="atLeast"/>
                    <w:ind w:left="180" w:right="0" w:hanging="180"/>
                    <w:rPr>
                      <w:rStyle w:val="sectiontablesectionbody"/>
                      <w:rFonts w:ascii="Source Sans Pro" w:eastAsia="Source Sans Pro" w:hAnsi="Source Sans Pro" w:cs="Source Sans Pro"/>
                      <w:b w:val="0"/>
                      <w:bCs w:val="0"/>
                      <w:color w:val="000000"/>
                      <w:sz w:val="20"/>
                      <w:szCs w:val="20"/>
                      <w:bdr w:val="none" w:sz="0" w:space="0" w:color="auto"/>
                      <w:vertAlign w:val="baseline"/>
                    </w:rPr>
                  </w:pPr>
                  <w:r>
                    <w:pict>
                      <v:rect id="_x0000_s1104" style="width:171pt;height:22in;margin-top:-400pt;margin-left:-185pt;position:absolute;z-index:-251578368" fillcolor="#f2eee5" strokecolor="#f2eee5"/>
                    </w:pict>
                  </w:r>
                  <w:r>
                    <w:rPr>
                      <w:rStyle w:val="strong"/>
                      <w:rFonts w:ascii="Source Sans Pro" w:eastAsia="Source Sans Pro" w:hAnsi="Source Sans Pro" w:cs="Source Sans Pro"/>
                      <w:b/>
                      <w:bCs/>
                      <w:color w:val="000000"/>
                      <w:sz w:val="20"/>
                      <w:szCs w:val="20"/>
                    </w:rPr>
                    <w:t>GenAI</w:t>
                  </w:r>
                  <w:r>
                    <w:pict>
                      <v:rect id="_x0000_s1105" style="width:171pt;height:22in;margin-top:-400pt;margin-left:-185pt;position:absolute;z-index:-251577344" fillcolor="#f2eee5" strokecolor="#f2eee5"/>
                    </w:pict>
                  </w:r>
                </w:p>
              </w:tc>
              <w:tc>
                <w:tcPr>
                  <w:tcW w:w="500" w:type="dxa"/>
                  <w:tcMar>
                    <w:top w:w="0" w:type="dxa"/>
                    <w:left w:w="0" w:type="dxa"/>
                    <w:bottom w:w="0" w:type="dxa"/>
                    <w:right w:w="0" w:type="dxa"/>
                  </w:tcMar>
                  <w:vAlign w:val="top"/>
                  <w:hideMark/>
                </w:tcPr>
                <w:p>
                  <w:pPr>
                    <w:pStyle w:val="sectiontablerightspacecellParagraph"/>
                    <w:spacing w:before="200" w:line="280" w:lineRule="atLeast"/>
                    <w:ind w:left="0" w:right="0"/>
                    <w:rPr>
                      <w:rStyle w:val="sectiontablerightspacecell"/>
                      <w:rFonts w:ascii="Source Sans Pro" w:eastAsia="Source Sans Pro" w:hAnsi="Source Sans Pro" w:cs="Source Sans Pro"/>
                      <w:b w:val="0"/>
                      <w:bCs w:val="0"/>
                      <w:color w:val="000000"/>
                      <w:sz w:val="20"/>
                      <w:szCs w:val="20"/>
                      <w:bdr w:val="none" w:sz="0" w:space="0" w:color="auto"/>
                      <w:vertAlign w:val="baseline"/>
                    </w:rPr>
                  </w:pPr>
                  <w:r>
                    <w:rPr>
                      <w:rStyle w:val="sectiontablerightspacecell"/>
                      <w:rFonts w:ascii="Source Sans Pro" w:eastAsia="Source Sans Pro" w:hAnsi="Source Sans Pro" w:cs="Source Sans Pro"/>
                      <w:b w:val="0"/>
                      <w:bCs w:val="0"/>
                      <w:color w:val="000000"/>
                      <w:sz w:val="20"/>
                      <w:szCs w:val="20"/>
                      <w:bdr w:val="none" w:sz="0" w:space="0" w:color="auto"/>
                      <w:vertAlign w:val="baseline"/>
                    </w:rPr>
                    <w:t> </w:t>
                  </w:r>
                </w:p>
              </w:tc>
            </w:tr>
          </w:tbl>
          <w:p>
            <w:pPr>
              <w:pStyle w:val="documentparent-containersectionscspdiv"/>
              <w:pBdr>
                <w:top w:val="none" w:sz="0" w:space="0" w:color="auto"/>
                <w:left w:val="none" w:sz="0" w:space="0" w:color="auto"/>
                <w:bottom w:val="none" w:sz="0" w:space="0" w:color="auto"/>
                <w:right w:val="none" w:sz="0" w:space="0" w:color="auto"/>
              </w:pBdr>
              <w:spacing w:before="0" w:after="0"/>
              <w:ind w:left="0" w:right="0"/>
              <w:rPr>
                <w:rStyle w:val="mld5maincell"/>
                <w:rFonts w:ascii="Source Sans Pro" w:eastAsia="Source Sans Pro" w:hAnsi="Source Sans Pro" w:cs="Source Sans Pro"/>
                <w:b w:val="0"/>
                <w:bCs w:val="0"/>
                <w:color w:val="000000"/>
                <w:sz w:val="20"/>
                <w:szCs w:val="20"/>
                <w:bdr w:val="none" w:sz="0" w:space="0" w:color="auto"/>
                <w:vertAlign w:val="baseline"/>
              </w:rPr>
            </w:pPr>
            <w:r>
              <w:rPr>
                <w:rStyle w:val="mld5maincell"/>
                <w:rFonts w:ascii="Source Sans Pro" w:eastAsia="Source Sans Pro" w:hAnsi="Source Sans Pro" w:cs="Source Sans Pro"/>
                <w:b w:val="0"/>
                <w:bCs w:val="0"/>
                <w:color w:val="000000"/>
                <w:bdr w:val="none" w:sz="0" w:space="0" w:color="auto"/>
                <w:vertAlign w:val="baseline"/>
              </w:rPr>
              <w:t> </w:t>
            </w:r>
          </w:p>
          <w:tbl>
            <w:tblPr>
              <w:tblStyle w:val="sectiontable"/>
              <w:tblW w:w="0" w:type="auto"/>
              <w:tblCellSpacing w:w="0" w:type="dxa"/>
              <w:tblLayout w:type="fixed"/>
              <w:tblCellMar>
                <w:top w:w="0" w:type="dxa"/>
                <w:left w:w="0" w:type="dxa"/>
                <w:bottom w:w="0" w:type="dxa"/>
                <w:right w:w="0" w:type="dxa"/>
              </w:tblCellMar>
              <w:tblLook w:val="05E0"/>
            </w:tblPr>
            <w:tblGrid>
              <w:gridCol w:w="500"/>
              <w:gridCol w:w="2440"/>
              <w:gridCol w:w="800"/>
              <w:gridCol w:w="7800"/>
              <w:gridCol w:w="50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spacing w:before="200"/>
                    <w:rPr>
                      <w:rStyle w:val="mld5maincell"/>
                      <w:rFonts w:ascii="Source Sans Pro" w:eastAsia="Source Sans Pro" w:hAnsi="Source Sans Pro" w:cs="Source Sans Pro"/>
                      <w:b w:val="0"/>
                      <w:bCs w:val="0"/>
                      <w:color w:val="000000"/>
                      <w:sz w:val="20"/>
                      <w:szCs w:val="20"/>
                      <w:bdr w:val="none" w:sz="0" w:space="0" w:color="auto"/>
                      <w:vertAlign w:val="baseline"/>
                    </w:rPr>
                  </w:pPr>
                  <w:r>
                    <w:pict>
                      <v:line id="_x0000_s1106" style="position:absolute;z-index:251740160" from="25pt,0" to="575pt,0" fillcolor="black" strokecolor="black" strokeweight="1pt"/>
                    </w:pict>
                  </w:r>
                  <w:r>
                    <w:rPr>
                      <w:rStyle w:val="sectiontableleftfullspacecell"/>
                      <w:rFonts w:ascii="Source Sans Pro" w:eastAsia="Source Sans Pro" w:hAnsi="Source Sans Pro" w:cs="Source Sans Pro"/>
                      <w:b w:val="0"/>
                      <w:bCs w:val="0"/>
                      <w:color w:val="000000"/>
                      <w:sz w:val="20"/>
                      <w:szCs w:val="20"/>
                      <w:bdr w:val="none" w:sz="0" w:space="0" w:color="auto"/>
                      <w:vertAlign w:val="baseline"/>
                    </w:rPr>
                    <w:t> </w:t>
                  </w:r>
                </w:p>
              </w:tc>
              <w:tc>
                <w:tcPr>
                  <w:tcW w:w="2440" w:type="dxa"/>
                  <w:noWrap w:val="0"/>
                  <w:tcMar>
                    <w:top w:w="0" w:type="dxa"/>
                    <w:left w:w="0" w:type="dxa"/>
                    <w:bottom w:w="0" w:type="dxa"/>
                    <w:right w:w="0" w:type="dxa"/>
                  </w:tcMar>
                  <w:vAlign w:val="top"/>
                  <w:hideMark/>
                </w:tcPr>
                <w:p>
                  <w:pPr>
                    <w:pStyle w:val="documentsectiontitle"/>
                    <w:pBdr>
                      <w:top w:val="none" w:sz="0" w:space="0" w:color="auto"/>
                      <w:left w:val="none" w:sz="0" w:space="0" w:color="auto"/>
                      <w:bottom w:val="none" w:sz="0" w:space="0" w:color="auto"/>
                      <w:right w:val="none" w:sz="0" w:space="0" w:color="auto"/>
                    </w:pBdr>
                    <w:spacing w:before="200" w:after="0"/>
                    <w:ind w:left="0" w:right="0"/>
                    <w:rPr>
                      <w:rStyle w:val="documentheading"/>
                      <w:rFonts w:ascii="Source Sans Pro" w:eastAsia="Source Sans Pro" w:hAnsi="Source Sans Pro" w:cs="Source Sans Pro"/>
                      <w:b/>
                      <w:bCs/>
                      <w:i/>
                      <w:iCs/>
                      <w:color w:val="000000"/>
                      <w:sz w:val="32"/>
                      <w:szCs w:val="32"/>
                      <w:bdr w:val="none" w:sz="0" w:space="0" w:color="auto"/>
                      <w:vertAlign w:val="baseline"/>
                    </w:rPr>
                  </w:pPr>
                  <w:r>
                    <w:pict>
                      <v:rect id="_x0000_s1107" style="width:171pt;height:22in;margin-top:-400pt;margin-left:-25pt;position:absolute;z-index:-251575296" fillcolor="#f2eee5" strokecolor="#f2eee5"/>
                    </w:pict>
                  </w:r>
                  <w:r>
                    <w:rPr>
                      <w:rStyle w:val="documentheading"/>
                      <w:b/>
                      <w:bCs/>
                      <w:i/>
                      <w:iCs/>
                      <w:bdr w:val="none" w:sz="0" w:space="0" w:color="auto"/>
                      <w:vertAlign w:val="baseline"/>
                    </w:rPr>
                    <w:t>Tools</w:t>
                  </w:r>
                  <w:r>
                    <w:pict>
                      <v:rect id="_x0000_s1108" style="width:171pt;height:22in;margin-top:-400pt;margin-left:-25pt;position:absolute;z-index:-251574272" fillcolor="#f2eee5" strokecolor="#f2eee5"/>
                    </w:pict>
                  </w:r>
                </w:p>
              </w:tc>
              <w:tc>
                <w:tcPr>
                  <w:tcW w:w="800" w:type="dxa"/>
                  <w:tcMar>
                    <w:top w:w="0" w:type="dxa"/>
                    <w:left w:w="0" w:type="dxa"/>
                    <w:bottom w:w="0" w:type="dxa"/>
                    <w:right w:w="0" w:type="dxa"/>
                  </w:tcMar>
                  <w:vAlign w:val="top"/>
                  <w:hideMark/>
                </w:tcPr>
                <w:p>
                  <w:pPr>
                    <w:pStyle w:val="sectiontableleftspacecellParagraph"/>
                    <w:spacing w:before="200" w:line="280" w:lineRule="atLeast"/>
                    <w:ind w:left="0" w:right="0"/>
                    <w:rPr>
                      <w:rStyle w:val="sectiontableleftspacecell"/>
                      <w:rFonts w:ascii="Source Sans Pro" w:eastAsia="Source Sans Pro" w:hAnsi="Source Sans Pro" w:cs="Source Sans Pro"/>
                      <w:b w:val="0"/>
                      <w:bCs w:val="0"/>
                      <w:color w:val="000000"/>
                      <w:sz w:val="20"/>
                      <w:szCs w:val="20"/>
                      <w:bdr w:val="none" w:sz="0" w:space="0" w:color="auto"/>
                      <w:vertAlign w:val="baseline"/>
                    </w:rPr>
                  </w:pPr>
                  <w:r>
                    <w:rPr>
                      <w:rStyle w:val="sectiontableleftspacecell"/>
                      <w:rFonts w:ascii="Source Sans Pro" w:eastAsia="Source Sans Pro" w:hAnsi="Source Sans Pro" w:cs="Source Sans Pro"/>
                      <w:b w:val="0"/>
                      <w:bCs w:val="0"/>
                      <w:color w:val="000000"/>
                      <w:sz w:val="20"/>
                      <w:szCs w:val="20"/>
                      <w:bdr w:val="none" w:sz="0" w:space="0" w:color="auto"/>
                      <w:vertAlign w:val="baseline"/>
                    </w:rPr>
                    <w:t> </w:t>
                  </w:r>
                </w:p>
              </w:tc>
              <w:tc>
                <w:tcPr>
                  <w:tcW w:w="7800" w:type="dxa"/>
                  <w:tcMar>
                    <w:top w:w="0" w:type="dxa"/>
                    <w:left w:w="0" w:type="dxa"/>
                    <w:bottom w:w="0" w:type="dxa"/>
                    <w:right w:w="0" w:type="dxa"/>
                  </w:tcMar>
                  <w:vAlign w:val="top"/>
                  <w:hideMark/>
                </w:tcPr>
                <w:p>
                  <w:pPr>
                    <w:pStyle w:val="documentulli"/>
                    <w:numPr>
                      <w:ilvl w:val="0"/>
                      <w:numId w:val="7"/>
                    </w:numPr>
                    <w:pBdr>
                      <w:top w:val="none" w:sz="0" w:space="0" w:color="auto"/>
                      <w:left w:val="none" w:sz="0" w:space="0" w:color="auto"/>
                      <w:bottom w:val="none" w:sz="0" w:space="0" w:color="auto"/>
                      <w:right w:val="none" w:sz="0" w:space="0" w:color="auto"/>
                    </w:pBdr>
                    <w:spacing w:before="200" w:after="0" w:line="280" w:lineRule="atLeast"/>
                    <w:ind w:left="180" w:right="0" w:hanging="180"/>
                    <w:rPr>
                      <w:rStyle w:val="sectiontablesectionbody"/>
                      <w:rFonts w:ascii="Source Sans Pro" w:eastAsia="Source Sans Pro" w:hAnsi="Source Sans Pro" w:cs="Source Sans Pro"/>
                      <w:b w:val="0"/>
                      <w:bCs w:val="0"/>
                      <w:color w:val="000000"/>
                      <w:sz w:val="20"/>
                      <w:szCs w:val="20"/>
                      <w:bdr w:val="none" w:sz="0" w:space="0" w:color="auto"/>
                      <w:vertAlign w:val="baseline"/>
                    </w:rPr>
                  </w:pPr>
                  <w:r>
                    <w:pict>
                      <v:rect id="_x0000_s1109" style="width:171pt;height:22in;margin-top:-400pt;margin-left:-185pt;position:absolute;z-index:-251573248" fillcolor="#f2eee5" strokecolor="#f2eee5"/>
                    </w:pict>
                  </w:r>
                  <w:r>
                    <w:rPr>
                      <w:rStyle w:val="sectiontablesectionbody"/>
                      <w:rFonts w:ascii="Source Sans Pro" w:eastAsia="Source Sans Pro" w:hAnsi="Source Sans Pro" w:cs="Source Sans Pro"/>
                      <w:b w:val="0"/>
                      <w:bCs w:val="0"/>
                      <w:color w:val="000000"/>
                      <w:sz w:val="20"/>
                      <w:szCs w:val="20"/>
                      <w:bdr w:val="none" w:sz="0" w:space="0" w:color="auto"/>
                      <w:vertAlign w:val="baseline"/>
                    </w:rPr>
                    <w:t>JIRA</w:t>
                  </w:r>
                  <w:r>
                    <w:pict>
                      <v:rect id="_x0000_s1110" style="width:171pt;height:22in;margin-top:-400pt;margin-left:-185pt;position:absolute;z-index:-251572224" fillcolor="#f2eee5" strokecolor="#f2eee5"/>
                    </w:pict>
                  </w:r>
                </w:p>
                <w:p>
                  <w:pPr>
                    <w:pStyle w:val="documentulli"/>
                    <w:numPr>
                      <w:ilvl w:val="0"/>
                      <w:numId w:val="7"/>
                    </w:numPr>
                    <w:spacing w:after="0" w:line="280" w:lineRule="atLeast"/>
                    <w:ind w:left="180" w:right="0" w:hanging="180"/>
                    <w:rPr>
                      <w:rStyle w:val="sectiontablesectionbody"/>
                      <w:rFonts w:ascii="Source Sans Pro" w:eastAsia="Source Sans Pro" w:hAnsi="Source Sans Pro" w:cs="Source Sans Pro"/>
                      <w:b w:val="0"/>
                      <w:bCs w:val="0"/>
                      <w:color w:val="000000"/>
                      <w:sz w:val="20"/>
                      <w:szCs w:val="20"/>
                      <w:bdr w:val="none" w:sz="0" w:space="0" w:color="auto"/>
                      <w:vertAlign w:val="baseline"/>
                    </w:rPr>
                  </w:pPr>
                  <w:r>
                    <w:pict>
                      <v:rect id="_x0000_s1111" style="width:171pt;height:22in;margin-top:-400pt;margin-left:-185pt;position:absolute;z-index:-251571200" fillcolor="#f2eee5" strokecolor="#f2eee5"/>
                    </w:pict>
                  </w:r>
                  <w:r>
                    <w:rPr>
                      <w:rStyle w:val="sectiontablesectionbody"/>
                      <w:rFonts w:ascii="Source Sans Pro" w:eastAsia="Source Sans Pro" w:hAnsi="Source Sans Pro" w:cs="Source Sans Pro"/>
                      <w:b w:val="0"/>
                      <w:bCs w:val="0"/>
                      <w:color w:val="000000"/>
                      <w:sz w:val="20"/>
                      <w:szCs w:val="20"/>
                      <w:bdr w:val="none" w:sz="0" w:space="0" w:color="auto"/>
                      <w:vertAlign w:val="baseline"/>
                    </w:rPr>
                    <w:t>Figma</w:t>
                  </w:r>
                  <w:r>
                    <w:pict>
                      <v:rect id="_x0000_s1112" style="width:171pt;height:22in;margin-top:-400pt;margin-left:-185pt;position:absolute;z-index:-251570176" fillcolor="#f2eee5" strokecolor="#f2eee5"/>
                    </w:pict>
                  </w:r>
                </w:p>
                <w:p>
                  <w:pPr>
                    <w:pStyle w:val="documentulli"/>
                    <w:numPr>
                      <w:ilvl w:val="0"/>
                      <w:numId w:val="7"/>
                    </w:numPr>
                    <w:spacing w:after="0" w:line="280" w:lineRule="atLeast"/>
                    <w:ind w:left="180" w:right="0" w:hanging="180"/>
                    <w:rPr>
                      <w:rStyle w:val="sectiontablesectionbody"/>
                      <w:rFonts w:ascii="Source Sans Pro" w:eastAsia="Source Sans Pro" w:hAnsi="Source Sans Pro" w:cs="Source Sans Pro"/>
                      <w:b w:val="0"/>
                      <w:bCs w:val="0"/>
                      <w:color w:val="000000"/>
                      <w:sz w:val="20"/>
                      <w:szCs w:val="20"/>
                      <w:bdr w:val="none" w:sz="0" w:space="0" w:color="auto"/>
                      <w:vertAlign w:val="baseline"/>
                    </w:rPr>
                  </w:pPr>
                  <w:r>
                    <w:pict>
                      <v:rect id="_x0000_s1113" style="width:171pt;height:22in;margin-top:-400pt;margin-left:-185pt;position:absolute;z-index:-251569152" fillcolor="#f2eee5" strokecolor="#f2eee5"/>
                    </w:pict>
                  </w:r>
                  <w:r>
                    <w:rPr>
                      <w:rStyle w:val="sectiontablesectionbody"/>
                      <w:rFonts w:ascii="Source Sans Pro" w:eastAsia="Source Sans Pro" w:hAnsi="Source Sans Pro" w:cs="Source Sans Pro"/>
                      <w:b w:val="0"/>
                      <w:bCs w:val="0"/>
                      <w:color w:val="000000"/>
                      <w:sz w:val="20"/>
                      <w:szCs w:val="20"/>
                      <w:bdr w:val="none" w:sz="0" w:space="0" w:color="auto"/>
                      <w:vertAlign w:val="baseline"/>
                    </w:rPr>
                    <w:t>ServiceNow</w:t>
                  </w:r>
                  <w:r>
                    <w:pict>
                      <v:rect id="_x0000_s1114" style="width:171pt;height:22in;margin-top:-400pt;margin-left:-185pt;position:absolute;z-index:-251568128" fillcolor="#f2eee5" strokecolor="#f2eee5"/>
                    </w:pict>
                  </w:r>
                </w:p>
                <w:p>
                  <w:pPr>
                    <w:pStyle w:val="documentullinth-last-child1"/>
                    <w:numPr>
                      <w:ilvl w:val="0"/>
                      <w:numId w:val="7"/>
                    </w:numPr>
                    <w:spacing w:after="0" w:line="280" w:lineRule="atLeast"/>
                    <w:ind w:left="180" w:right="0" w:hanging="180"/>
                    <w:rPr>
                      <w:rStyle w:val="sectiontablesectionbody"/>
                      <w:rFonts w:ascii="Source Sans Pro" w:eastAsia="Source Sans Pro" w:hAnsi="Source Sans Pro" w:cs="Source Sans Pro"/>
                      <w:b w:val="0"/>
                      <w:bCs w:val="0"/>
                      <w:color w:val="000000"/>
                      <w:sz w:val="20"/>
                      <w:szCs w:val="20"/>
                      <w:bdr w:val="none" w:sz="0" w:space="0" w:color="auto"/>
                      <w:vertAlign w:val="baseline"/>
                    </w:rPr>
                  </w:pPr>
                  <w:r>
                    <w:pict>
                      <v:rect id="_x0000_s1115" style="width:171pt;height:22in;margin-top:-400pt;margin-left:-185pt;position:absolute;z-index:-251567104" fillcolor="#f2eee5" strokecolor="#f2eee5"/>
                    </w:pict>
                  </w:r>
                  <w:r>
                    <w:rPr>
                      <w:rStyle w:val="sectiontablesectionbody"/>
                      <w:rFonts w:ascii="Source Sans Pro" w:eastAsia="Source Sans Pro" w:hAnsi="Source Sans Pro" w:cs="Source Sans Pro"/>
                      <w:b w:val="0"/>
                      <w:bCs w:val="0"/>
                      <w:color w:val="000000"/>
                      <w:sz w:val="20"/>
                      <w:szCs w:val="20"/>
                      <w:bdr w:val="none" w:sz="0" w:space="0" w:color="auto"/>
                      <w:vertAlign w:val="baseline"/>
                    </w:rPr>
                    <w:t>NGM</w:t>
                  </w:r>
                  <w:r>
                    <w:pict>
                      <v:rect id="_x0000_s1116" style="width:171pt;height:22in;margin-top:-400pt;margin-left:-185pt;position:absolute;z-index:-251566080" fillcolor="#f2eee5" strokecolor="#f2eee5"/>
                    </w:pict>
                  </w:r>
                </w:p>
              </w:tc>
              <w:tc>
                <w:tcPr>
                  <w:tcW w:w="500" w:type="dxa"/>
                  <w:tcMar>
                    <w:top w:w="0" w:type="dxa"/>
                    <w:left w:w="0" w:type="dxa"/>
                    <w:bottom w:w="0" w:type="dxa"/>
                    <w:right w:w="0" w:type="dxa"/>
                  </w:tcMar>
                  <w:vAlign w:val="top"/>
                  <w:hideMark/>
                </w:tcPr>
                <w:p>
                  <w:pPr>
                    <w:pStyle w:val="sectiontablerightspacecellParagraph"/>
                    <w:spacing w:before="200" w:line="280" w:lineRule="atLeast"/>
                    <w:ind w:left="0" w:right="0"/>
                    <w:rPr>
                      <w:rStyle w:val="sectiontablerightspacecell"/>
                      <w:rFonts w:ascii="Source Sans Pro" w:eastAsia="Source Sans Pro" w:hAnsi="Source Sans Pro" w:cs="Source Sans Pro"/>
                      <w:b w:val="0"/>
                      <w:bCs w:val="0"/>
                      <w:color w:val="000000"/>
                      <w:sz w:val="20"/>
                      <w:szCs w:val="20"/>
                      <w:bdr w:val="none" w:sz="0" w:space="0" w:color="auto"/>
                      <w:vertAlign w:val="baseline"/>
                    </w:rPr>
                  </w:pPr>
                  <w:r>
                    <w:rPr>
                      <w:rStyle w:val="sectiontablerightspacecell"/>
                      <w:rFonts w:ascii="Source Sans Pro" w:eastAsia="Source Sans Pro" w:hAnsi="Source Sans Pro" w:cs="Source Sans Pro"/>
                      <w:b w:val="0"/>
                      <w:bCs w:val="0"/>
                      <w:color w:val="000000"/>
                      <w:sz w:val="20"/>
                      <w:szCs w:val="20"/>
                      <w:bdr w:val="none" w:sz="0" w:space="0" w:color="auto"/>
                      <w:vertAlign w:val="baseline"/>
                    </w:rPr>
                    <w:t> </w:t>
                  </w:r>
                </w:p>
              </w:tc>
            </w:tr>
          </w:tbl>
          <w:p>
            <w:pPr>
              <w:pStyle w:val="documentparent-containersectionscspdiv"/>
              <w:pBdr>
                <w:top w:val="none" w:sz="0" w:space="0" w:color="auto"/>
                <w:left w:val="none" w:sz="0" w:space="0" w:color="auto"/>
                <w:bottom w:val="none" w:sz="0" w:space="0" w:color="auto"/>
                <w:right w:val="none" w:sz="0" w:space="0" w:color="auto"/>
              </w:pBdr>
              <w:spacing w:before="0" w:after="0"/>
              <w:ind w:left="0" w:right="0"/>
              <w:rPr>
                <w:rStyle w:val="mld5maincell"/>
                <w:rFonts w:ascii="Source Sans Pro" w:eastAsia="Source Sans Pro" w:hAnsi="Source Sans Pro" w:cs="Source Sans Pro"/>
                <w:b w:val="0"/>
                <w:bCs w:val="0"/>
                <w:color w:val="000000"/>
                <w:sz w:val="20"/>
                <w:szCs w:val="20"/>
                <w:bdr w:val="none" w:sz="0" w:space="0" w:color="auto"/>
                <w:vertAlign w:val="baseline"/>
              </w:rPr>
            </w:pPr>
            <w:r>
              <w:rPr>
                <w:rStyle w:val="mld5maincell"/>
                <w:rFonts w:ascii="Source Sans Pro" w:eastAsia="Source Sans Pro" w:hAnsi="Source Sans Pro" w:cs="Source Sans Pro"/>
                <w:b w:val="0"/>
                <w:bCs w:val="0"/>
                <w:color w:val="000000"/>
                <w:bdr w:val="none" w:sz="0" w:space="0" w:color="auto"/>
                <w:vertAlign w:val="baseline"/>
              </w:rPr>
              <w:t> </w:t>
            </w:r>
          </w:p>
          <w:tbl>
            <w:tblPr>
              <w:tblStyle w:val="sectiontable"/>
              <w:tblW w:w="0" w:type="auto"/>
              <w:tblCellSpacing w:w="0" w:type="dxa"/>
              <w:tblLayout w:type="fixed"/>
              <w:tblCellMar>
                <w:top w:w="0" w:type="dxa"/>
                <w:left w:w="0" w:type="dxa"/>
                <w:bottom w:w="0" w:type="dxa"/>
                <w:right w:w="0" w:type="dxa"/>
              </w:tblCellMar>
              <w:tblLook w:val="05E0"/>
            </w:tblPr>
            <w:tblGrid>
              <w:gridCol w:w="500"/>
              <w:gridCol w:w="2440"/>
              <w:gridCol w:w="800"/>
              <w:gridCol w:w="7800"/>
              <w:gridCol w:w="500"/>
            </w:tblGrid>
            <w:tr>
              <w:tblPrEx>
                <w:tblW w:w="0" w:type="auto"/>
                <w:tblCellSpacing w:w="0" w:type="dxa"/>
                <w:tblLayout w:type="fixed"/>
                <w:tblCellMar>
                  <w:top w:w="0" w:type="dxa"/>
                  <w:left w:w="0" w:type="dxa"/>
                  <w:bottom w:w="0" w:type="dxa"/>
                  <w:right w:w="0" w:type="dxa"/>
                </w:tblCellMar>
                <w:tblLook w:val="05E0"/>
              </w:tblPrEx>
              <w:trPr>
                <w:tblCellSpacing w:w="0" w:type="dxa"/>
              </w:trPr>
              <w:tc>
                <w:tcPr>
                  <w:tcW w:w="500" w:type="dxa"/>
                  <w:noWrap w:val="0"/>
                  <w:tcMar>
                    <w:top w:w="0" w:type="dxa"/>
                    <w:left w:w="0" w:type="dxa"/>
                    <w:bottom w:w="0" w:type="dxa"/>
                    <w:right w:w="0" w:type="dxa"/>
                  </w:tcMar>
                  <w:vAlign w:val="top"/>
                  <w:hideMark/>
                </w:tcPr>
                <w:p>
                  <w:pPr>
                    <w:spacing w:before="200"/>
                    <w:rPr>
                      <w:rStyle w:val="mld5maincell"/>
                      <w:rFonts w:ascii="Source Sans Pro" w:eastAsia="Source Sans Pro" w:hAnsi="Source Sans Pro" w:cs="Source Sans Pro"/>
                      <w:b w:val="0"/>
                      <w:bCs w:val="0"/>
                      <w:color w:val="000000"/>
                      <w:sz w:val="20"/>
                      <w:szCs w:val="20"/>
                      <w:bdr w:val="none" w:sz="0" w:space="0" w:color="auto"/>
                      <w:vertAlign w:val="baseline"/>
                    </w:rPr>
                  </w:pPr>
                  <w:r>
                    <w:pict>
                      <v:line id="_x0000_s1117" style="position:absolute;z-index:251751424" from="25pt,0" to="575pt,0" fillcolor="black" strokecolor="black" strokeweight="1pt"/>
                    </w:pict>
                  </w:r>
                  <w:r>
                    <w:rPr>
                      <w:rStyle w:val="sectiontableleftfullspacecell"/>
                      <w:rFonts w:ascii="Source Sans Pro" w:eastAsia="Source Sans Pro" w:hAnsi="Source Sans Pro" w:cs="Source Sans Pro"/>
                      <w:b w:val="0"/>
                      <w:bCs w:val="0"/>
                      <w:color w:val="000000"/>
                      <w:sz w:val="20"/>
                      <w:szCs w:val="20"/>
                      <w:bdr w:val="none" w:sz="0" w:space="0" w:color="auto"/>
                      <w:vertAlign w:val="baseline"/>
                    </w:rPr>
                    <w:t> </w:t>
                  </w:r>
                </w:p>
              </w:tc>
              <w:tc>
                <w:tcPr>
                  <w:tcW w:w="2440" w:type="dxa"/>
                  <w:noWrap w:val="0"/>
                  <w:tcMar>
                    <w:top w:w="0" w:type="dxa"/>
                    <w:left w:w="0" w:type="dxa"/>
                    <w:bottom w:w="0" w:type="dxa"/>
                    <w:right w:w="0" w:type="dxa"/>
                  </w:tcMar>
                  <w:vAlign w:val="top"/>
                  <w:hideMark/>
                </w:tcPr>
                <w:p>
                  <w:pPr>
                    <w:pStyle w:val="documentsectiontitle"/>
                    <w:pBdr>
                      <w:top w:val="none" w:sz="0" w:space="0" w:color="auto"/>
                      <w:left w:val="none" w:sz="0" w:space="0" w:color="auto"/>
                      <w:bottom w:val="none" w:sz="0" w:space="0" w:color="auto"/>
                      <w:right w:val="none" w:sz="0" w:space="0" w:color="auto"/>
                    </w:pBdr>
                    <w:spacing w:before="200" w:after="0"/>
                    <w:ind w:left="0" w:right="0"/>
                    <w:rPr>
                      <w:rStyle w:val="documentheading"/>
                      <w:rFonts w:ascii="Source Sans Pro" w:eastAsia="Source Sans Pro" w:hAnsi="Source Sans Pro" w:cs="Source Sans Pro"/>
                      <w:b/>
                      <w:bCs/>
                      <w:i/>
                      <w:iCs/>
                      <w:color w:val="000000"/>
                      <w:sz w:val="32"/>
                      <w:szCs w:val="32"/>
                      <w:bdr w:val="none" w:sz="0" w:space="0" w:color="auto"/>
                      <w:vertAlign w:val="baseline"/>
                    </w:rPr>
                  </w:pPr>
                  <w:r>
                    <w:pict>
                      <v:rect id="_x0000_s1118" style="width:171pt;height:22in;margin-top:-400pt;margin-left:-25pt;position:absolute;z-index:-251564032" fillcolor="#f2eee5" strokecolor="#f2eee5"/>
                    </w:pict>
                  </w:r>
                  <w:r>
                    <w:rPr>
                      <w:rStyle w:val="documentheading"/>
                      <w:b/>
                      <w:bCs/>
                      <w:i/>
                      <w:iCs/>
                      <w:bdr w:val="none" w:sz="0" w:space="0" w:color="auto"/>
                      <w:vertAlign w:val="baseline"/>
                    </w:rPr>
                    <w:t>Languages</w:t>
                  </w:r>
                  <w:r>
                    <w:pict>
                      <v:rect id="_x0000_s1119" style="width:171pt;height:22in;margin-top:-400pt;margin-left:-25pt;position:absolute;z-index:-251563008" fillcolor="#f2eee5" strokecolor="#f2eee5"/>
                    </w:pict>
                  </w:r>
                </w:p>
              </w:tc>
              <w:tc>
                <w:tcPr>
                  <w:tcW w:w="800" w:type="dxa"/>
                  <w:tcMar>
                    <w:top w:w="0" w:type="dxa"/>
                    <w:left w:w="0" w:type="dxa"/>
                    <w:bottom w:w="0" w:type="dxa"/>
                    <w:right w:w="0" w:type="dxa"/>
                  </w:tcMar>
                  <w:vAlign w:val="top"/>
                  <w:hideMark/>
                </w:tcPr>
                <w:p>
                  <w:pPr>
                    <w:pStyle w:val="sectiontableleftspacecellParagraph"/>
                    <w:spacing w:before="200" w:line="280" w:lineRule="atLeast"/>
                    <w:ind w:left="0" w:right="0"/>
                    <w:rPr>
                      <w:rStyle w:val="sectiontableleftspacecell"/>
                      <w:rFonts w:ascii="Source Sans Pro" w:eastAsia="Source Sans Pro" w:hAnsi="Source Sans Pro" w:cs="Source Sans Pro"/>
                      <w:b w:val="0"/>
                      <w:bCs w:val="0"/>
                      <w:color w:val="000000"/>
                      <w:sz w:val="20"/>
                      <w:szCs w:val="20"/>
                      <w:bdr w:val="none" w:sz="0" w:space="0" w:color="auto"/>
                      <w:vertAlign w:val="baseline"/>
                    </w:rPr>
                  </w:pPr>
                  <w:r>
                    <w:rPr>
                      <w:rStyle w:val="sectiontableleftspacecell"/>
                      <w:rFonts w:ascii="Source Sans Pro" w:eastAsia="Source Sans Pro" w:hAnsi="Source Sans Pro" w:cs="Source Sans Pro"/>
                      <w:b w:val="0"/>
                      <w:bCs w:val="0"/>
                      <w:color w:val="000000"/>
                      <w:sz w:val="20"/>
                      <w:szCs w:val="20"/>
                      <w:bdr w:val="none" w:sz="0" w:space="0" w:color="auto"/>
                      <w:vertAlign w:val="baseline"/>
                    </w:rPr>
                    <w:t> </w:t>
                  </w:r>
                </w:p>
              </w:tc>
              <w:tc>
                <w:tcPr>
                  <w:tcW w:w="7800" w:type="dxa"/>
                  <w:tcMar>
                    <w:top w:w="0" w:type="dxa"/>
                    <w:left w:w="0" w:type="dxa"/>
                    <w:bottom w:w="0" w:type="dxa"/>
                    <w:right w:w="0" w:type="dxa"/>
                  </w:tcMar>
                  <w:vAlign w:val="top"/>
                  <w:hideMark/>
                </w:tcPr>
                <w:tbl>
                  <w:tblPr>
                    <w:tblStyle w:val="documentlangSeclnggparatable"/>
                    <w:tblW w:w="0" w:type="auto"/>
                    <w:tblCellSpacing w:w="0" w:type="dxa"/>
                    <w:tblInd w:w="0" w:type="dxa"/>
                    <w:tblLayout w:type="fixed"/>
                    <w:tblCellMar>
                      <w:top w:w="0" w:type="dxa"/>
                      <w:left w:w="0" w:type="dxa"/>
                      <w:bottom w:w="0" w:type="dxa"/>
                      <w:right w:w="0" w:type="dxa"/>
                    </w:tblCellMar>
                    <w:tblLook w:val="05E0"/>
                  </w:tblPr>
                  <w:tblGrid>
                    <w:gridCol w:w="3750"/>
                    <w:gridCol w:w="300"/>
                    <w:gridCol w:w="3750"/>
                  </w:tblGrid>
                  <w:tr>
                    <w:tblPrEx>
                      <w:tblW w:w="0" w:type="auto"/>
                      <w:tblCellSpacing w:w="0" w:type="dxa"/>
                      <w:tblInd w:w="0" w:type="dxa"/>
                      <w:tblLayout w:type="fixed"/>
                      <w:tblCellMar>
                        <w:top w:w="0" w:type="dxa"/>
                        <w:left w:w="0" w:type="dxa"/>
                        <w:bottom w:w="0" w:type="dxa"/>
                        <w:right w:w="0" w:type="dxa"/>
                      </w:tblCellMar>
                      <w:tblLook w:val="05E0"/>
                    </w:tblPrEx>
                    <w:trPr>
                      <w:tblCellSpacing w:w="0" w:type="dxa"/>
                    </w:trPr>
                    <w:tc>
                      <w:tcPr>
                        <w:tcW w:w="7800" w:type="dxa"/>
                        <w:gridSpan w:val="3"/>
                        <w:noWrap w:val="0"/>
                        <w:tcMar>
                          <w:top w:w="0" w:type="dxa"/>
                          <w:left w:w="0" w:type="dxa"/>
                          <w:bottom w:w="0" w:type="dxa"/>
                          <w:right w:w="0" w:type="dxa"/>
                        </w:tcMar>
                        <w:vAlign w:val="top"/>
                        <w:hideMark/>
                      </w:tcPr>
                      <w:p>
                        <w:pPr>
                          <w:pStyle w:val="div"/>
                          <w:pBdr>
                            <w:top w:val="none" w:sz="0" w:space="0" w:color="auto"/>
                            <w:left w:val="none" w:sz="0" w:space="0" w:color="auto"/>
                            <w:bottom w:val="none" w:sz="0" w:space="0" w:color="auto"/>
                            <w:right w:val="none" w:sz="0" w:space="0" w:color="auto"/>
                          </w:pBdr>
                          <w:spacing w:before="200" w:line="280" w:lineRule="atLeast"/>
                          <w:ind w:left="0" w:right="0"/>
                          <w:rPr>
                            <w:rStyle w:val="documentlangSecparagraph"/>
                            <w:rFonts w:ascii="Source Sans Pro" w:eastAsia="Source Sans Pro" w:hAnsi="Source Sans Pro" w:cs="Source Sans Pro"/>
                            <w:b w:val="0"/>
                            <w:bCs w:val="0"/>
                            <w:color w:val="000000"/>
                            <w:sz w:val="20"/>
                            <w:szCs w:val="20"/>
                            <w:bdr w:val="none" w:sz="0" w:space="0" w:color="auto"/>
                            <w:vertAlign w:val="baseline"/>
                          </w:rPr>
                        </w:pPr>
                        <w:r>
                          <w:rPr>
                            <w:rStyle w:val="documentlangSecfieldany"/>
                            <w:rFonts w:ascii="Source Sans Pro" w:eastAsia="Source Sans Pro" w:hAnsi="Source Sans Pro" w:cs="Source Sans Pro"/>
                            <w:b/>
                            <w:bCs/>
                            <w:color w:val="000000"/>
                            <w:sz w:val="20"/>
                            <w:szCs w:val="20"/>
                          </w:rPr>
                          <w:t>Telugu</w:t>
                        </w:r>
                        <w:r>
                          <w:rPr>
                            <w:rStyle w:val="documentlangSecfieldany"/>
                            <w:rFonts w:ascii="Source Sans Pro" w:eastAsia="Source Sans Pro" w:hAnsi="Source Sans Pro" w:cs="Source Sans Pro"/>
                            <w:b w:val="0"/>
                            <w:bCs w:val="0"/>
                            <w:color w:val="000000"/>
                            <w:sz w:val="20"/>
                            <w:szCs w:val="20"/>
                          </w:rPr>
                          <w:t xml:space="preserve">: </w:t>
                        </w:r>
                        <w:r>
                          <w:rPr>
                            <w:rStyle w:val="documentlangSecfieldany"/>
                            <w:rFonts w:ascii="Source Sans Pro" w:eastAsia="Source Sans Pro" w:hAnsi="Source Sans Pro" w:cs="Source Sans Pro"/>
                            <w:b w:val="0"/>
                            <w:bCs w:val="0"/>
                            <w:color w:val="000000"/>
                            <w:sz w:val="20"/>
                            <w:szCs w:val="20"/>
                          </w:rPr>
                          <w:t>First Language</w:t>
                        </w:r>
                        <w:r>
                          <w:rPr>
                            <w:rStyle w:val="documentlangSecfirstparagraphfield"/>
                            <w:rFonts w:ascii="Source Sans Pro" w:eastAsia="Source Sans Pro" w:hAnsi="Source Sans Pro" w:cs="Source Sans Pro"/>
                            <w:b w:val="0"/>
                            <w:bCs w:val="0"/>
                            <w:color w:val="000000"/>
                            <w:sz w:val="20"/>
                            <w:szCs w:val="20"/>
                          </w:rPr>
                          <w:t xml:space="preserve"> </w:t>
                        </w:r>
                      </w:p>
                    </w:tc>
                  </w:tr>
                  <w:tr>
                    <w:tblPrEx>
                      <w:tblW w:w="0" w:type="auto"/>
                      <w:tblCellSpacing w:w="0" w:type="dxa"/>
                      <w:tblInd w:w="0" w:type="dxa"/>
                      <w:tblLayout w:type="fixed"/>
                      <w:tblCellMar>
                        <w:top w:w="0" w:type="dxa"/>
                        <w:left w:w="0" w:type="dxa"/>
                        <w:bottom w:w="0" w:type="dxa"/>
                        <w:right w:w="0" w:type="dxa"/>
                      </w:tblCellMar>
                      <w:tblLook w:val="05E0"/>
                    </w:tblPrEx>
                    <w:trPr>
                      <w:tblCellSpacing w:w="0" w:type="dxa"/>
                    </w:trPr>
                    <w:tc>
                      <w:tcPr>
                        <w:tcW w:w="3750" w:type="dxa"/>
                        <w:noWrap w:val="0"/>
                        <w:tcMar>
                          <w:top w:w="0" w:type="dxa"/>
                          <w:left w:w="0" w:type="dxa"/>
                          <w:bottom w:w="0" w:type="dxa"/>
                          <w:right w:w="0" w:type="dxa"/>
                        </w:tcMar>
                        <w:vAlign w:val="top"/>
                        <w:hideMark/>
                      </w:tcPr>
                      <w:p>
                        <w:pPr>
                          <w:pStyle w:val="div"/>
                          <w:tabs>
                            <w:tab w:val="right" w:pos="3730"/>
                          </w:tabs>
                          <w:spacing w:before="100" w:line="280" w:lineRule="atLeast"/>
                          <w:ind w:left="0" w:right="0"/>
                          <w:jc w:val="left"/>
                          <w:rPr>
                            <w:rStyle w:val="documentlangSecparagraph"/>
                            <w:rFonts w:ascii="Source Sans Pro" w:eastAsia="Source Sans Pro" w:hAnsi="Source Sans Pro" w:cs="Source Sans Pro"/>
                            <w:b w:val="0"/>
                            <w:bCs w:val="0"/>
                            <w:color w:val="000000"/>
                            <w:sz w:val="20"/>
                            <w:szCs w:val="20"/>
                            <w:bdr w:val="none" w:sz="0" w:space="0" w:color="auto"/>
                            <w:vertAlign w:val="baseline"/>
                          </w:rPr>
                        </w:pPr>
                        <w:r>
                          <w:rPr>
                            <w:rStyle w:val="documentlangSecfieldany"/>
                            <w:rFonts w:ascii="Source Sans Pro" w:eastAsia="Source Sans Pro" w:hAnsi="Source Sans Pro" w:cs="Source Sans Pro"/>
                            <w:b/>
                            <w:bCs/>
                            <w:color w:val="000000"/>
                            <w:sz w:val="20"/>
                            <w:szCs w:val="20"/>
                          </w:rPr>
                          <w:t>Hindi</w:t>
                        </w:r>
                        <w:r>
                          <w:rPr>
                            <w:rStyle w:val="documentlangSecfieldany"/>
                            <w:rFonts w:ascii="Source Sans Pro" w:eastAsia="Source Sans Pro" w:hAnsi="Source Sans Pro" w:cs="Source Sans Pro"/>
                            <w:b w:val="0"/>
                            <w:bCs w:val="0"/>
                            <w:color w:val="000000"/>
                            <w:sz w:val="20"/>
                            <w:szCs w:val="20"/>
                          </w:rPr>
                          <w:t xml:space="preserve">: </w:t>
                        </w:r>
                        <w:r>
                          <w:rPr>
                            <w:rStyle w:val="documentlangSecfieldany"/>
                            <w:rFonts w:ascii="Source Sans Pro" w:eastAsia="Source Sans Pro" w:hAnsi="Source Sans Pro" w:cs="Source Sans Pro"/>
                            <w:b w:val="0"/>
                            <w:bCs w:val="0"/>
                            <w:color w:val="000000"/>
                            <w:sz w:val="20"/>
                            <w:szCs w:val="20"/>
                          </w:rPr>
                          <w:tab/>
                        </w:r>
                        <w:r>
                          <w:rPr>
                            <w:rStyle w:val="documentlangSecfieldany"/>
                            <w:rFonts w:ascii="Source Sans Pro" w:eastAsia="Source Sans Pro" w:hAnsi="Source Sans Pro" w:cs="Source Sans Pro"/>
                            <w:b w:val="0"/>
                            <w:bCs w:val="0"/>
                            <w:color w:val="000000"/>
                            <w:sz w:val="20"/>
                            <w:szCs w:val="20"/>
                          </w:rPr>
                          <w:t>C1</w:t>
                        </w:r>
                        <w:r>
                          <w:rPr>
                            <w:rStyle w:val="documentlangSecfirstparagraphfield"/>
                            <w:rFonts w:ascii="Source Sans Pro" w:eastAsia="Source Sans Pro" w:hAnsi="Source Sans Pro" w:cs="Source Sans Pro"/>
                            <w:b w:val="0"/>
                            <w:bCs w:val="0"/>
                            <w:color w:val="000000"/>
                            <w:sz w:val="20"/>
                            <w:szCs w:val="20"/>
                          </w:rPr>
                          <w:t xml:space="preserve"> </w:t>
                        </w:r>
                      </w:p>
                      <w:p>
                        <w:pPr>
                          <w:pStyle w:val="documentratingBar"/>
                          <w:pBdr>
                            <w:top w:val="none" w:sz="0" w:space="0" w:color="auto"/>
                            <w:left w:val="none" w:sz="0" w:space="0" w:color="auto"/>
                            <w:bottom w:val="none" w:sz="0" w:space="0" w:color="auto"/>
                            <w:right w:val="none" w:sz="0" w:space="0" w:color="auto"/>
                          </w:pBdr>
                          <w:spacing w:before="0" w:after="0" w:line="140" w:lineRule="exact"/>
                          <w:ind w:left="0" w:right="0"/>
                          <w:rPr>
                            <w:rStyle w:val="documentlangSecparagraph"/>
                            <w:rFonts w:ascii="Source Sans Pro" w:eastAsia="Source Sans Pro" w:hAnsi="Source Sans Pro" w:cs="Source Sans Pro"/>
                            <w:b w:val="0"/>
                            <w:bCs w:val="0"/>
                            <w:color w:val="000000"/>
                            <w:sz w:val="20"/>
                            <w:szCs w:val="20"/>
                            <w:bdr w:val="none" w:sz="0" w:space="0" w:color="auto"/>
                            <w:vertAlign w:val="baseline"/>
                          </w:rPr>
                        </w:pPr>
                        <w:r>
                          <w:rPr>
                            <w:rStyle w:val="documentlangSecparagraph"/>
                            <w:rFonts w:ascii="Source Sans Pro" w:eastAsia="Source Sans Pro" w:hAnsi="Source Sans Pro" w:cs="Source Sans Pro"/>
                            <w:b w:val="0"/>
                            <w:bCs w:val="0"/>
                            <w:color w:val="000000"/>
                            <w:sz w:val="20"/>
                            <w:szCs w:val="20"/>
                            <w:bdr w:val="none" w:sz="0" w:space="0" w:color="auto"/>
                            <w:vertAlign w:val="baseline"/>
                          </w:rPr>
                          <w:drawing>
                            <wp:inline>
                              <wp:extent cx="2397966" cy="64083"/>
                              <wp:docPr id="100002"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0"/>
                                      </pic:cNvPicPr>
                                    </pic:nvPicPr>
                                    <pic:blipFill>
                                      <a:blip xmlns:r="http://schemas.openxmlformats.org/officeDocument/2006/relationships" r:embed="rId4"/>
                                      <a:stretch>
                                        <a:fillRect/>
                                      </a:stretch>
                                    </pic:blipFill>
                                    <pic:spPr>
                                      <a:xfrm>
                                        <a:off x="0" y="0"/>
                                        <a:ext cx="2397966" cy="64083"/>
                                      </a:xfrm>
                                      <a:prstGeom prst="rect">
                                        <a:avLst/>
                                      </a:prstGeom>
                                    </pic:spPr>
                                  </pic:pic>
                                </a:graphicData>
                              </a:graphic>
                            </wp:inline>
                          </w:drawing>
                        </w:r>
                      </w:p>
                      <w:p>
                        <w:pPr>
                          <w:pBdr>
                            <w:top w:val="none" w:sz="0" w:space="0" w:color="auto"/>
                            <w:left w:val="none" w:sz="0" w:space="0" w:color="auto"/>
                            <w:bottom w:val="none" w:sz="0" w:space="0" w:color="auto"/>
                            <w:right w:val="none" w:sz="0" w:space="0" w:color="auto"/>
                          </w:pBdr>
                          <w:spacing w:after="0" w:line="230" w:lineRule="exact"/>
                          <w:ind w:left="0" w:right="0"/>
                          <w:textAlignment w:val="auto"/>
                          <w:rPr>
                            <w:rStyle w:val="documentlangSecfieldany"/>
                            <w:rFonts w:ascii="Source Sans Pro" w:eastAsia="Source Sans Pro" w:hAnsi="Source Sans Pro" w:cs="Source Sans Pro"/>
                            <w:b w:val="0"/>
                            <w:bCs w:val="0"/>
                            <w:color w:val="000000"/>
                            <w:sz w:val="20"/>
                            <w:szCs w:val="20"/>
                          </w:rPr>
                        </w:pPr>
                        <w:r>
                          <w:rPr>
                            <w:rStyle w:val="documentlangSecfieldany"/>
                            <w:rFonts w:ascii="Source Sans Pro" w:eastAsia="Source Sans Pro" w:hAnsi="Source Sans Pro" w:cs="Source Sans Pro"/>
                            <w:b w:val="0"/>
                            <w:bCs w:val="0"/>
                            <w:color w:val="000000"/>
                            <w:sz w:val="20"/>
                            <w:szCs w:val="20"/>
                          </w:rPr>
                          <w:t>Advanced (C1)</w:t>
                        </w:r>
                        <w:r>
                          <w:rPr>
                            <w:rStyle w:val="documentlangSecfirstparagraphfield"/>
                            <w:rFonts w:ascii="Source Sans Pro" w:eastAsia="Source Sans Pro" w:hAnsi="Source Sans Pro" w:cs="Source Sans Pro"/>
                            <w:b w:val="0"/>
                            <w:bCs w:val="0"/>
                            <w:color w:val="000000"/>
                            <w:sz w:val="20"/>
                            <w:szCs w:val="20"/>
                          </w:rPr>
                          <w:t xml:space="preserve"> </w:t>
                        </w:r>
                      </w:p>
                    </w:tc>
                    <w:tc>
                      <w:tcPr>
                        <w:tcW w:w="300" w:type="dxa"/>
                        <w:noWrap w:val="0"/>
                        <w:tcMar>
                          <w:top w:w="0" w:type="dxa"/>
                          <w:left w:w="0" w:type="dxa"/>
                          <w:bottom w:w="0" w:type="dxa"/>
                          <w:right w:w="0" w:type="dxa"/>
                        </w:tcMar>
                        <w:vAlign w:val="top"/>
                        <w:hideMark/>
                      </w:tcPr>
                      <w:p/>
                    </w:tc>
                    <w:tc>
                      <w:tcPr>
                        <w:tcW w:w="3750" w:type="dxa"/>
                        <w:noWrap w:val="0"/>
                        <w:tcMar>
                          <w:top w:w="0" w:type="dxa"/>
                          <w:left w:w="0" w:type="dxa"/>
                          <w:bottom w:w="0" w:type="dxa"/>
                          <w:right w:w="0" w:type="dxa"/>
                        </w:tcMar>
                        <w:vAlign w:val="top"/>
                        <w:hideMark/>
                      </w:tcPr>
                      <w:p>
                        <w:pPr>
                          <w:pStyle w:val="div"/>
                          <w:tabs>
                            <w:tab w:val="right" w:pos="3730"/>
                          </w:tabs>
                          <w:spacing w:before="100" w:line="280" w:lineRule="atLeast"/>
                          <w:ind w:left="0" w:right="0"/>
                          <w:jc w:val="left"/>
                          <w:rPr>
                            <w:rStyle w:val="documentlangSecparagraph"/>
                            <w:rFonts w:ascii="Source Sans Pro" w:eastAsia="Source Sans Pro" w:hAnsi="Source Sans Pro" w:cs="Source Sans Pro"/>
                            <w:b w:val="0"/>
                            <w:bCs w:val="0"/>
                            <w:color w:val="000000"/>
                            <w:sz w:val="20"/>
                            <w:szCs w:val="20"/>
                            <w:bdr w:val="none" w:sz="0" w:space="0" w:color="auto"/>
                            <w:vertAlign w:val="baseline"/>
                          </w:rPr>
                        </w:pPr>
                        <w:r>
                          <w:rPr>
                            <w:rStyle w:val="documentlangSecfieldany"/>
                            <w:rFonts w:ascii="Source Sans Pro" w:eastAsia="Source Sans Pro" w:hAnsi="Source Sans Pro" w:cs="Source Sans Pro"/>
                            <w:b/>
                            <w:bCs/>
                            <w:color w:val="000000"/>
                            <w:sz w:val="20"/>
                            <w:szCs w:val="20"/>
                          </w:rPr>
                          <w:t>English</w:t>
                        </w:r>
                        <w:r>
                          <w:rPr>
                            <w:rStyle w:val="documentlangSecfieldany"/>
                            <w:rFonts w:ascii="Source Sans Pro" w:eastAsia="Source Sans Pro" w:hAnsi="Source Sans Pro" w:cs="Source Sans Pro"/>
                            <w:b w:val="0"/>
                            <w:bCs w:val="0"/>
                            <w:color w:val="000000"/>
                            <w:sz w:val="20"/>
                            <w:szCs w:val="20"/>
                          </w:rPr>
                          <w:t xml:space="preserve">: </w:t>
                        </w:r>
                        <w:r>
                          <w:rPr>
                            <w:rStyle w:val="documentlangSecfieldany"/>
                            <w:rFonts w:ascii="Source Sans Pro" w:eastAsia="Source Sans Pro" w:hAnsi="Source Sans Pro" w:cs="Source Sans Pro"/>
                            <w:b w:val="0"/>
                            <w:bCs w:val="0"/>
                            <w:color w:val="000000"/>
                            <w:sz w:val="20"/>
                            <w:szCs w:val="20"/>
                          </w:rPr>
                          <w:tab/>
                        </w:r>
                        <w:r>
                          <w:rPr>
                            <w:rStyle w:val="documentlangSecfieldany"/>
                            <w:rFonts w:ascii="Source Sans Pro" w:eastAsia="Source Sans Pro" w:hAnsi="Source Sans Pro" w:cs="Source Sans Pro"/>
                            <w:b w:val="0"/>
                            <w:bCs w:val="0"/>
                            <w:color w:val="000000"/>
                            <w:sz w:val="20"/>
                            <w:szCs w:val="20"/>
                          </w:rPr>
                          <w:t>C1</w:t>
                        </w:r>
                        <w:r>
                          <w:rPr>
                            <w:rStyle w:val="documentlangSecfirstparagraphfield"/>
                            <w:rFonts w:ascii="Source Sans Pro" w:eastAsia="Source Sans Pro" w:hAnsi="Source Sans Pro" w:cs="Source Sans Pro"/>
                            <w:b w:val="0"/>
                            <w:bCs w:val="0"/>
                            <w:color w:val="000000"/>
                            <w:sz w:val="20"/>
                            <w:szCs w:val="20"/>
                          </w:rPr>
                          <w:t xml:space="preserve"> </w:t>
                        </w:r>
                      </w:p>
                      <w:p>
                        <w:pPr>
                          <w:pStyle w:val="documentratingBar"/>
                          <w:pBdr>
                            <w:top w:val="none" w:sz="0" w:space="0" w:color="auto"/>
                            <w:left w:val="none" w:sz="0" w:space="0" w:color="auto"/>
                            <w:bottom w:val="none" w:sz="0" w:space="0" w:color="auto"/>
                            <w:right w:val="none" w:sz="0" w:space="0" w:color="auto"/>
                          </w:pBdr>
                          <w:spacing w:before="0" w:after="0" w:line="140" w:lineRule="exact"/>
                          <w:ind w:left="0" w:right="0"/>
                          <w:rPr>
                            <w:rStyle w:val="documentlangSecparagraph"/>
                            <w:rFonts w:ascii="Source Sans Pro" w:eastAsia="Source Sans Pro" w:hAnsi="Source Sans Pro" w:cs="Source Sans Pro"/>
                            <w:b w:val="0"/>
                            <w:bCs w:val="0"/>
                            <w:color w:val="000000"/>
                            <w:sz w:val="20"/>
                            <w:szCs w:val="20"/>
                            <w:bdr w:val="none" w:sz="0" w:space="0" w:color="auto"/>
                            <w:vertAlign w:val="baseline"/>
                          </w:rPr>
                        </w:pPr>
                        <w:r>
                          <w:rPr>
                            <w:rStyle w:val="documentlangSecparagraph"/>
                            <w:rFonts w:ascii="Source Sans Pro" w:eastAsia="Source Sans Pro" w:hAnsi="Source Sans Pro" w:cs="Source Sans Pro"/>
                            <w:b w:val="0"/>
                            <w:bCs w:val="0"/>
                            <w:color w:val="000000"/>
                            <w:sz w:val="20"/>
                            <w:szCs w:val="20"/>
                            <w:bdr w:val="none" w:sz="0" w:space="0" w:color="auto"/>
                            <w:vertAlign w:val="baseline"/>
                          </w:rPr>
                          <w:drawing>
                            <wp:inline>
                              <wp:extent cx="2397966" cy="64083"/>
                              <wp:docPr id="100004"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0"/>
                                      </pic:cNvPicPr>
                                    </pic:nvPicPr>
                                    <pic:blipFill>
                                      <a:blip xmlns:r="http://schemas.openxmlformats.org/officeDocument/2006/relationships" r:embed="rId4"/>
                                      <a:stretch>
                                        <a:fillRect/>
                                      </a:stretch>
                                    </pic:blipFill>
                                    <pic:spPr>
                                      <a:xfrm>
                                        <a:off x="0" y="0"/>
                                        <a:ext cx="2397966" cy="64083"/>
                                      </a:xfrm>
                                      <a:prstGeom prst="rect">
                                        <a:avLst/>
                                      </a:prstGeom>
                                    </pic:spPr>
                                  </pic:pic>
                                </a:graphicData>
                              </a:graphic>
                            </wp:inline>
                          </w:drawing>
                        </w:r>
                      </w:p>
                      <w:p>
                        <w:pPr>
                          <w:pBdr>
                            <w:top w:val="none" w:sz="0" w:space="0" w:color="auto"/>
                            <w:left w:val="none" w:sz="0" w:space="0" w:color="auto"/>
                            <w:bottom w:val="none" w:sz="0" w:space="0" w:color="auto"/>
                            <w:right w:val="none" w:sz="0" w:space="0" w:color="auto"/>
                          </w:pBdr>
                          <w:spacing w:after="0" w:line="230" w:lineRule="exact"/>
                          <w:ind w:left="0" w:right="0"/>
                          <w:textAlignment w:val="auto"/>
                          <w:rPr>
                            <w:rStyle w:val="documentlangSecfieldany"/>
                            <w:rFonts w:ascii="Source Sans Pro" w:eastAsia="Source Sans Pro" w:hAnsi="Source Sans Pro" w:cs="Source Sans Pro"/>
                            <w:b w:val="0"/>
                            <w:bCs w:val="0"/>
                            <w:color w:val="000000"/>
                            <w:sz w:val="20"/>
                            <w:szCs w:val="20"/>
                          </w:rPr>
                        </w:pPr>
                        <w:r>
                          <w:rPr>
                            <w:rStyle w:val="documentlangSecfieldany"/>
                            <w:rFonts w:ascii="Source Sans Pro" w:eastAsia="Source Sans Pro" w:hAnsi="Source Sans Pro" w:cs="Source Sans Pro"/>
                            <w:b w:val="0"/>
                            <w:bCs w:val="0"/>
                            <w:color w:val="000000"/>
                            <w:sz w:val="20"/>
                            <w:szCs w:val="20"/>
                          </w:rPr>
                          <w:t>Advanced (C1)</w:t>
                        </w:r>
                        <w:r>
                          <w:rPr>
                            <w:rStyle w:val="documentlangSecfirstparagraphfield"/>
                            <w:rFonts w:ascii="Source Sans Pro" w:eastAsia="Source Sans Pro" w:hAnsi="Source Sans Pro" w:cs="Source Sans Pro"/>
                            <w:b w:val="0"/>
                            <w:bCs w:val="0"/>
                            <w:color w:val="000000"/>
                            <w:sz w:val="20"/>
                            <w:szCs w:val="20"/>
                          </w:rPr>
                          <w:t xml:space="preserve"> </w:t>
                        </w:r>
                      </w:p>
                    </w:tc>
                  </w:tr>
                </w:tbl>
                <w:p>
                  <w:pPr>
                    <w:rPr>
                      <w:rStyle w:val="sectiontableleftspacecell"/>
                      <w:rFonts w:ascii="Source Sans Pro" w:eastAsia="Source Sans Pro" w:hAnsi="Source Sans Pro" w:cs="Source Sans Pro"/>
                      <w:b w:val="0"/>
                      <w:bCs w:val="0"/>
                      <w:color w:val="000000"/>
                      <w:sz w:val="20"/>
                      <w:szCs w:val="20"/>
                      <w:bdr w:val="none" w:sz="0" w:space="0" w:color="auto"/>
                      <w:vertAlign w:val="baseline"/>
                    </w:rPr>
                  </w:pPr>
                  <w:r>
                    <w:pict>
                      <v:rect id="_x0000_s1120" style="width:171pt;height:22in;margin-top:-400pt;margin-left:-185pt;position:absolute;z-index:-251561984" fillcolor="#f2eee5" strokecolor="#f2eee5"/>
                    </w:pict>
                  </w:r>
                  <w:r>
                    <w:pict>
                      <v:rect id="_x0000_s1121" style="width:171pt;height:22in;margin-top:-400pt;margin-left:-185pt;position:absolute;z-index:-251560960" fillcolor="#f2eee5" strokecolor="#f2eee5"/>
                    </w:pict>
                  </w:r>
                </w:p>
              </w:tc>
              <w:tc>
                <w:tcPr>
                  <w:tcW w:w="500" w:type="dxa"/>
                  <w:tcMar>
                    <w:top w:w="0" w:type="dxa"/>
                    <w:left w:w="0" w:type="dxa"/>
                    <w:bottom w:w="0" w:type="dxa"/>
                    <w:right w:w="0" w:type="dxa"/>
                  </w:tcMar>
                  <w:vAlign w:val="top"/>
                  <w:hideMark/>
                </w:tcPr>
                <w:p>
                  <w:pPr>
                    <w:pStyle w:val="sectiontablerightspacecellParagraph"/>
                    <w:spacing w:before="200" w:line="280" w:lineRule="atLeast"/>
                    <w:ind w:left="0" w:right="0"/>
                    <w:rPr>
                      <w:rStyle w:val="sectiontablerightspacecell"/>
                      <w:rFonts w:ascii="Source Sans Pro" w:eastAsia="Source Sans Pro" w:hAnsi="Source Sans Pro" w:cs="Source Sans Pro"/>
                      <w:b w:val="0"/>
                      <w:bCs w:val="0"/>
                      <w:color w:val="000000"/>
                      <w:sz w:val="20"/>
                      <w:szCs w:val="20"/>
                      <w:bdr w:val="none" w:sz="0" w:space="0" w:color="auto"/>
                      <w:vertAlign w:val="baseline"/>
                    </w:rPr>
                  </w:pPr>
                  <w:r>
                    <w:rPr>
                      <w:rStyle w:val="sectiontablerightspacecell"/>
                      <w:rFonts w:ascii="Source Sans Pro" w:eastAsia="Source Sans Pro" w:hAnsi="Source Sans Pro" w:cs="Source Sans Pro"/>
                      <w:b w:val="0"/>
                      <w:bCs w:val="0"/>
                      <w:color w:val="000000"/>
                      <w:sz w:val="20"/>
                      <w:szCs w:val="20"/>
                      <w:bdr w:val="none" w:sz="0" w:space="0" w:color="auto"/>
                      <w:vertAlign w:val="baseline"/>
                    </w:rPr>
                    <w:t> </w:t>
                  </w:r>
                </w:p>
              </w:tc>
            </w:tr>
          </w:tbl>
          <w:p>
            <w:pPr>
              <w:pStyle w:val="documentparent-containersectionscspdiv"/>
              <w:pBdr>
                <w:top w:val="none" w:sz="0" w:space="0" w:color="auto"/>
                <w:left w:val="none" w:sz="0" w:space="0" w:color="auto"/>
                <w:bottom w:val="none" w:sz="0" w:space="0" w:color="auto"/>
                <w:right w:val="none" w:sz="0" w:space="0" w:color="auto"/>
              </w:pBdr>
              <w:spacing w:before="0" w:after="0"/>
              <w:ind w:left="0" w:right="0"/>
              <w:rPr>
                <w:rStyle w:val="mld5maincell"/>
                <w:rFonts w:ascii="Source Sans Pro" w:eastAsia="Source Sans Pro" w:hAnsi="Source Sans Pro" w:cs="Source Sans Pro"/>
                <w:b w:val="0"/>
                <w:bCs w:val="0"/>
                <w:color w:val="000000"/>
                <w:sz w:val="20"/>
                <w:szCs w:val="20"/>
                <w:bdr w:val="none" w:sz="0" w:space="0" w:color="auto"/>
                <w:vertAlign w:val="baseline"/>
              </w:rPr>
            </w:pPr>
            <w:r>
              <w:rPr>
                <w:rStyle w:val="mld5maincell"/>
                <w:rFonts w:ascii="Source Sans Pro" w:eastAsia="Source Sans Pro" w:hAnsi="Source Sans Pro" w:cs="Source Sans Pro"/>
                <w:b w:val="0"/>
                <w:bCs w:val="0"/>
                <w:color w:val="000000"/>
                <w:bdr w:val="none" w:sz="0" w:space="0" w:color="auto"/>
                <w:vertAlign w:val="baseline"/>
              </w:rPr>
              <w:t> </w:t>
            </w:r>
          </w:p>
        </w:tc>
      </w:tr>
    </w:tbl>
    <w:p/>
    <w:sectPr>
      <w:headerReference w:type="default" r:id="rId5"/>
      <w:footerReference w:type="default" r:id="rId6"/>
      <w:pgSz w:w="12240" w:h="15840"/>
      <w:pgMar w:top="0" w:right="0" w:bottom="0" w:left="0" w:header="0" w:footer="0"/>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default"/>
  </w:font>
  <w:font w:name="Montserrat">
    <w:charset w:val="00"/>
    <w:family w:val="auto"/>
    <w:pitch w:val="default"/>
    <w:sig w:usb0="00000000" w:usb1="00000000" w:usb2="00000000" w:usb3="00000000" w:csb0="00000001" w:csb1="00000000"/>
    <w:embedRegular r:id="rId1" w:fontKey="{D301C0FC-4A3F-44D1-AD4D-B880B699D725}"/>
    <w:embedBold r:id="rId2" w:fontKey="{60BD1C77-0540-41FC-9CAF-B2E367ABA09F}"/>
  </w:font>
  <w:font w:name="Source Sans Pro">
    <w:charset w:val="00"/>
    <w:family w:val="auto"/>
    <w:pitch w:val="default"/>
    <w:sig w:usb0="00000000" w:usb1="00000000" w:usb2="00000000" w:usb3="00000000" w:csb0="00000001" w:csb1="00000000"/>
    <w:embedRegular r:id="rId3" w:fontKey="{25DD7BAE-D99B-430F-AB59-8238166B2980}"/>
    <w:embedBold r:id="rId4" w:fontKey="{60A1E96A-2320-47D0-8ECB-1F216A4765D1}"/>
    <w:embedBoldItalic r:id="rId5" w:fontKey="{2F351EBF-337A-428C-B407-233BB1CB4CF1}"/>
  </w:font>
  <w:font w:name="Symbol">
    <w:charset w:val="00"/>
    <w:family w:val="auto"/>
    <w:pitch w:val="default"/>
  </w:font>
  <w:font w:name="Times New Roman">
    <w:charset w:val="00"/>
    <w:family w:val="auto"/>
    <w:pitch w:val="default"/>
  </w:font>
  <w:font w:name="Wingdings">
    <w:charset w:val="00"/>
    <w:family w:val="auto"/>
    <w:pitch w:val="default"/>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sz w:val="1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character" w:customStyle="1" w:styleId="mld5maincell">
    <w:name w:val="mld5maincell"/>
    <w:basedOn w:val="DefaultParagraphFont"/>
  </w:style>
  <w:style w:type="character" w:customStyle="1" w:styleId="nameTable">
    <w:name w:val="nameTable"/>
    <w:basedOn w:val="DefaultParagraphFont"/>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paragraph" w:customStyle="1" w:styleId="documentfirstparagraph">
    <w:name w:val="document_firstparagraph"/>
    <w:basedOn w:val="Normal"/>
    <w:pPr>
      <w:pBdr>
        <w:top w:val="none" w:sz="0" w:space="0" w:color="auto"/>
      </w:pBdr>
    </w:pPr>
  </w:style>
  <w:style w:type="paragraph" w:customStyle="1" w:styleId="documenttxt-bold">
    <w:name w:val="document_txt-bold"/>
    <w:basedOn w:val="Normal"/>
    <w:rPr>
      <w:b/>
      <w:bCs/>
    </w:rPr>
  </w:style>
  <w:style w:type="character" w:customStyle="1" w:styleId="span">
    <w:name w:val="span"/>
    <w:basedOn w:val="DefaultParagraphFont"/>
    <w:rPr>
      <w:bdr w:val="none" w:sz="0" w:space="0" w:color="auto"/>
      <w:vertAlign w:val="baseline"/>
    </w:rPr>
  </w:style>
  <w:style w:type="paragraph" w:customStyle="1" w:styleId="documentcntc-sec">
    <w:name w:val="document_cntc-sec"/>
    <w:basedOn w:val="Normal"/>
    <w:pPr>
      <w:pBdr>
        <w:top w:val="none" w:sz="0" w:space="5" w:color="auto"/>
      </w:pBdr>
    </w:pPr>
    <w:rPr>
      <w:b w:val="0"/>
      <w:bCs w:val="0"/>
      <w:color w:val="000000"/>
    </w:rPr>
  </w:style>
  <w:style w:type="paragraph" w:customStyle="1" w:styleId="documentaddress">
    <w:name w:val="document_address"/>
    <w:basedOn w:val="Normal"/>
    <w:pPr>
      <w:spacing w:line="240" w:lineRule="atLeast"/>
    </w:pPr>
    <w:rPr>
      <w:sz w:val="20"/>
      <w:szCs w:val="20"/>
    </w:rPr>
  </w:style>
  <w:style w:type="paragraph" w:customStyle="1" w:styleId="topscspdiv">
    <w:name w:val="topscspdiv"/>
    <w:basedOn w:val="Normal"/>
    <w:pPr>
      <w:spacing w:line="100" w:lineRule="atLeast"/>
    </w:pPr>
    <w:rPr>
      <w:sz w:val="10"/>
      <w:szCs w:val="10"/>
    </w:rPr>
  </w:style>
  <w:style w:type="character" w:customStyle="1" w:styleId="documentaddresslinth-child1">
    <w:name w:val="document_address_li_nth-child(1)"/>
    <w:basedOn w:val="DefaultParagraphFont"/>
  </w:style>
  <w:style w:type="character" w:customStyle="1" w:styleId="documentaddressli">
    <w:name w:val="document_address_li"/>
    <w:basedOn w:val="DefaultParagraphFont"/>
  </w:style>
  <w:style w:type="character" w:customStyle="1" w:styleId="documentaddressliemail">
    <w:name w:val="document_address_li_email"/>
    <w:basedOn w:val="DefaultParagraphFont"/>
  </w:style>
  <w:style w:type="character" w:customStyle="1" w:styleId="documentaddresslinth-last-child1">
    <w:name w:val="document_address_li_nth-last-child(1)"/>
    <w:basedOn w:val="DefaultParagraphFont"/>
  </w:style>
  <w:style w:type="paragraph" w:customStyle="1" w:styleId="asposemld8header">
    <w:name w:val="aspose_mld8header"/>
    <w:basedOn w:val="Normal"/>
    <w:pPr>
      <w:spacing w:line="20" w:lineRule="atLeast"/>
    </w:pPr>
    <w:rPr>
      <w:sz w:val="2"/>
      <w:szCs w:val="2"/>
    </w:rPr>
  </w:style>
  <w:style w:type="table" w:customStyle="1" w:styleId="topSection">
    <w:name w:val="topSection"/>
    <w:basedOn w:val="TableNormal"/>
    <w:tblPr/>
  </w:style>
  <w:style w:type="paragraph" w:customStyle="1" w:styleId="documentparent-container">
    <w:name w:val="document_parent-container"/>
    <w:basedOn w:val="Normal"/>
  </w:style>
  <w:style w:type="paragraph" w:customStyle="1" w:styleId="documentparent-containersectionnth-child1">
    <w:name w:val="document_parent-container_section_nth-child(1)"/>
    <w:basedOn w:val="Normal"/>
    <w:pPr>
      <w:pBdr>
        <w:top w:val="none" w:sz="0" w:space="0" w:color="auto"/>
      </w:pBdr>
    </w:pPr>
  </w:style>
  <w:style w:type="character" w:customStyle="1" w:styleId="sectiontableleftfullspacecell">
    <w:name w:val="sectiontable_leftfullspacecell"/>
    <w:basedOn w:val="DefaultParagraphFont"/>
  </w:style>
  <w:style w:type="character" w:customStyle="1" w:styleId="documentheading">
    <w:name w:val="document_heading"/>
    <w:basedOn w:val="DefaultParagraphFont"/>
  </w:style>
  <w:style w:type="paragraph" w:customStyle="1" w:styleId="documentsectiontitle">
    <w:name w:val="document_sectiontitle"/>
    <w:basedOn w:val="Normal"/>
    <w:pPr>
      <w:spacing w:line="360" w:lineRule="atLeast"/>
    </w:pPr>
    <w:rPr>
      <w:rFonts w:ascii="Source Sans Pro" w:eastAsia="Source Sans Pro" w:hAnsi="Source Sans Pro" w:cs="Source Sans Pro"/>
      <w:b/>
      <w:bCs/>
      <w:i/>
      <w:iCs/>
      <w:color w:val="000000"/>
      <w:sz w:val="32"/>
      <w:szCs w:val="32"/>
    </w:rPr>
  </w:style>
  <w:style w:type="character" w:customStyle="1" w:styleId="sectiontableleftspacecell">
    <w:name w:val="sectiontable_leftspacecell"/>
    <w:basedOn w:val="DefaultParagraphFont"/>
  </w:style>
  <w:style w:type="paragraph" w:customStyle="1" w:styleId="sectiontableleftspacecellParagraph">
    <w:name w:val="sectiontable_leftspacecell Paragraph"/>
    <w:basedOn w:val="Normal"/>
    <w:pPr>
      <w:textAlignment w:val="top"/>
    </w:pPr>
  </w:style>
  <w:style w:type="character" w:customStyle="1" w:styleId="sectiontablesectionbody">
    <w:name w:val="sectiontable_sectionbody"/>
    <w:basedOn w:val="DefaultParagraphFont"/>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bdr w:val="none" w:sz="0" w:space="0" w:color="auto"/>
      <w:vertAlign w:val="baseline"/>
    </w:rPr>
  </w:style>
  <w:style w:type="character" w:customStyle="1" w:styleId="sectiontablerightspacecell">
    <w:name w:val="sectiontable_rightspacecell"/>
    <w:basedOn w:val="DefaultParagraphFont"/>
  </w:style>
  <w:style w:type="paragraph" w:customStyle="1" w:styleId="sectiontablerightspacecellParagraph">
    <w:name w:val="sectiontable_rightspacecell Paragraph"/>
    <w:basedOn w:val="Normal"/>
    <w:pPr>
      <w:textAlignment w:val="top"/>
    </w:pPr>
  </w:style>
  <w:style w:type="table" w:customStyle="1" w:styleId="sectiontable">
    <w:name w:val="sectiontable"/>
    <w:basedOn w:val="TableNormal"/>
    <w:tblPr/>
  </w:style>
  <w:style w:type="paragraph" w:customStyle="1" w:styleId="documentparent-containersectionnth-child1scspdiv">
    <w:name w:val="document_parent-container_section_nth-child(1)_scspdiv"/>
    <w:basedOn w:val="Normal"/>
    <w:pPr>
      <w:spacing w:line="400" w:lineRule="atLeast"/>
    </w:pPr>
  </w:style>
  <w:style w:type="paragraph" w:customStyle="1" w:styleId="documentparent-containersection">
    <w:name w:val="document_parent-container_section"/>
    <w:basedOn w:val="Normal"/>
    <w:pPr>
      <w:pBdr>
        <w:top w:val="single" w:sz="8" w:space="10" w:color="000000"/>
      </w:pBdr>
    </w:pPr>
  </w:style>
  <w:style w:type="character" w:customStyle="1" w:styleId="documenthilt-secpaddedline">
    <w:name w:val="document_hilt-sec_paddedline"/>
    <w:basedOn w:val="DefaultParagraphFont"/>
  </w:style>
  <w:style w:type="paragraph" w:customStyle="1" w:styleId="documenthilt-seculli">
    <w:name w:val="document_hilt-sec_ul_li"/>
    <w:basedOn w:val="Normal"/>
    <w:pPr>
      <w:pBdr>
        <w:left w:val="none" w:sz="0" w:space="0" w:color="auto"/>
      </w:pBdr>
    </w:pPr>
  </w:style>
  <w:style w:type="paragraph" w:customStyle="1" w:styleId="documentullinth-last-child1">
    <w:name w:val="document_ul_li_nth-last-child(1)"/>
    <w:basedOn w:val="Normal"/>
  </w:style>
  <w:style w:type="paragraph" w:customStyle="1" w:styleId="documenthilt-secpaddedlineParagraph">
    <w:name w:val="document_hilt-sec_paddedline Paragraph"/>
    <w:basedOn w:val="Normal"/>
    <w:pPr>
      <w:textAlignment w:val="top"/>
    </w:pPr>
  </w:style>
  <w:style w:type="table" w:customStyle="1" w:styleId="documenthilt-secsinglecolumn">
    <w:name w:val="document_hilt-sec_singlecolumn"/>
    <w:basedOn w:val="TableNormal"/>
    <w:tblPr/>
  </w:style>
  <w:style w:type="paragraph" w:customStyle="1" w:styleId="documentparent-containersectionscspdiv">
    <w:name w:val="document_parent-container_section_scspdiv"/>
    <w:basedOn w:val="Normal"/>
    <w:pPr>
      <w:spacing w:line="600" w:lineRule="atLeast"/>
    </w:pPr>
    <w:rPr>
      <w:sz w:val="20"/>
      <w:szCs w:val="20"/>
    </w:rPr>
  </w:style>
  <w:style w:type="paragraph" w:customStyle="1" w:styleId="documentexpr-secparagraph">
    <w:name w:val="document_expr-sec_paragraph"/>
    <w:basedOn w:val="Normal"/>
    <w:pPr>
      <w:pBdr>
        <w:top w:val="none" w:sz="0" w:space="15" w:color="auto"/>
      </w:pBdr>
    </w:pPr>
  </w:style>
  <w:style w:type="paragraph" w:customStyle="1" w:styleId="documentdispBlk">
    <w:name w:val="document_dispBlk"/>
    <w:basedOn w:val="Normal"/>
  </w:style>
  <w:style w:type="character" w:customStyle="1" w:styleId="documenttxt-boldCharacter">
    <w:name w:val="document_txt-bold Character"/>
    <w:basedOn w:val="DefaultParagraphFont"/>
    <w:rPr>
      <w:b/>
      <w:bCs/>
    </w:rPr>
  </w:style>
  <w:style w:type="paragraph" w:customStyle="1" w:styleId="documentulli">
    <w:name w:val="document_ul_li"/>
    <w:basedOn w:val="Normal"/>
    <w:pPr>
      <w:pBdr>
        <w:left w:val="none" w:sz="0" w:space="0" w:color="auto"/>
      </w:pBdr>
    </w:pPr>
  </w:style>
  <w:style w:type="character" w:customStyle="1" w:styleId="strong">
    <w:name w:val="strong"/>
    <w:basedOn w:val="DefaultParagraphFont"/>
    <w:rPr>
      <w:bdr w:val="none" w:sz="0" w:space="0" w:color="auto"/>
      <w:vertAlign w:val="baseline"/>
    </w:rPr>
  </w:style>
  <w:style w:type="character" w:customStyle="1" w:styleId="documentlangSecparagraph">
    <w:name w:val="document_langSec_paragraph"/>
    <w:basedOn w:val="DefaultParagraphFont"/>
  </w:style>
  <w:style w:type="character" w:customStyle="1" w:styleId="documentlangSecfirstparagraphfield">
    <w:name w:val="document_langSec_firstparagraph_field"/>
    <w:basedOn w:val="DefaultParagraphFont"/>
  </w:style>
  <w:style w:type="character" w:customStyle="1" w:styleId="documentlangSecfieldany">
    <w:name w:val="document_langSec_field_any"/>
    <w:basedOn w:val="DefaultParagraphFont"/>
  </w:style>
  <w:style w:type="paragraph" w:customStyle="1" w:styleId="documentratingBar">
    <w:name w:val="document_ratingBar"/>
    <w:basedOn w:val="Normal"/>
    <w:pPr>
      <w:spacing w:line="200" w:lineRule="atLeast"/>
    </w:pPr>
  </w:style>
  <w:style w:type="character" w:customStyle="1" w:styleId="documentratingBarCharacter">
    <w:name w:val="document_ratingBar Character"/>
    <w:basedOn w:val="DefaultParagraphFont"/>
  </w:style>
  <w:style w:type="table" w:customStyle="1" w:styleId="documentlangSeclnggparatable">
    <w:name w:val="document_langSec_lnggparatable"/>
    <w:basedOn w:val="TableNormal"/>
    <w:tblPr/>
  </w:style>
  <w:style w:type="table" w:customStyle="1" w:styleId="documentfontsize">
    <w:name w:val="document_fontsize"/>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 Id="rId4" Type="http://schemas.openxmlformats.org/officeDocument/2006/relationships/font" Target="fonts/font4.odttf" /><Relationship Id="rId5" Type="http://schemas.openxmlformats.org/officeDocument/2006/relationships/font" Target="fonts/font5.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Vinay Sai Batta</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3f8a0d44-1f3f-42dc-85b5-9c140c19770d</vt:lpwstr>
  </property>
  <property fmtid="{D5CDD505-2E9C-101B-9397-08002B2CF9AE}" pid="3" name="x1ye=0">
    <vt:lpwstr>IEIAAB+LCAAAAAAABAAUm7Wio1AURT+IArcSd3c63DX418+bLk0SuIe791qEsDgiIoLAIBhJoiKKM6gACTjJsAxFkjSLaUiLhtc0WqVG3NV97hDvqOoZ3VffvNX0Q+nl7RlsEyI+pZFJGLG5jZ4zArgo8fF6n+2lJyul8TZkEBLNIHTpx5vUmxUgttiV7GU/50eIzw4HjrvvHn2A7ryieYbvyD1zPogJIUNTqkuWGcZIv+eGIalyf9W4zEvVBYp</vt:lpwstr>
  </property>
  <property fmtid="{D5CDD505-2E9C-101B-9397-08002B2CF9AE}" pid="4" name="x1ye=1">
    <vt:lpwstr>V4jOCncjew3o/PLhRJWHoDV/1zRukdw8zM0SFBMMgdA3UvL8cCgvUKwcqHJQw2MIAvNXxHpv2x8mZMqjaDANEfsSUn1pmJWdmpA98Y1DmD29O33YuQjzMBwszHY7Z3NcnFMG34zhpUoFaiPqYgbnueUsUcSalRlX1XHkeQoT/VlXW5Kb6uotTuOjXPjIfr5uvJFKvsrCsZJFLEHqrXPHofow6+cUVLxXUerk6dInb2pL/+VBR6AHYsOk40VKc4s</vt:lpwstr>
  </property>
  <property fmtid="{D5CDD505-2E9C-101B-9397-08002B2CF9AE}" pid="5" name="x1ye=10">
    <vt:lpwstr>xeC/2QV9XWfwRDiN1CM0MzvNdl+vW5iB2NNvchmcBk/AULKJVecmkxXiWXytOppgVumFqSrN5itODfOgsotBgs+Ki4F9sjJsgcuj8arBFZXwS5MW3YNv1llQIR1q6xn/xeGn1aT4aON/dC+U2635Bj/a0lKPEF6NC8BvlWKIxMVy/qQnjPEUBOZo3plZIP8/fSWOi39WCaYX+gCrHbx2b60AOrGaldcQRsnUaeCs0sPFBlpGCeYzoCey4QKeBnJ</vt:lpwstr>
  </property>
  <property fmtid="{D5CDD505-2E9C-101B-9397-08002B2CF9AE}" pid="6" name="x1ye=11">
    <vt:lpwstr>utBb17R7viz0T6tjiaj6C/lv7MJLA/SIqHCcsKWI5E/yGmWBwJ9YgigVEAFZVEmLYZQ+qrEQbzOR82B50Any7SKQR9Cmwk9fnTuWVpMHQPTfNP58WXPnJpy7SpPOYyFpD8VyX4QGoQgAL8gU68V+tp8dbWdkpqVRQM7a0sBEgKeqvutwTpj7xSYMpdiLEEFcqIzKg57xi5mEyiMyo9TeHo18cc+xhXLkoidgh76ChYZdcnGXGrtuo5K+q8ByNm5</vt:lpwstr>
  </property>
  <property fmtid="{D5CDD505-2E9C-101B-9397-08002B2CF9AE}" pid="7" name="x1ye=12">
    <vt:lpwstr>xh5ULdh+4iJEIIFO/fl1KarCkA65KObvWy0zU8332Gyy6w2QZ760yRWReHIx+Sj7fh5VHjLjjfK0ibJD+iOs78bEESc0Ty/kWcIiKwdYfC7XyFWsq5JriFwD9fOwed01hBEP2QtJ28akSHRulwyHLR1+rkEYiuHHDyWe2m5hw99WiB+2wf2CVkunQlqjSOqPZVDV92ii8plAEr2lueIN1iI0UHub2eUWks7d9sCyQ26qKzJ5rZpOEnF+3rDqzLt</vt:lpwstr>
  </property>
  <property fmtid="{D5CDD505-2E9C-101B-9397-08002B2CF9AE}" pid="8" name="x1ye=13">
    <vt:lpwstr>aH4t9mkPNAivrSdNf7D41l6tY+e3h22/ioDR/poHDBIR4qrnFFouYgSYa54rSRHeHGznLEBkn4p0te1nD0noeEVusiOGUD5TR7N9cJ5KZEXRjjPHpNqwvTyQ1AKYFtE+KlBYiB6VeuJOdTjpV0RTJgOV7EQ6jAWZxdH0FzVItRNV1D/E33jPF8zoZVd9xJxiOCmtaA1a0VU2TMo/g+pilLOYlVVRLtFjx+NxnN1/1+577nSSPoRxv2nbWUDDAxD</vt:lpwstr>
  </property>
  <property fmtid="{D5CDD505-2E9C-101B-9397-08002B2CF9AE}" pid="9" name="x1ye=14">
    <vt:lpwstr>l2LaIuZEYwp5huHdqUAjhG9Ll5AoeSnPJTZmrgy39D/cnqVbM/r8ziKG4lmqIwFzEXlbDNJSDeLhY5dPNttaCwCbdfrg/T6yXqVv6jfyngfuJvP5R76+ltkzLwxng27DWyPOlM1bBh268UE80MTrLM9oAfyITwbZ6ARy/luIsGwwnN7y2YOnCdM+X492zNtNIi9mMeMlUChkrc4QmfwjlaJbvmTqWLBvaKE0znOu769XdQybMKO+HzCmigd5pBF</vt:lpwstr>
  </property>
  <property fmtid="{D5CDD505-2E9C-101B-9397-08002B2CF9AE}" pid="10" name="x1ye=15">
    <vt:lpwstr>cTgAOggU+N0PR/mnIsTnacZZ29SQD2C0nNNokh289pwgrgpAllOiK39BYRJgFXa3aaxDzFxzBK41yO2SrlNPIdtjR+/0V0DdI1ARgCmz7IwQVTEczEDXtIfJChGN5+fY5yey3IMXPWu/7DAc6kg1sgeAFHgZ3AnWZyCRBqa9gcfn7zE+7gXKL5S6tpAefBriD6rIyNfP1vQoGDzqW7xJKdvOfac356uVhDnMdqi6qyMGaS0DtRfBp4vLw8cz9iR</vt:lpwstr>
  </property>
  <property fmtid="{D5CDD505-2E9C-101B-9397-08002B2CF9AE}" pid="11" name="x1ye=16">
    <vt:lpwstr>4y4vQFl6pv6ahB0WROKoOrDrs2TLjiFb2DlR9Dg6kQuEZd65qP58XIE9Zf88BOmtf548iX+Uu+nWHmyESgtEkb2a9OyUWgAeitq2TqnLEMdycgvflU9XWNkkRkiXM6rpInX2VZRtu1NMNPhIUQ2TznPoV2skIHwlwnUZECHiBeOVI5yzBnWqaKb41hr0tZHfDVul76uwG/55jnZnU7NcQLEm0eJvzHuJ+b3J8GGI1XePjvAjFOLIdF7GfWXNH74</vt:lpwstr>
  </property>
  <property fmtid="{D5CDD505-2E9C-101B-9397-08002B2CF9AE}" pid="12" name="x1ye=17">
    <vt:lpwstr>lUNmoohPInJKBc+OOho8mmyl0QHpEhkdwREvdPmIOToygz0LDg1vfvkflNWgJABUa5mOGVAevvSKCf62GLybAOUSLgPFRq1Gh1sjH/A0cwGHVZpmW+kGvuTL9cONVVYfPIlog3gy4uBN0tHw160cqMzWFcu9la+W/DTgwX+hzdWoptfXXPck0Yc3ZCBEe49STUI/E2vzmlST7eW8YIBKjUoSJOF47yjMe16nePyVeXOV7WR07nKgNur+RAgtlnJ</vt:lpwstr>
  </property>
  <property fmtid="{D5CDD505-2E9C-101B-9397-08002B2CF9AE}" pid="13" name="x1ye=18">
    <vt:lpwstr>wp5pI8XWYCSBd6uAFChiWEbQaQVrx3iHioHwEWMGjpX7PhdofzLQZPtElZF1nzBR2WnvyRZv5jb/aVPWc828QrjxR3/TmvkAL8S3wGvom6xP/Q0GFZdjS5UnxeIRI9LvEX6OZ8Pw66aWXtDwWDgYbkPFbfwzTMXfUwLiIDhDjHv8UEtOqvQ8drEG+Ki/64Qmo37I9KbKE1lmq7CNjnYq0+t7vSfqYds8zl7bG4jIPwwLRPx4DmedHhrnR/7RD4N</vt:lpwstr>
  </property>
  <property fmtid="{D5CDD505-2E9C-101B-9397-08002B2CF9AE}" pid="14" name="x1ye=19">
    <vt:lpwstr>MiOKb6SrKChXsx9VkyhqCVZgo+SQYlPDHdLkxSavzvlsayB0PiWXAueWFW0FhcRtFGkjzj2SQ0CWgMB/hz8PO86hhD1ScOwVjMk06pWxDyiDh2oESF7ww8TguZTArG9+Ta5NIYGC6dbk/labtPKbk8h0y921vW/TbSPlbYFeZXTk1RrTaVhuUhjcrwLkYXz3h8XWhVz4s2fxtBndXXBIE1Hep74mDxT1eqSeKAvO/SKeCMifY1j/+r1FvEU43eL</vt:lpwstr>
  </property>
  <property fmtid="{D5CDD505-2E9C-101B-9397-08002B2CF9AE}" pid="15" name="x1ye=2">
    <vt:lpwstr>wgbqKDJwzUnGL5uJDfGG99j14zY2TGVCFNOJTEg6pv5I13yiQ4vVMTxKFnCYRF/Ih6fSIh0MxdlWbcmnt7IBV58+DIs1W3XqG68Pq69+HX1nTMIGezyxAkQoBqSy/pRanWa8cdb/0Lj55JyhUv9/oAKD67KvRGLSkPKUbD+6iMK2Rw2WYO1Rqv4CbkSUBIi90Osu5aycNTsZrfj7uH0N2SZSo3i1ucnPm5JRUvxwJtuJpj4OqT4B08SpWZIKaZ9</vt:lpwstr>
  </property>
  <property fmtid="{D5CDD505-2E9C-101B-9397-08002B2CF9AE}" pid="16" name="x1ye=20">
    <vt:lpwstr>A2ni7jlr9sLxdHbgkQ4C/HMqzjnA4W0gw+LSvtmjCTUR2Xvk6k5ftciGCF88z4ocI//T8B1A1HkoWYVf28nnmbDcB6ufJu6PdWQ8hl+ZGqQyW7LGw7cYk/cQCj8pv4LEzhtE587yGrSg1IDk9aOsV+D5+cNQNKezQAXWnX7v/Eo1llaHHSrqgGonU41SJyse42CAp8EwEze/5i9HmPaI08O9OLyT8olB/ArJxZSGxathBmP2uVML/Ox86cTHyPm</vt:lpwstr>
  </property>
  <property fmtid="{D5CDD505-2E9C-101B-9397-08002B2CF9AE}" pid="17" name="x1ye=21">
    <vt:lpwstr>Wl2B4iYZ29FGARTH4y2ph+hhSZl5a5UC1vX5nENzzUjYZ/Ufzr/TT/ceFo9wEnpMY72Pcbunv3Gb8Jcr6ztzIriBEjhkWl6BQ1cDYC2KWNujuWRxjGpaPXUS7K/m14s7+T2qmWlDsKvvTrsPWMTuTuTieizR+id8r1PvaBcAtXcVdZb0WRORNbHsalQbCZh0dljKpLXpVFb/fbOmHFrU6TusXxdoLq2atnAPw8UT7ML4UAHj7dlrb+INy/Kr+p5</vt:lpwstr>
  </property>
  <property fmtid="{D5CDD505-2E9C-101B-9397-08002B2CF9AE}" pid="18" name="x1ye=22">
    <vt:lpwstr>BlP9ml8Hfx/HxCF2V4TLG4fEQDRco+/sbL3FuDdPx7IW5f0v9O+JXEHlzLwvlz8UznHKxZfmq98BowSt2jRCQvdxW8l+JhYBKv9TDUq7vxQ0EkPQCWDeH9z6h+0BCvcwVWPeqFKF9yVh2+XJbzSJWntC3ZpmVqqoW6xpLYKDstVOvnYtUV6PpkaTK7lsRUpfBIF8KUm1+Mf8ddXam3BmZZXE8wI3nxK8RXAL+nI6NsjR9p/4hhGCzP2Pw9shM5C</vt:lpwstr>
  </property>
  <property fmtid="{D5CDD505-2E9C-101B-9397-08002B2CF9AE}" pid="19" name="x1ye=23">
    <vt:lpwstr>mXJVxYsoxpbQoKhiZInP1DVFE2TA1nHIkP7QYgpuQfnVtiAtg+vogrM/jtqWukGIB1BuBYIFIX/lpecggsG/+hmtYfApaLv6Gc1eofUZIgfSqtKezfkyLBW+WE2ZyCoHjZV5C6mR88hzmJrkC04Hew2bJ+p+pmgx/iydSW7b2EzvQ4/PvVBdzhMhv/JEOOoV1Rz/O/ysD+ij6F+TMa+XZMwrxDoK2y0rtJn050M+ZPC+A+jx5N9hg468AVjaE/9</vt:lpwstr>
  </property>
  <property fmtid="{D5CDD505-2E9C-101B-9397-08002B2CF9AE}" pid="20" name="x1ye=24">
    <vt:lpwstr>CxODWGxqlnmEhxthUUFjEyyyMAvEUNBKdsOphmcOS+RHWIIwTXBwdOVoSamLfDVQCNUcd1IBN39urt+Zd0c78QsfG9RLoySdw62RuLK/etOgHMTq56dNBHX2xJUC7tIYQ3fvhQO7CAN32DlNpNNa8a+4eLnuf1h+9gfjYnN///wQ6QEBDeqg/jtHdAG8F13CS/tj0AYZaR4kQqf/Y0BZFgHlVGFCT1O2nacW7ANXjuds0PUPLHw0RN7hTqB4Ukf</vt:lpwstr>
  </property>
  <property fmtid="{D5CDD505-2E9C-101B-9397-08002B2CF9AE}" pid="21" name="x1ye=25">
    <vt:lpwstr>SHlM7yxJmWgVlqgmhOHTfS3xYonl+fO/IWMWmrd2M+gzG56JhNpZFbMB7SSK7WGjDsJQetbJWBS6nPUC4MVsHX12BdGUysB3b77oMbfQt6sS4g1Ga5oLkMu91kwLw+Nllf9Lkr7zSZAPEYnZ9r3mqc/OvlbwKHH+O+DhUbblJ1prTe8ShqFRobaOQaiH21UxaGwgT5Ir+zENrzxeoID3vpG1rzYIkmPr78CRji0kl3CnbsZCo0/KA5W2gc1j5s3</vt:lpwstr>
  </property>
  <property fmtid="{D5CDD505-2E9C-101B-9397-08002B2CF9AE}" pid="22" name="x1ye=26">
    <vt:lpwstr>WnQvm/Hv2DE3gK4VGpfYlGpooWyylAPplXM1VAEH43e+AJ1unnNzDpT6EaLtj3MGsI0yVciqjvrAUGercLidT7lzptuI+y6H6/vu28Apsg4SWfZyaUta4wydxAMcC+k+MDoHSJZlr95UMADPijXX0GOhKPOPKyiwsNRk4ZTC9tN53ucfOPU6ht57EKur8rC7ar2uBH9mkqu5LrfUIx64Y/jvC3P9AgP4gPOl0LX4xZP2mdDLR58M6QyzDRuzKYC</vt:lpwstr>
  </property>
  <property fmtid="{D5CDD505-2E9C-101B-9397-08002B2CF9AE}" pid="23" name="x1ye=27">
    <vt:lpwstr>hX/UzoE1t/h8qF5+MYJFppdyasqbFgQNg1iJAKGcBSA/fOv4AkFc+Y+97iv1YA98mprKlNK0R/zecZ6MZ63xt7Y4vQwkla8aDn+uO0PE0jV8fivHP7E89DbM5Q5dYl/bqMuFKX7LBsFBiDvZCkYhSRvO8auTV7s63Xn1JYg0W/k7QpYmHDFDkThZDXF7Ft6cNsF/yI+KdH01+1FGWTgjlAcATt/k1PY68KQ+3Ln1vE/uS8knYcVNFS7tBX9PvLe</vt:lpwstr>
  </property>
  <property fmtid="{D5CDD505-2E9C-101B-9397-08002B2CF9AE}" pid="24" name="x1ye=28">
    <vt:lpwstr>swreCuEpVEEqMnv/NriCfYZfGwmusiSJ37ufdRxicPSe/86xBfYU7LLQOX5a0cdTw+sIZn5GuNPzaRlknlWGiLM3j0do90KuGkv3jrmVFwZlsQrnYEF1uIxc/rfKVwm8wIIZ5J/1iYW/cNCWfGmz5Ym0zGwvhIMGehAaex76Z5eHvia5OYx/wQGA6Oygqh1AwJzf4eevEazGtRKGz0DhCajvjP7TFqt9vBUjvWX+FiCenTVO0A0d6jPWXQWAMvh</vt:lpwstr>
  </property>
  <property fmtid="{D5CDD505-2E9C-101B-9397-08002B2CF9AE}" pid="25" name="x1ye=29">
    <vt:lpwstr>N8dp3dmlDfsAF7J8t0UWInnPKcNsZV23rEAfZGnkfvktMALSzHQ2ZbQqmahWNHKS16HhTqqBVNS6SvD+AsmYZVDuHLP8aHiK8neUeYrMc0jLsrd4ytwsiVNdfMsGIpMurrUIoe8mJR7bawdw7HXIm/RBZsFj2v+b9VN2GfCnkszLLIO25f0aSTo76sJGJgM4PAoqy2MTdrsJWlzmJOMkdKyIqqi8Itv37PsA+I8vLahBRh9smMZlLHWLS5JkrHQ</vt:lpwstr>
  </property>
  <property fmtid="{D5CDD505-2E9C-101B-9397-08002B2CF9AE}" pid="26" name="x1ye=3">
    <vt:lpwstr>3CJZJCZW5866w/Xz0ihfERvUjfpYZkNqApEZhpjEh+SCmXZH8BrSX4HAbeNB4tZ0J0G5zZuT9n1MpEJ15+oN0pAANwB9y6+XQKJmRUL1wKpujPhc5jccgeNxccTP3RMhq+wKdRvn4i0Y/2A5Ucx6cyhcYFahIL8fgLPXqGPk8wJz6UosUUNNpen7UhFSqfPdue8B8HNyhkadjeJPa1qzAoH7TK8nIjN847dn9y/cSkWcO7KAeH8XRBrn55KBhiL</vt:lpwstr>
  </property>
  <property fmtid="{D5CDD505-2E9C-101B-9397-08002B2CF9AE}" pid="27" name="x1ye=30">
    <vt:lpwstr>iYKGMcFh21I2XhiOspVt1MF2du1PQu+q0DqRn2Xmz7Q7Yr5QcLIswKnLzk7EvwDRhF/SBY0hYPsPU2Nr/wMbGoyanxpIT5sUhZoGy5VakiuE9QnVDxTe/DdaUCBIq+kYlk+s6onJq9iiWUBz8IFZTHm4pRfOxlvqPZOjcQC/jEA86f97K9yaD7lwrB0h5px1EMsKMoEaEIuXrWSOS4V4iE8jkBLw9su/2x+gDPcQqgNhPUCj+Ma82Q7xGRVEaE3</vt:lpwstr>
  </property>
  <property fmtid="{D5CDD505-2E9C-101B-9397-08002B2CF9AE}" pid="28" name="x1ye=31">
    <vt:lpwstr>KLu0YgmvtU1Sc/9/B73YO3jZY/+q7QBhq2TR3vsKeUggt2gnsACta5NX0oxkOu/7nv65LhrIoAnre7rFldRlqpeGaBSc6eXn7D64yt6u9K1c/eB96j5bKSavCKHUrmjRxiD829Kx4lYKFMu4SdHXRVFcQQ+5zBaCUAPyOrkAY74bX215z18/BJxkYiXuJooHWTPQPs/h6hHz01fFzDYz2wqWAbRwK9//EWDnyDt5s+HVyKReDs0Vw+3l0nquPsL</vt:lpwstr>
  </property>
  <property fmtid="{D5CDD505-2E9C-101B-9397-08002B2CF9AE}" pid="29" name="x1ye=32">
    <vt:lpwstr>STMNf+VUgqDYUOF7OjsPDOzfto4HFF6uMiWqNBjck7SYQXXxD9LlTCoOBR3y/mEzBktFqgnRCAsAiy2Fudy96ifh9l9bfTG0uci8PyBbSBabZnOslu/lKdxq/IRPRZw/beTo8w+90aXd5pRezDtGeOnsQgpmNcxoot5m1sbEBvreyAmlqL+41sfj3FspR0eykDBi+MDXheYDq2FOG7jle+7C0/NCcw26ZCCd7bPxclP+yz/SHHLpw77YMnxxd1W</vt:lpwstr>
  </property>
  <property fmtid="{D5CDD505-2E9C-101B-9397-08002B2CF9AE}" pid="30" name="x1ye=33">
    <vt:lpwstr>xOxr1YpeT3Gg+uCw3Pw82gX4DPIC/IdCiaBbtuGWgDvNk7Rgkzh82Y1oXsFID94MoMb7uBNE46O04FWbTxKF52xywc4C5179nK2MhwqQXUhhp7KRlNSAK8bl7dbrgaX6g64/E4ep6uir7va05PHHv2suxix8CAlzpGBJoKepRX+A998FRRkch/SBcDnati8aGqkEw8NwQO5mZuQPcgrFKCaHmpHr5c2DGmyO8l1lPzRsCudTy1q3Sqt31VKFUSJ</vt:lpwstr>
  </property>
  <property fmtid="{D5CDD505-2E9C-101B-9397-08002B2CF9AE}" pid="31" name="x1ye=34">
    <vt:lpwstr>oPyFWJMi75N4mBA+dtWvfVYOa9hyQiRBeLwALNcMDwn2lP8fEWifYm2URgvJMb0Q+ePWm+f3CaS38+Mqa4PALlFeIgEwxk8KdB9iC2UucvlRnNpmZOLXCKAfFwJM08EO2mjDJNEvpVw8a/mBvMMflNU3jO4DtqmHRHP1w0bHbSLg9lpdCsuKjTWtlDfm1iUefNfM2J04a2a8QqEJHjgV3NXA4dJCPJwgcN8LLAufDlmZuasIpF3/ufj9OMnlJiB</vt:lpwstr>
  </property>
  <property fmtid="{D5CDD505-2E9C-101B-9397-08002B2CF9AE}" pid="32" name="x1ye=35">
    <vt:lpwstr>PtDNIq9k9E89BwFJcIH0k79/vvtFEv8EleZWMHR/LK8bcJuebSGPbz/u/I/A8avUCAFKZPJJ/n6H6L5i5tC8hB0HTiRGOXxGCKqeLm9wc0wwNrHOOrVmexPtTmWVvH8rRB8lhA3gPO5lk3SmN2yN33m1ht1mSHvBilBJDS4ZxtFoVKgjafTo59wxgrOM1nxR2jd8ojM3TqtmnCYjnNiRPr67myf1KSjSPRXqhdF2sN5f7kIuBYWOA/LO8vqn192</vt:lpwstr>
  </property>
  <property fmtid="{D5CDD505-2E9C-101B-9397-08002B2CF9AE}" pid="33" name="x1ye=36">
    <vt:lpwstr>JUFRO/cH7sgrdWLYvJ5WY2Yl4gaDylQ1oQ7x/4fWKPWIP6mjHTbPRn/QX2jF3FlhMMTySvriUD8R0O1NThRP+a7+7RmJSyurrqmvGKksOAc3/5qitC2RtHh2CJO6G/FLDE086Z7a5qX4YNbUfP5ICl5rCI9Zj6f+HNa0fFqvf74JMlu7x5YNhhgB18DHYbsId9kmR8f07PqhM/ThxUQ8DFtn5OR2pC1Mo4ruZSXXOQVqc8Q955Ahe3NuKoxpcG9</vt:lpwstr>
  </property>
  <property fmtid="{D5CDD505-2E9C-101B-9397-08002B2CF9AE}" pid="34" name="x1ye=37">
    <vt:lpwstr>5rrObM4zWcT8rBb/zZxN/SG1PY0bMdJPbCaio6fe8Jktf5MEBDIJAQ7nhdKXNoe8K6Dp8rSrdVj+ohhz+dQbsZ6PaZbOcyvBfKSTqEsWFvpf9NWGZusiPQQwMbxqkF7CK8Fb2uhdUYRIWt3SfrWhXaYxV2/+2UhT0e+2DASzJu3MN2Thjvim7eIUWeXvJ4Eqfwr+/I/eLn5m5pl2fZBCtZR4Fg2HPaTCfhZYg7cU5caM4mqUvXugMV1bodQ3WK8</vt:lpwstr>
  </property>
  <property fmtid="{D5CDD505-2E9C-101B-9397-08002B2CF9AE}" pid="35" name="x1ye=38">
    <vt:lpwstr>89duPPaWeX3cHgJjhmwtDU5oHR9PyD6mXw9uVrRhFZWwISD9e98d7So8v/K3mYID2rbWd4npdsjGDr7x26LsXwb6bq41YTO79vBAQ3dPT9JkBa7W9k/istUqUHNOm3Wsu7O6EiC39tz0k09iJJ91d6zm65q2SKx0mw/fSUpeq9AEwkuZv0fxuo8WKbhTRplFEZ/ktC/PbU+eLGdhRXsFc7BZlKw5XtN6c0RLwp1krpFuLg9Wb01tMJ8z5Wm/rqm</vt:lpwstr>
  </property>
  <property fmtid="{D5CDD505-2E9C-101B-9397-08002B2CF9AE}" pid="36" name="x1ye=39">
    <vt:lpwstr>kZC9PHhiMTDIGWMRNch8xIbBNUYNICqsZuWxJhdZoS+iYVHhDa1ZnN+E/ADc5TzwFD8VRW660ZR7HArO9QTVG2Ss4niDrmz3wmpswe/su1fmbp6R8mgZoNpN/ntb+FwPWRTFI969PiUFnku7UncZL18C4YsfE3YBkSQ/EXZkQ3F8PwrmTzC8ngVGIZiKDXLST5sEXOBb+XrYYwDQGZnZqOwruq1kgXGcPj+u3r+P8wjFsfXWk1D1t7arT9tuzhW</vt:lpwstr>
  </property>
  <property fmtid="{D5CDD505-2E9C-101B-9397-08002B2CF9AE}" pid="37" name="x1ye=4">
    <vt:lpwstr>b6xRd/wKUAQFmKbOA++9ZTUB3n5WKkjVvcJWQZW4WndJQVYBaXGRpNXGktRzMepykV+SbR/4LAGGtjbLK1x1yPNhSzMGyY4zA0kv/6t61iEbUqoy9BAUXpCflBeQHTanY4DJB6AR6bqo32spg79mRSGmxus2erbNuD+2PgiUh21T6fxB677pwfIXM2vvwH5V6ohiPixK2xgwbzTBv9yiqzhmtOATWjrDXNO7sn+J5AjVY8v3EQnoBexbvlQw0Fr</vt:lpwstr>
  </property>
  <property fmtid="{D5CDD505-2E9C-101B-9397-08002B2CF9AE}" pid="38" name="x1ye=40">
    <vt:lpwstr>QaxRiLRuoNku4oxq76dCrhkd4HcYZinSGXQ2d/PB76uyYkejrtj2XnDkx8XPXfNQW225gslXhsI7AVKQ2ohm3+qgcxj6DlklavxarLwJB56QSIE0WVv4VRPPeeOMGCA7cuMdMBnVGRWdSC9ylyQlZ26obu/rju9dY03HXxjLSmD6/AVWYG39hdNVM39tw/tB+duUQh4u8yFtnfcHUrr0VJUpThPZof/7DohFCoNWlEXT9mGi7gX9O1qMyU9pDyX</vt:lpwstr>
  </property>
  <property fmtid="{D5CDD505-2E9C-101B-9397-08002B2CF9AE}" pid="39" name="x1ye=41">
    <vt:lpwstr>TDqbXrXPmNuL0nmKCyEAB2t0Ffxoa+VN4EIrWOsAQtV9SXjaATdtn6yCXdyu1PwZw9qn9y1ACf0WZtrvK/aWaxkCXkDihqDieyZqRdguOuv3BhhBGZVwgPqaIlUlOe4L2ntNZF1lNoTAcySA6ud0nbM9V2Hf1gVxNcJlrt+VMWCCTbCEwYPKHfIh8pQA9iJvjHe3d7t9gi9wKDcvMjGxwQqMSCD/7TvV87/XAu+66cH5ELXY0E3KpP41rDphC3N</vt:lpwstr>
  </property>
  <property fmtid="{D5CDD505-2E9C-101B-9397-08002B2CF9AE}" pid="40" name="x1ye=42">
    <vt:lpwstr>8+9sAvx4tHKjRCH9tBE7ExYg6pHqu2kNMy8eNn25rYhvx6iHNlXiqi0odKLlTxGKgow0QxHoHkI1Qm2AYKFTXE7Cd6IZv9gFGvVysgV7DJzevFcKCbKnM2nicytdmFFLWREf/+veaS/Ba49iyonF+TBnlP/ZnRuKFvZizXNUp+wegGW4UQj2u8eqtfdMKw+DvYa4+79Naoen+DhQbG4EmmtS4oTKqDTIC9EbrInZilGo6zxseQINIj/ETdZJ8v3</vt:lpwstr>
  </property>
  <property fmtid="{D5CDD505-2E9C-101B-9397-08002B2CF9AE}" pid="41" name="x1ye=43">
    <vt:lpwstr>GMHWQP36jFSlGi+ZuUPoHA6yQplyWFvIH4JQTXJ36Uu+KZ4v9xf6km5qLCKukovu3VqqAVaX/s98roAjgHCjx3LkHmiRrYaxAbo/+RufIOUN1TQ+FVFKiZM8tc1KBVGCJj7DSDbnGYp/sKukuGrFYekddbp8rEUWN8cPW6tYOaw7fQHTx1pmgKMTYPdJR0gY3EZFBqtrC/d6OcFxTVP1+uLAT/uM7YeAWzgPT5HRqNB20byI+bmu0eA+FOSbAON</vt:lpwstr>
  </property>
  <property fmtid="{D5CDD505-2E9C-101B-9397-08002B2CF9AE}" pid="42" name="x1ye=44">
    <vt:lpwstr>/CEb7oV5At1J4vl/cy8TjHMuJJTpUHEcfTwLqPnD7coVGoYr+0DNBGLWUUvOiV6fUEiMtuUh2TGfASwQO04M2qOK41STDWsPX5r46mzjJiCNTSImyQn8IaN8Gjq2gY0L8kvL+cKf+dUYqlUU2k2lKcVOUBFCbYeAgU4uhPmVKfgYQb2Wjb3Mu6ngT+BMyn2tRm5Aj4TbXWlND+ap86DRPGMqimnpoLWjGyENOq7E0ilkR95gYSD3aA68CWVqF+u</vt:lpwstr>
  </property>
  <property fmtid="{D5CDD505-2E9C-101B-9397-08002B2CF9AE}" pid="43" name="x1ye=45">
    <vt:lpwstr>674fzT25/oTsiWjwEznhhSFL7wd9oECqKfSU7i/IrYgQC0UaO1e0vHsYgDBupaNFpJbkUOcD1OgX2eRhCq4gAo6TK2BYPPreUF3jeBlhL3oGIMfHj1yC1IJUHKf+/Nck+k9MmcDob9yv+UR20jwCQgtRy1/PlDcXdZ2z1Nh9iHmpTOhgfLxAzzdZsLzQaIZS8x1tyixwmraIQF1VoKUp5HoJQyGfGcX8ZUAJHh6nfh3i7L6bIk7FNxA3cy3sJ1q</vt:lpwstr>
  </property>
  <property fmtid="{D5CDD505-2E9C-101B-9397-08002B2CF9AE}" pid="44" name="x1ye=46">
    <vt:lpwstr>DwhiiQqWTLDrgVWScEWKNVT4MTyGoAuZ2/A76wEb0GKwWgqWl/g7hP4slFm01rIr9v+U6iP7DxQf4X/HykYfY/LpvOKVuIOvQ/qOl5RmhMNGZ8W+xP8Ypm94G85mPt3vQ1gsT8zpOQdDIR2RfHlcDiqa73nHNJOgA1tbGMrw6TnwdyGZgmDGmqlaWrbzji2um0UcWyUnNOL/8hKv9TjNmozdUJQmjKGvBPPiFerHD9oLyknD5Q5ammqz5CTJ5x9</vt:lpwstr>
  </property>
  <property fmtid="{D5CDD505-2E9C-101B-9397-08002B2CF9AE}" pid="45" name="x1ye=47">
    <vt:lpwstr>PqF/ev3D2hvij6c6W8u7oeCGQdv64IaltHKxJCrHIe7yvZXpSjzEceV5TyA3XutHzZAgk1JlpKSPvJt0PvgC5lKzptsgBfCTs1qPsww+3AlwZfughn+7KZuD7jh2Zut/q0A4Hj0gf9inU9mSWLR992Dar9C1++96RNyvIzj9SoUDkgzkawq4MMb4PY054nfWqIklvg0HNYpYJ4L1Lye+fQC9Rk7Gaz0ZVAuhn9YtJ2WRixe8v7Gzh86PxCnsED6</vt:lpwstr>
  </property>
  <property fmtid="{D5CDD505-2E9C-101B-9397-08002B2CF9AE}" pid="46" name="x1ye=48">
    <vt:lpwstr>MrK9yVuPMeZoVphtVsBDAjhwt/ZNhRDswRtoQ978B9ign0oplbNXgZy0w9vzso7vhf3aWYw+MiDpPx3IWoE6gwsdDMqT2J0sWTcwg0e4n7+NI+96gRAejK35MdHMepOT6ewZgrsg5aCi7pZtsfg1i9UsfDGtkgIqIuC//w8GDMkrD+LtLsAID6isKDuMMEsux8gGNzN+ZSTHbi6nOHNCuoSaG4ng+JrsPsCvcyYOe9BNMnZo8bNKGEmmzzwFItV</vt:lpwstr>
  </property>
  <property fmtid="{D5CDD505-2E9C-101B-9397-08002B2CF9AE}" pid="47" name="x1ye=49">
    <vt:lpwstr>p990Ct9KVGWkR4mrlwxCXdMlxjU/KmRhB+b1oB/vsBKLGzYu9cgtX10txIgz8m8wTRwMl2Czn/NFY89rLh7vrOKGT3luYZqKAYTfUuOOpRnDClYug+vdhKB4r4EgNVSUEwqQLyWnACrKkquYyj1tMADa0AlF17/23fcFrPkvZc8D4ykfT5b9Ei/obN7FZjpCICcY34cpCIWDG4tAWju+igd2t7COH/wE+ypZq0tuOJRA9r110lp2IEey5Zz+QbP</vt:lpwstr>
  </property>
  <property fmtid="{D5CDD505-2E9C-101B-9397-08002B2CF9AE}" pid="48" name="x1ye=5">
    <vt:lpwstr>eJs3Pt+7ibwZjOFNI0buHO+4PH0dwg0QtFCfk46SkVBBhDxYCemKc7BhPb5eGkFlkJd+HsTqpd1MDzgq2aTvGBQWs04mEG+URHNTxrmyBdPsYJrJZZEVjRvud8+Zn9BF1v3Pj2c08qhIj6jTTwfAzOxyXCkok3GoMv0Mgn/maJwWfDEgfpB+Bntny+ZTc8BHLUsTNbJYGg4MPLUD/e0/IyaDxGYeMhyEnCYfS8FzLY8wiMRsa2o3xbI6WV59sQ2</vt:lpwstr>
  </property>
  <property fmtid="{D5CDD505-2E9C-101B-9397-08002B2CF9AE}" pid="49" name="x1ye=50">
    <vt:lpwstr>0MzNUvAmo0hERzIiZuRxTQlEJ3tNooIoykn0h4kHCXdb+XxjkEKHlIDOMM+9UkC4EN3yOSzya4GJsvIRqDGuwtu958X7byO0JKgbOkVCT6hRLTKHRswE73Cd92Iz2gl60XG8vzakIO8jL1lnDUDUcJPVJX4r6fHtWTfUarTKaVaFbwuDPfUuKISzrZTl0/hygnCURkJ8jYKOXTZehPlvtn7BrCuvKHfrT0J915SJrji/nKga0gYEPcnCSU+KoTX</vt:lpwstr>
  </property>
  <property fmtid="{D5CDD505-2E9C-101B-9397-08002B2CF9AE}" pid="50" name="x1ye=51">
    <vt:lpwstr>5l+si5jF1Zz6rkdvML/717gmv3HYKQu36zy1BDN3a8Dl9j2yrygKnQVapRr7S7jY2/p/5SWkQM8Bbx1dKo1MKYfZDcrPhi0VT40SNjlQ9wLj/ulFJAGzNbsH8MUCnJVN6Mymt8fTOL5yLz3yJTnhqTvEmC6ZtSOSu+c3Ul+f8r8WcEBXHUQY6zv09RlCQVxm1B7/8rCY+I/29eZsfdiZSVGEO8zuNB4tmoBUYbCukt5eHlpPdA65kr/Fpf23iQb</vt:lpwstr>
  </property>
  <property fmtid="{D5CDD505-2E9C-101B-9397-08002B2CF9AE}" pid="51" name="x1ye=52">
    <vt:lpwstr>j75voxEi9DTKff/RybrM4uBMHUzYaDuDruG2bBxE/j7lVpXafPpw9F8Y+2khsbUunruZhLuhI5uaWQQvteoXaAf4rWLmC2x72DolfOjNQyddnaqmRiGYgPSSm6H6Tk7+su7QiSzkZgr11sRg7dYsc2g+58Y3P9++AVFsGcLrcFEvBLw8tcyJQux4+SdJ0ebeRHxLxPunCrSarVNJleTWvJgISAXuyNdhsGnyOu09pbr9l6jPKQCEHnczUvy17Y4</vt:lpwstr>
  </property>
  <property fmtid="{D5CDD505-2E9C-101B-9397-08002B2CF9AE}" pid="52" name="x1ye=53">
    <vt:lpwstr>5BJEzAaahkBwE4yks3qSf+oZ69i5mQjxEcPSoymRo4Jj3HQFgbhHjD7fiyQ/Gzk+zYsT+wJKGeNpyh9HRRgRod6x8MW2sbuHBBUP8FGz3B4gT7PrXQs4xExvNnz/Smf2lfVloxPNwSkVx9Fw/Ep3Fpjjmz1ZdBT1dPB3E6PljKMkAsKlG1yDfIc/ErBawt99VbTEx4NCVTZzTAhjPMIyWlgQ6tjGSqwVzJE5drqxroki6EE9vOafww4j0tzLhGv</vt:lpwstr>
  </property>
  <property fmtid="{D5CDD505-2E9C-101B-9397-08002B2CF9AE}" pid="53" name="x1ye=54">
    <vt:lpwstr>6M9+zvX/HZrOxFGHDTepyxs0ozipGmSCZ5nuwKb86ZNvELvV5OSiyK5ghRCmUnMtxurHE6Ypfw/PCTlrjOf6sRFmgdpQk3qT+2XX+j1pN/mVVNyLTnDfoXrbqcIad6JBb06NW8SvifV3Vhi0LPieCRk9/mrtJ5d5TZfKTK7FdVpZ62i7epdbieydCrGnxIk0XTnVPXn6sMVu8UQ5frh4Yc9SvLNl0eH+2w/k4nQyRldEjDcDDJzx/NZ9dfzg9Md</vt:lpwstr>
  </property>
  <property fmtid="{D5CDD505-2E9C-101B-9397-08002B2CF9AE}" pid="54" name="x1ye=55">
    <vt:lpwstr>JCmgMoBfAOblyRmAKxAPqiQ892Pe61ZzV3I+gw5SP0U/cAj9FFd2kM0rKUbDAn7LuRVlp2P4hVBgZQsqRxWqvLqhLWyKRsYnmN+EtNWink5gKcTtt5AEE1QrrhGcKpb1oAM128mwK+YCFKB4PHF+9UiBOZLoT2FCZk6p91Y2ADywhpUq0vkTla0xURX8Ej6q/sWACAzTSkQrxTK4eRtkrpdwJWNsNYc2o8q/7wiqUoq+VZRfHmAdvk/ADpRfU2M</vt:lpwstr>
  </property>
  <property fmtid="{D5CDD505-2E9C-101B-9397-08002B2CF9AE}" pid="55" name="x1ye=56">
    <vt:lpwstr>IIFOwvzpv7tawbfX1g+JYkFx1Ou+L6r+yBuPl5byT65ch1yCHM1Cvej31sYrDLJ9dQq+8L1dJMP5p1AXiAWK6FriM5DY/fkmLb3LJyW0R1WHBL4LzsfJ1CpSQFDr0WbPDg3G8ELbE/IAEczE+lWWIAojkJ8UpuuG/Oh2Hk8716n0uVxMVAirkpsTHQ0/pkla/2eTxKlHz81C7QVbuWS3dw4kCDdDlgOA88Ijobr/bEGl1d3JjootEHnj5SJqA5Y</vt:lpwstr>
  </property>
  <property fmtid="{D5CDD505-2E9C-101B-9397-08002B2CF9AE}" pid="56" name="x1ye=57">
    <vt:lpwstr>mOjEnuKlgTWe6HYykAWTspegPrP6g9C5yaRJNgUxdnP1o7Ur6jxyAwi2qGWv+bOqpbxB+O/JDZEXqLwsS6AVJYMWcavccOvKc8eGH1eHpWpcdjwgljoZsXKO+pXqVRIzYbDUBY33YmxWGXKR1WENmxmVtF8ZvO+EdWB595QByxUShU0CM6X+9dSK51qqOlacBo31pItZPtNejqYINLea1W3JX6UaFv0w0NlKdlossv+yl9SoAOQdadGAwqDROD4</vt:lpwstr>
  </property>
  <property fmtid="{D5CDD505-2E9C-101B-9397-08002B2CF9AE}" pid="57" name="x1ye=58">
    <vt:lpwstr>i6L1j+2UzH9BmaHJxVh62GZqe7bWYb2rCS2Rr3hkDGvQAWUK8OirzPJ+s9GKHTQHXlo/3+5n62Gs7IjseHneLTkTwTTjhsriTp9MWcE0IN//8Jgit6Hv/BS1aHR7mofpEqsb5woebhaqDjDJkbn7HD156TiOPl6d1myv5mCrttxOmicSyQPgrVFtMGhFQtfVoUfMqcWjUMcEB3nxXxG/rLbBrnO67Pca63Q+96cMkIavts6/xd96uTYb+jh9gd8</vt:lpwstr>
  </property>
  <property fmtid="{D5CDD505-2E9C-101B-9397-08002B2CF9AE}" pid="58" name="x1ye=59">
    <vt:lpwstr>B+fhENSrt2Nj0TYdvs5XLPjIeDwCs/wt3Os6QoYuu7zfN/ntNGBpbDcE4vj3smFY6lnmela28NgJRd/z2LmU+7oJRzBDrGikB6+/F+cMzeM3g9dj+/0jcX4lg1QroKR3fW1y/mJoYiqPLcuaKS6AX7wIKmNT/MJm+wIesZC2F270zuiS/VfK3FfhWjQ0C9+ix9xSmepoGjZdzlbS8+fVDlQX7Xfj1VdW18rl3x2uanXYSl9cl0YYBmWLrj82ptu</vt:lpwstr>
  </property>
  <property fmtid="{D5CDD505-2E9C-101B-9397-08002B2CF9AE}" pid="59" name="x1ye=6">
    <vt:lpwstr>qWy0n7xLwrhBcVqwxwaM60/hijDwM31fgxLXMz24f1gCxZgn13C258B8aM1akIbB4BI1Z9wAGaMs9tOAPpkc+frm0FaSNTRjTRxaDUIgkLS5wICCcQipMHi/k7FZY2eW/1h6ZAglS4oz/C0x/1fmHtu3B9MGfyd0q6I8qT61a21w8M4iTHnDHj1JboX+gqlV+Dy2Sc2vQJQIVsQs7Zf/kX1UWioed6gYdWMAcrXGQmSBeI1H1x8oPTfcF1jE5JZ</vt:lpwstr>
  </property>
  <property fmtid="{D5CDD505-2E9C-101B-9397-08002B2CF9AE}" pid="60" name="x1ye=60">
    <vt:lpwstr>1eOWT4VTMuncMVFc27WoGwNUFtAuhz4Ij5sYmRmAPiYYzZJF+iTBNAyYRo0j+of/mjRVqGd3nncGF8Sfr9ITZvha+rYVzuwcjrh+LL8qcZTJxAJUYfQye+alnFxame71pU2ZSsdq+BbVs7ivSY2pOTpKQlnR+RgFxWjMSxOp9oECpe83W/Gon3AsYpHSoW2zlTTu3PrNpx5aoCp7QiPKNsEr6mmJEhIve1BjFc3yF2hIsF1bxfu4n7oqC/ICREq</vt:lpwstr>
  </property>
  <property fmtid="{D5CDD505-2E9C-101B-9397-08002B2CF9AE}" pid="61" name="x1ye=61">
    <vt:lpwstr>PqoVs8iC/mAqWXF+mfJV7AEqOckjZLe/iOvqLbvzRHiZPX5RJWfRoONNwMnZ4O3YIT/aFYDZM5HY0L5cS4aJiO0KuJ6SJ3qcWlKdoSiI+BJKwJjwrLwuueSkFl78lSSHp2Y3M/M6tB7NuNhF61hkvmgl4i54gCmt5APzEO1VQPJUzJffizEnjwF5fSLaF22WKCFhtxf5yAtlEBu9t1I3/IhWmwUtPMYo+EVbK+lGmgcmfkMcyIWqgv2EiaPh57n</vt:lpwstr>
  </property>
  <property fmtid="{D5CDD505-2E9C-101B-9397-08002B2CF9AE}" pid="62" name="x1ye=62">
    <vt:lpwstr>vcTMvd5+3MnXfCirxnSoQlUdLsLCG8wqsI+9jI6ISm9cZl+umvahkE4Zvq3PbZ/6u4tOWqIX8jwbW2t+ZPbFaBVfnkUVrZUI7zj9+0tC3Oa8pdyIGI/mI1WHTxF9Wa1KEdB6+tXz1CFervj9632aGw5AGiabYySjrP/vi3eFkUyj4tTH/R62f18Yqu3AzFFtvNOfh+WEDYRafPwtwMrIF2CzgCdNOlM4xDIRi6YYFjXWeeZXHfsHK0zBSN+43gV</vt:lpwstr>
  </property>
  <property fmtid="{D5CDD505-2E9C-101B-9397-08002B2CF9AE}" pid="63" name="x1ye=63">
    <vt:lpwstr>AvVt0fxlwJCfElXlJKdHTzktdK7O9e+jCRqpctPUdzoDSOuIfGh2dMVgRXG36i8CKe2vzm9ueXznxKZz51+HGqv75GhDe1PnaoX9b60MALTnzMwFKO/nPOsBPgHftJ5PYF/bjyaqGYheYT7k1EgZNCmoczTYYScwFxq+gt3H+8Gz5Y7/2c+ixjcBWiXrxz0f6dh931tqCmOEyABV/NPHREIkYCXGVWPpmT9XTWdqLaG1HzR39RMpl2BYZ5OezZi</vt:lpwstr>
  </property>
  <property fmtid="{D5CDD505-2E9C-101B-9397-08002B2CF9AE}" pid="64" name="x1ye=64">
    <vt:lpwstr>5Loru7dBpCqgpI04xieXdq8EZFRiIlMcSzT69zd1L+XPcyXUNj9EKIA/pKaPKZz/QGks/OHQ0ihE/64g8M+Ey+xz2h+Xi3XerW3/CjL6yaEpBMfhVgu41H9r/PU7Y8RIiRPQ/6ccdDA2jbm3RdR4fNWDY2ArUndUfj2MTPi1xH3pgdCagacNsndCTfUFakW+Nc1OapxKwEiKNPD83WhzHGiGdaONPmDfnvXdtAvsIhuvoJvrXqh/1eMhwPWqvrf</vt:lpwstr>
  </property>
  <property fmtid="{D5CDD505-2E9C-101B-9397-08002B2CF9AE}" pid="65" name="x1ye=65">
    <vt:lpwstr>6joKLjLG172UlD/doVx4TcW55CIH5Aximc3Mh6QwDzFiTnzwW5qpU4sZ1a7i7lq2I+BHeVDZ/cr/+BsIfMfGvPqJZg/OCbRmPeuMsqX7ik3wlWW49eVyF0KhsBaXyxBEJYD+N9BBgsN8Kv9wB+Uf/ORSBcgAlicrHfx3RGqNW1+fYHLXXUqClOi7NyloIbmq/KWpRfarGfH8viL8QbXjovYe5pncIW1hABDQLk9qIXdSfrgSQchf6LBI+2ffGWk</vt:lpwstr>
  </property>
  <property fmtid="{D5CDD505-2E9C-101B-9397-08002B2CF9AE}" pid="66" name="x1ye=66">
    <vt:lpwstr>zWVoh390RizF/24r4k2MVbm+tVvayDDQiimtaw4IpWy/MKsKj3ARlzvH+YZfFD8uNpP1ewjdYP+0w8HANOHybtcNuesRIcxzgEJqAPzmwZFdXL8vFvEk9yrWBr6WxbmLzX1Mz8sDPp9Jz1fyuxqLBITCrITKvwKMvJyPRL87EMKzLIy3P2LcwsiDRIKdd3NfROC9L2LkrNDQ6vigB2qA3T0t2C/EoiyxyrSswMsoPTPVOdKisDTMucii3KgtMj8</vt:lpwstr>
  </property>
  <property fmtid="{D5CDD505-2E9C-101B-9397-08002B2CF9AE}" pid="67" name="x1ye=67">
    <vt:lpwstr>4ANjRCT4jJtJ2DQh3uFBuYAG4kWBt7lGV6Rpr4hPqFlZpGRWTkAb84IWCBCAAA=</vt:lpwstr>
  </property>
  <property fmtid="{D5CDD505-2E9C-101B-9397-08002B2CF9AE}" pid="68" name="x1ye=7">
    <vt:lpwstr>olPbvNw1E0ak5thATc/5UPj6zZTy3NUggXrrhl+X3DJL6X6GGhk3mJ/KbSMHd4Z2WJSibnn54PtN+Bh1oqftu3UJzhQUK3kmJwYoJGXbOIVJkOh/ZgGJ224syz4Y/YyOT1EX+N82Heqi76BFWF/vxTjIdvBYJ6FMQ6yMzd9dzuhk07SV9m5QpXtoYp4iRbwCz6YyXXS4oz1qf8CtoR9Gh2R8hPax8vjvuY9UidyEhox/dMTCK6d0KZ4Al1ktfdf</vt:lpwstr>
  </property>
  <property fmtid="{D5CDD505-2E9C-101B-9397-08002B2CF9AE}" pid="69" name="x1ye=8">
    <vt:lpwstr>DoB+SoI7sO4Rs6w33MAEhxFdtgbW8bFYcdxsJJgennLWxD32JhLUwTRrTS3+PFtmgDsbkqL/HHFNRdVELYwqRASZc8/rNdaIsHoDkPYQriQVmq06v/KPCjiLnz4I2XSkWRFo/3UN+tdOvPYrMwArVwTpeDv8VrQnFzTv4xdFkBEuMU1k39hSpqsGUD7FdxWLMDgHXVwiqjy64483rtIQkhG9A9dYS7Z0/Qqmhs9dLrY5yFGy94zjwhlv3mnFf3H</vt:lpwstr>
  </property>
  <property fmtid="{D5CDD505-2E9C-101B-9397-08002B2CF9AE}" pid="70" name="x1ye=9">
    <vt:lpwstr>BOls7iXFXkDWg5JGJfvdEZ345m3/bz1Xh+hhOzUgYLudQKWk3pBCxTzS8l/wu2P1ab8+SencaYz8O0Z3+ckYEs3jDQ0sR2aE1Iog2SKWtZjgLtJXn7CX0XCUJoLoEfljr+T4umzD82MNNDRAtMZ64RYfCcQ1BiHpt9346cc4z+CTGzTqP++JmzOByQuMgdf7H5twqiVpqJ1YQTIG/l1IQGyJ8P+z2JXTk47eytHSjve6gqYs9ynyQjWvXgtIwGU</vt:lpwstr>
  </property>
</Properties>
</file>