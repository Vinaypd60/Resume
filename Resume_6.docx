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tbl>
      <w:tblPr>
        <w:tblStyle w:val="divdocumentparent-container"/>
        <w:tblW w:w="0" w:type="auto"/>
        <w:tblCellSpacing w:w="0" w:type="dxa"/>
        <w:tblLayout w:type="fixed"/>
        <w:tblCellMar>
          <w:top w:w="0" w:type="dxa"/>
          <w:left w:w="0" w:type="dxa"/>
          <w:bottom w:w="0" w:type="dxa"/>
          <w:right w:w="0" w:type="dxa"/>
        </w:tblCellMar>
        <w:tblLook w:val="05E0"/>
      </w:tblPr>
      <w:tblGrid>
        <w:gridCol w:w="2380"/>
        <w:gridCol w:w="82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80" w:type="dxa"/>
            <w:noWrap w:val="0"/>
            <w:tcMar>
              <w:top w:w="0" w:type="dxa"/>
              <w:left w:w="0" w:type="dxa"/>
              <w:bottom w:w="0" w:type="dxa"/>
              <w:right w:w="100" w:type="dxa"/>
            </w:tcMar>
            <w:vAlign w:val="top"/>
            <w:hideMark/>
          </w:tcPr>
          <w:p>
            <w:pPr>
              <w:pStyle w:val="nameboxspan"/>
              <w:pBdr>
                <w:top w:val="none" w:sz="0" w:space="0" w:color="auto"/>
                <w:left w:val="none" w:sz="0" w:space="0" w:color="auto"/>
                <w:bottom w:val="single" w:sz="40" w:space="0" w:color="000000"/>
                <w:right w:val="none" w:sz="0" w:space="0" w:color="auto"/>
              </w:pBdr>
              <w:spacing w:before="0" w:after="300"/>
              <w:ind w:left="660" w:right="300"/>
              <w:rPr>
                <w:rStyle w:val="separator-left"/>
                <w:rFonts w:ascii="Alegreya Sans Medium" w:eastAsia="Alegreya Sans Medium" w:hAnsi="Alegreya Sans Medium" w:cs="Alegreya Sans Medium"/>
                <w:b w:val="0"/>
                <w:bCs w:val="0"/>
                <w:caps/>
                <w:color w:val="1CB684"/>
                <w:sz w:val="104"/>
                <w:szCs w:val="104"/>
                <w:bdr w:val="none" w:sz="0" w:space="0" w:color="auto"/>
                <w:vertAlign w:val="baseline"/>
              </w:rPr>
            </w:pPr>
            <w:r>
              <w:rPr>
                <w:rStyle w:val="separator-left"/>
                <w:b w:val="0"/>
                <w:bCs w:val="0"/>
                <w:caps/>
                <w:bdr w:val="none" w:sz="0" w:space="0" w:color="auto"/>
                <w:shd w:val="clear" w:color="auto" w:fill="auto"/>
                <w:vertAlign w:val="baseline"/>
              </w:rPr>
              <w:t>B</w:t>
            </w:r>
          </w:p>
          <w:p>
            <w:pPr>
              <w:pStyle w:val="separator-leftdivname"/>
              <w:pBdr>
                <w:top w:val="none" w:sz="0" w:space="0" w:color="auto"/>
                <w:left w:val="none" w:sz="0" w:space="0" w:color="auto"/>
                <w:bottom w:val="none" w:sz="0" w:space="0" w:color="auto"/>
                <w:right w:val="none" w:sz="0" w:space="0" w:color="auto"/>
              </w:pBdr>
              <w:spacing w:before="0" w:after="0" w:line="520" w:lineRule="atLeast"/>
              <w:ind w:left="0" w:right="300"/>
              <w:rPr>
                <w:rStyle w:val="separator-left"/>
                <w:rFonts w:ascii="Hind" w:eastAsia="Hind" w:hAnsi="Hind" w:cs="Hind"/>
                <w:b/>
                <w:bCs/>
                <w:color w:val="1CB684"/>
                <w:sz w:val="34"/>
                <w:szCs w:val="34"/>
                <w:bdr w:val="none" w:sz="0" w:space="0" w:color="auto"/>
                <w:vertAlign w:val="baseline"/>
              </w:rPr>
            </w:pPr>
            <w:r>
              <w:rPr>
                <w:rStyle w:val="span"/>
                <w:rFonts w:ascii="Hind" w:eastAsia="Hind" w:hAnsi="Hind" w:cs="Hind"/>
                <w:b/>
                <w:bCs/>
                <w:color w:val="1CB684"/>
                <w:sz w:val="34"/>
                <w:szCs w:val="34"/>
              </w:rPr>
              <w:t>Vinay Sai</w:t>
            </w:r>
            <w:r>
              <w:rPr>
                <w:rStyle w:val="span"/>
                <w:rFonts w:ascii="Hind" w:eastAsia="Hind" w:hAnsi="Hind" w:cs="Hind"/>
                <w:b/>
                <w:bCs/>
                <w:color w:val="1CB684"/>
                <w:sz w:val="34"/>
                <w:szCs w:val="34"/>
              </w:rPr>
              <w:t xml:space="preserve"> </w:t>
            </w:r>
            <w:r>
              <w:rPr>
                <w:rStyle w:val="span"/>
                <w:rFonts w:ascii="Hind" w:eastAsia="Hind" w:hAnsi="Hind" w:cs="Hind"/>
                <w:b/>
                <w:bCs/>
                <w:color w:val="1CB684"/>
                <w:sz w:val="34"/>
                <w:szCs w:val="34"/>
              </w:rPr>
              <w:t>Batta</w:t>
            </w:r>
          </w:p>
          <w:p>
            <w:pPr>
              <w:pStyle w:val="separator-leftdivaddressfield"/>
              <w:pBdr>
                <w:top w:val="none" w:sz="0" w:space="0" w:color="auto"/>
                <w:left w:val="none" w:sz="0" w:space="0" w:color="auto"/>
                <w:bottom w:val="none" w:sz="0" w:space="0" w:color="auto"/>
                <w:right w:val="none" w:sz="0" w:space="0" w:color="auto"/>
              </w:pBdr>
              <w:spacing w:before="0" w:after="0" w:line="360" w:lineRule="atLeast"/>
              <w:ind w:left="0" w:right="300"/>
              <w:jc w:val="right"/>
              <w:rPr>
                <w:rStyle w:val="separator-left"/>
                <w:rFonts w:ascii="Alegreya Sans" w:eastAsia="Alegreya Sans" w:hAnsi="Alegreya Sans" w:cs="Alegreya Sans"/>
                <w:b w:val="0"/>
                <w:bCs w:val="0"/>
                <w:sz w:val="22"/>
                <w:szCs w:val="22"/>
                <w:bdr w:val="none" w:sz="0" w:space="0" w:color="auto"/>
                <w:vertAlign w:val="baseline"/>
              </w:rPr>
            </w:pPr>
            <w:r>
              <w:rPr>
                <w:rStyle w:val="separator-left"/>
                <w:rFonts w:ascii="Alegreya Sans" w:eastAsia="Alegreya Sans" w:hAnsi="Alegreya Sans" w:cs="Alegreya Sans"/>
                <w:b w:val="0"/>
                <w:bCs w:val="0"/>
                <w:sz w:val="22"/>
                <w:szCs w:val="22"/>
                <w:bdr w:val="none" w:sz="0" w:space="0" w:color="auto"/>
                <w:vertAlign w:val="baseline"/>
              </w:rPr>
              <w:t>7901363231</w:t>
            </w:r>
          </w:p>
          <w:p>
            <w:pPr>
              <w:pStyle w:val="separator-leftdivaddressfield"/>
              <w:pBdr>
                <w:top w:val="none" w:sz="0" w:space="0" w:color="auto"/>
                <w:left w:val="none" w:sz="0" w:space="0" w:color="auto"/>
                <w:bottom w:val="none" w:sz="0" w:space="0" w:color="auto"/>
                <w:right w:val="none" w:sz="0" w:space="0" w:color="auto"/>
              </w:pBdr>
              <w:spacing w:before="0" w:after="0" w:line="360" w:lineRule="atLeast"/>
              <w:ind w:left="0" w:right="300"/>
              <w:jc w:val="right"/>
              <w:rPr>
                <w:rStyle w:val="separator-left"/>
                <w:rFonts w:ascii="Alegreya Sans" w:eastAsia="Alegreya Sans" w:hAnsi="Alegreya Sans" w:cs="Alegreya Sans"/>
                <w:b w:val="0"/>
                <w:bCs w:val="0"/>
                <w:sz w:val="22"/>
                <w:szCs w:val="22"/>
                <w:bdr w:val="none" w:sz="0" w:space="0" w:color="auto"/>
                <w:vertAlign w:val="baseline"/>
              </w:rPr>
            </w:pPr>
            <w:r>
              <w:rPr>
                <w:rStyle w:val="separator-left"/>
                <w:rFonts w:ascii="Alegreya Sans" w:eastAsia="Alegreya Sans" w:hAnsi="Alegreya Sans" w:cs="Alegreya Sans"/>
                <w:b w:val="0"/>
                <w:bCs w:val="0"/>
                <w:sz w:val="22"/>
                <w:szCs w:val="22"/>
                <w:bdr w:val="none" w:sz="0" w:space="0" w:color="auto"/>
                <w:vertAlign w:val="baseline"/>
              </w:rPr>
              <w:t>vinaypd60@gmail.com</w:t>
            </w:r>
          </w:p>
          <w:p>
            <w:pPr>
              <w:pStyle w:val="separator-leftdivaddressfield"/>
              <w:pBdr>
                <w:top w:val="none" w:sz="0" w:space="0" w:color="auto"/>
                <w:left w:val="none" w:sz="0" w:space="0" w:color="auto"/>
                <w:bottom w:val="none" w:sz="0" w:space="0" w:color="auto"/>
                <w:right w:val="none" w:sz="0" w:space="0" w:color="auto"/>
              </w:pBdr>
              <w:spacing w:before="0" w:after="0" w:line="360" w:lineRule="atLeast"/>
              <w:ind w:left="0" w:right="300"/>
              <w:jc w:val="right"/>
              <w:rPr>
                <w:rStyle w:val="separator-left"/>
                <w:rFonts w:ascii="Alegreya Sans" w:eastAsia="Alegreya Sans" w:hAnsi="Alegreya Sans" w:cs="Alegreya Sans"/>
                <w:b w:val="0"/>
                <w:bCs w:val="0"/>
                <w:sz w:val="22"/>
                <w:szCs w:val="22"/>
                <w:bdr w:val="none" w:sz="0" w:space="0" w:color="auto"/>
                <w:vertAlign w:val="baseline"/>
              </w:rPr>
            </w:pPr>
            <w:r>
              <w:rPr>
                <w:rStyle w:val="separator-leftdivaddressfieldCharacter"/>
                <w:rFonts w:ascii="Alegreya Sans" w:eastAsia="Alegreya Sans" w:hAnsi="Alegreya Sans" w:cs="Alegreya Sans"/>
                <w:b w:val="0"/>
                <w:bCs w:val="0"/>
                <w:sz w:val="22"/>
                <w:szCs w:val="22"/>
              </w:rPr>
              <w:t>Hyderabad, India 500001</w:t>
            </w:r>
          </w:p>
          <w:p>
            <w:pPr>
              <w:pStyle w:val="separator-leftParagraph"/>
              <w:pBdr>
                <w:top w:val="none" w:sz="0" w:space="0" w:color="auto"/>
                <w:left w:val="none" w:sz="0" w:space="0" w:color="auto"/>
                <w:bottom w:val="none" w:sz="0" w:space="0" w:color="auto"/>
                <w:right w:val="none" w:sz="0" w:space="0" w:color="auto"/>
              </w:pBdr>
              <w:spacing w:line="320" w:lineRule="atLeast"/>
              <w:ind w:left="0" w:right="300"/>
              <w:textAlignment w:val="auto"/>
              <w:rPr>
                <w:rStyle w:val="separator-left"/>
                <w:rFonts w:ascii="Alegreya Sans" w:eastAsia="Alegreya Sans" w:hAnsi="Alegreya Sans" w:cs="Alegreya Sans"/>
                <w:b w:val="0"/>
                <w:bCs w:val="0"/>
                <w:sz w:val="22"/>
                <w:szCs w:val="22"/>
                <w:bdr w:val="none" w:sz="0" w:space="0" w:color="auto"/>
                <w:vertAlign w:val="baseline"/>
              </w:rPr>
            </w:pPr>
          </w:p>
        </w:tc>
        <w:tc>
          <w:tcPr>
            <w:tcW w:w="8260" w:type="dxa"/>
            <w:tcBorders>
              <w:left w:val="single" w:sz="8" w:space="0" w:color="DDDDDB"/>
            </w:tcBorders>
            <w:noWrap w:val="0"/>
            <w:tcMar>
              <w:top w:w="0" w:type="dxa"/>
              <w:left w:w="225" w:type="dxa"/>
              <w:bottom w:w="0" w:type="dxa"/>
              <w:right w:w="0" w:type="dxa"/>
            </w:tcMar>
            <w:vAlign w:val="top"/>
            <w:hideMark/>
          </w:tcPr>
          <w:p>
            <w:pPr>
              <w:pStyle w:val="divdocumentdivsectiontitle"/>
              <w:pBdr>
                <w:top w:val="none" w:sz="0" w:space="0" w:color="auto"/>
                <w:left w:val="none" w:sz="0" w:space="0" w:color="auto"/>
                <w:bottom w:val="none" w:sz="0" w:space="0" w:color="auto"/>
                <w:right w:val="none" w:sz="0" w:space="0" w:color="auto"/>
              </w:pBdr>
              <w:spacing w:before="0" w:after="6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 w:val="0"/>
                <w:bCs w:val="0"/>
                <w:caps/>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Dedicated and detail-oriented software engineer with 2+ years of experience in frontend development from scratch,monitoring, maintaining and completing the process. interested in learning new new things. Highly-motivated employee with desire to take on new challenges. An aspiring software engineer with knowledge in software engineering practices such as coding, testing, code reviews, code comments, etc. Strong ability to communicate with clients and ability to express ideas clearly and concisely.</w:t>
            </w:r>
          </w:p>
          <w:p>
            <w:pPr>
              <w:pStyle w:val="divdocumentdivsectiontitle"/>
              <w:pBdr>
                <w:top w:val="none" w:sz="0" w:space="0" w:color="auto"/>
                <w:left w:val="none" w:sz="0" w:space="0" w:color="auto"/>
                <w:bottom w:val="none" w:sz="0" w:space="0" w:color="auto"/>
                <w:right w:val="none" w:sz="0" w:space="0" w:color="auto"/>
              </w:pBdr>
              <w:spacing w:before="180" w:after="6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 w:val="0"/>
                <w:bCs w:val="0"/>
                <w:caps/>
                <w:bdr w:val="none" w:sz="0" w:space="0" w:color="auto"/>
                <w:vertAlign w:val="baseline"/>
              </w:rPr>
              <w:t>Skills</w:t>
            </w:r>
          </w:p>
          <w:tbl>
            <w:tblPr>
              <w:tblStyle w:val="divdocumenttable"/>
              <w:tblW w:w="0" w:type="auto"/>
              <w:tblInd w:w="225" w:type="dxa"/>
              <w:tblLayout w:type="fixed"/>
              <w:tblCellMar>
                <w:top w:w="0" w:type="dxa"/>
                <w:left w:w="0" w:type="dxa"/>
                <w:bottom w:w="0" w:type="dxa"/>
                <w:right w:w="0" w:type="dxa"/>
              </w:tblCellMar>
              <w:tblLook w:val="05E0"/>
            </w:tblPr>
            <w:tblGrid>
              <w:gridCol w:w="3905"/>
              <w:gridCol w:w="3905"/>
            </w:tblGrid>
            <w:tr>
              <w:tblPrEx>
                <w:tblW w:w="0" w:type="auto"/>
                <w:tblInd w:w="225" w:type="dxa"/>
                <w:tblLayout w:type="fixed"/>
                <w:tblCellMar>
                  <w:top w:w="0" w:type="dxa"/>
                  <w:left w:w="0" w:type="dxa"/>
                  <w:bottom w:w="0" w:type="dxa"/>
                  <w:right w:w="0" w:type="dxa"/>
                </w:tblCellMar>
                <w:tblLook w:val="05E0"/>
              </w:tblPrEx>
              <w:tc>
                <w:tcPr>
                  <w:tcW w:w="3905" w:type="dxa"/>
                  <w:noWrap w:val="0"/>
                  <w:tcMar>
                    <w:top w:w="0" w:type="dxa"/>
                    <w:left w:w="0" w:type="dxa"/>
                    <w:bottom w:w="0" w:type="dxa"/>
                    <w:right w:w="0" w:type="dxa"/>
                  </w:tcMar>
                  <w:vAlign w:val="top"/>
                  <w:hideMark/>
                </w:tcPr>
                <w:p>
                  <w:pPr>
                    <w:pStyle w:val="ulli"/>
                    <w:numPr>
                      <w:ilvl w:val="0"/>
                      <w:numId w:val="1"/>
                    </w:numPr>
                    <w:spacing w:before="0" w:after="0" w:line="320" w:lineRule="atLeast"/>
                    <w:ind w:left="640" w:right="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Data Analysis</w:t>
                  </w:r>
                </w:p>
                <w:p>
                  <w:pPr>
                    <w:pStyle w:val="ulli"/>
                    <w:numPr>
                      <w:ilvl w:val="0"/>
                      <w:numId w:val="1"/>
                    </w:numPr>
                    <w:spacing w:after="0" w:line="320" w:lineRule="atLeast"/>
                    <w:ind w:left="640" w:right="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Public Speaking</w:t>
                  </w:r>
                </w:p>
                <w:p>
                  <w:pPr>
                    <w:pStyle w:val="ulli"/>
                    <w:numPr>
                      <w:ilvl w:val="0"/>
                      <w:numId w:val="1"/>
                    </w:numPr>
                    <w:spacing w:after="0" w:line="320" w:lineRule="atLeast"/>
                    <w:ind w:left="640" w:right="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Time Management</w:t>
                  </w:r>
                </w:p>
              </w:tc>
              <w:tc>
                <w:tcPr>
                  <w:tcW w:w="3905" w:type="dxa"/>
                  <w:tcBorders>
                    <w:left w:val="single" w:sz="8" w:space="0" w:color="FEFDFD"/>
                  </w:tcBorders>
                  <w:noWrap w:val="0"/>
                  <w:tcMar>
                    <w:top w:w="0" w:type="dxa"/>
                    <w:left w:w="0" w:type="dxa"/>
                    <w:bottom w:w="0" w:type="dxa"/>
                    <w:right w:w="0" w:type="dxa"/>
                  </w:tcMar>
                  <w:vAlign w:val="top"/>
                  <w:hideMark/>
                </w:tcPr>
                <w:p>
                  <w:pPr>
                    <w:pStyle w:val="ulli"/>
                    <w:numPr>
                      <w:ilvl w:val="0"/>
                      <w:numId w:val="2"/>
                    </w:numPr>
                    <w:spacing w:before="0" w:after="0" w:line="320" w:lineRule="atLeast"/>
                    <w:ind w:left="640" w:right="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Communication</w:t>
                  </w:r>
                </w:p>
                <w:p>
                  <w:pPr>
                    <w:pStyle w:val="ulli"/>
                    <w:numPr>
                      <w:ilvl w:val="0"/>
                      <w:numId w:val="2"/>
                    </w:numPr>
                    <w:spacing w:after="0" w:line="320" w:lineRule="atLeast"/>
                    <w:ind w:left="640" w:right="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Building, Written</w:t>
                  </w:r>
                </w:p>
                <w:p>
                  <w:pPr>
                    <w:pStyle w:val="ulli"/>
                    <w:numPr>
                      <w:ilvl w:val="0"/>
                      <w:numId w:val="2"/>
                    </w:numPr>
                    <w:spacing w:after="0" w:line="320" w:lineRule="atLeast"/>
                    <w:ind w:left="640" w:right="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Self motivator and Supportive person</w:t>
                  </w:r>
                </w:p>
              </w:tc>
            </w:tr>
          </w:tbl>
          <w:p>
            <w:pPr>
              <w:pStyle w:val="divdocumentdivsectiontitle"/>
              <w:pBdr>
                <w:top w:val="none" w:sz="0" w:space="0" w:color="auto"/>
                <w:left w:val="none" w:sz="0" w:space="0" w:color="auto"/>
                <w:bottom w:val="none" w:sz="0" w:space="0" w:color="auto"/>
                <w:right w:val="none" w:sz="0" w:space="0" w:color="auto"/>
              </w:pBdr>
              <w:spacing w:before="180" w:after="6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 w:val="0"/>
                <w:bCs w:val="0"/>
                <w:caps/>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spacing w:before="0"/>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panjobtitle"/>
                <w:b w:val="0"/>
                <w:bCs w:val="0"/>
                <w:sz w:val="22"/>
                <w:szCs w:val="22"/>
              </w:rPr>
              <w:t>LTIMindtree</w:t>
            </w:r>
            <w:r>
              <w:rPr>
                <w:rStyle w:val="spanjobtitle"/>
                <w:b w:val="0"/>
                <w:bCs w:val="0"/>
                <w:sz w:val="22"/>
                <w:szCs w:val="22"/>
              </w:rPr>
              <w:br/>
            </w:r>
            <w:r>
              <w:rPr>
                <w:rStyle w:val="span"/>
                <w:rFonts w:ascii="Alegreya Sans" w:eastAsia="Alegreya Sans" w:hAnsi="Alegreya Sans" w:cs="Alegreya Sans"/>
                <w:b w:val="0"/>
                <w:bCs w:val="0"/>
                <w:sz w:val="22"/>
                <w:szCs w:val="22"/>
              </w:rPr>
              <w:t>Hyderabad</w:t>
            </w:r>
            <w:r>
              <w:rPr>
                <w:rStyle w:val="span"/>
                <w:rFonts w:ascii="Alegreya Sans" w:eastAsia="Alegreya Sans" w:hAnsi="Alegreya Sans" w:cs="Alegreya Sans"/>
                <w:b w:val="0"/>
                <w:bCs w:val="0"/>
                <w:sz w:val="22"/>
                <w:szCs w:val="22"/>
              </w:rPr>
              <w:t xml:space="preserve">, </w:t>
            </w:r>
            <w:r>
              <w:rPr>
                <w:rStyle w:val="span"/>
                <w:rFonts w:ascii="Alegreya Sans" w:eastAsia="Alegreya Sans" w:hAnsi="Alegreya Sans" w:cs="Alegreya Sans"/>
                <w:b w:val="0"/>
                <w:bCs w:val="0"/>
                <w:sz w:val="22"/>
                <w:szCs w:val="22"/>
              </w:rPr>
              <w:t>India</w:t>
            </w:r>
            <w:r>
              <w:rPr>
                <w:rStyle w:val="singlecolumnspanpaddedlinenth-child1"/>
                <w:rFonts w:ascii="Alegreya Sans" w:eastAsia="Alegreya Sans" w:hAnsi="Alegreya Sans" w:cs="Alegreya Sans"/>
                <w:b w:val="0"/>
                <w:bCs w:val="0"/>
                <w:sz w:val="22"/>
                <w:szCs w:val="22"/>
              </w:rPr>
              <w:t xml:space="preserve"> </w:t>
            </w:r>
          </w:p>
          <w:p>
            <w:pPr>
              <w:pStyle w:val="spanpaddedline"/>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pancompanyname"/>
                <w:rFonts w:ascii="Alegreya Sans" w:eastAsia="Alegreya Sans" w:hAnsi="Alegreya Sans" w:cs="Alegreya Sans"/>
                <w:b w:val="0"/>
                <w:bCs w:val="0"/>
                <w:sz w:val="22"/>
                <w:szCs w:val="22"/>
              </w:rPr>
              <w:t>Software Engineer</w:t>
            </w:r>
            <w:r>
              <w:rPr>
                <w:rStyle w:val="span"/>
                <w:rFonts w:ascii="Alegreya Sans" w:eastAsia="Alegreya Sans" w:hAnsi="Alegreya Sans" w:cs="Alegreya Sans"/>
                <w:b w:val="0"/>
                <w:bCs w:val="0"/>
                <w:sz w:val="22"/>
                <w:szCs w:val="22"/>
              </w:rPr>
              <w:t>/</w:t>
            </w:r>
            <w:r>
              <w:rPr>
                <w:rStyle w:val="separator-main"/>
                <w:rFonts w:ascii="Alegreya Sans" w:eastAsia="Alegreya Sans" w:hAnsi="Alegreya Sans" w:cs="Alegreya Sans"/>
                <w:b w:val="0"/>
                <w:bCs w:val="0"/>
                <w:sz w:val="22"/>
                <w:szCs w:val="22"/>
                <w:bdr w:val="none" w:sz="0" w:space="0" w:color="auto"/>
                <w:vertAlign w:val="baseline"/>
              </w:rPr>
              <w:t xml:space="preserve"> </w:t>
            </w:r>
            <w:r>
              <w:rPr>
                <w:rStyle w:val="span"/>
                <w:rFonts w:ascii="Alegreya Sans" w:eastAsia="Alegreya Sans" w:hAnsi="Alegreya Sans" w:cs="Alegreya Sans"/>
                <w:b w:val="0"/>
                <w:bCs w:val="0"/>
                <w:sz w:val="22"/>
                <w:szCs w:val="22"/>
              </w:rPr>
              <w:t>Jan 2024</w:t>
            </w:r>
            <w:r>
              <w:rPr>
                <w:rStyle w:val="span"/>
                <w:rFonts w:ascii="Alegreya Sans" w:eastAsia="Alegreya Sans" w:hAnsi="Alegreya Sans" w:cs="Alegreya Sans"/>
                <w:b w:val="0"/>
                <w:bCs w:val="0"/>
                <w:sz w:val="22"/>
                <w:szCs w:val="22"/>
              </w:rPr>
              <w:t xml:space="preserve"> to </w:t>
            </w:r>
            <w:r>
              <w:rPr>
                <w:rStyle w:val="span"/>
                <w:rFonts w:ascii="Alegreya Sans" w:eastAsia="Alegreya Sans" w:hAnsi="Alegreya Sans" w:cs="Alegreya Sans"/>
                <w:b w:val="0"/>
                <w:bCs w:val="0"/>
                <w:sz w:val="22"/>
                <w:szCs w:val="22"/>
              </w:rPr>
              <w:t>Current</w:t>
            </w:r>
            <w:r>
              <w:rPr>
                <w:rStyle w:val="span"/>
                <w:rFonts w:ascii="Alegreya Sans" w:eastAsia="Alegreya Sans" w:hAnsi="Alegreya Sans" w:cs="Alegreya Sans"/>
                <w:b w:val="0"/>
                <w:bCs w:val="0"/>
                <w:sz w:val="22"/>
                <w:szCs w:val="22"/>
              </w:rPr>
              <w:t xml:space="preserve"> </w:t>
            </w:r>
          </w:p>
          <w:p>
            <w:pPr>
              <w:pStyle w:val="ulli"/>
              <w:numPr>
                <w:ilvl w:val="0"/>
                <w:numId w:val="3"/>
              </w:numPr>
              <w:spacing w:before="0"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Contributed to all the stages of the software development life cycle, starting from gathering requirements, development, testing, and code deployment to the production environment.</w:t>
            </w:r>
          </w:p>
          <w:p>
            <w:pPr>
              <w:pStyle w:val="ulli"/>
              <w:numPr>
                <w:ilvl w:val="0"/>
                <w:numId w:val="3"/>
              </w:numPr>
              <w:spacing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Project McAfee is a group of alerts for a client's products using HTML, CSS, and Bootstrap.</w:t>
            </w:r>
          </w:p>
          <w:p>
            <w:pPr>
              <w:pStyle w:val="ulli"/>
              <w:numPr>
                <w:ilvl w:val="0"/>
                <w:numId w:val="3"/>
              </w:numPr>
              <w:spacing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Worked as a front-end developer to develop and debug alerts managed 100+ alerts as per the client's requirements.</w:t>
            </w:r>
          </w:p>
          <w:p>
            <w:pPr>
              <w:pStyle w:val="ulli"/>
              <w:numPr>
                <w:ilvl w:val="0"/>
                <w:numId w:val="3"/>
              </w:numPr>
              <w:spacing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Created the message setup for both ATP and Retention.</w:t>
            </w:r>
          </w:p>
          <w:p>
            <w:pPr>
              <w:pStyle w:val="ulli"/>
              <w:numPr>
                <w:ilvl w:val="0"/>
                <w:numId w:val="3"/>
              </w:numPr>
              <w:spacing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Worked on different applications like WSS, WPS, and MSSP.</w:t>
            </w:r>
          </w:p>
          <w:p>
            <w:pPr>
              <w:pStyle w:val="ulli"/>
              <w:numPr>
                <w:ilvl w:val="0"/>
                <w:numId w:val="3"/>
              </w:numPr>
              <w:spacing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Retention side added cosmos rules, and segment level updates.</w:t>
            </w:r>
          </w:p>
          <w:p>
            <w:pPr>
              <w:pStyle w:val="ulli"/>
              <w:numPr>
                <w:ilvl w:val="0"/>
                <w:numId w:val="3"/>
              </w:numPr>
              <w:spacing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Technology used: JIRA, Figma, HTML, CSS, Bootstrap, NGM tool.</w:t>
            </w:r>
          </w:p>
          <w:p>
            <w:pPr>
              <w:pStyle w:val="divdocumentsinglecolumn"/>
              <w:pBdr>
                <w:top w:val="none" w:sz="0" w:space="0" w:color="auto"/>
                <w:left w:val="none" w:sz="0" w:space="0" w:color="auto"/>
                <w:bottom w:val="none" w:sz="0" w:space="0" w:color="auto"/>
                <w:right w:val="none" w:sz="0" w:space="0" w:color="auto"/>
              </w:pBdr>
              <w:spacing w:before="100"/>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panjobtitle"/>
                <w:b w:val="0"/>
                <w:bCs w:val="0"/>
                <w:sz w:val="22"/>
                <w:szCs w:val="22"/>
              </w:rPr>
              <w:t>LTIMindtree</w:t>
            </w:r>
            <w:r>
              <w:rPr>
                <w:rStyle w:val="spanjobtitle"/>
                <w:b w:val="0"/>
                <w:bCs w:val="0"/>
                <w:sz w:val="22"/>
                <w:szCs w:val="22"/>
              </w:rPr>
              <w:br/>
            </w:r>
            <w:r>
              <w:rPr>
                <w:rStyle w:val="span"/>
                <w:rFonts w:ascii="Alegreya Sans" w:eastAsia="Alegreya Sans" w:hAnsi="Alegreya Sans" w:cs="Alegreya Sans"/>
                <w:b w:val="0"/>
                <w:bCs w:val="0"/>
                <w:sz w:val="22"/>
                <w:szCs w:val="22"/>
              </w:rPr>
              <w:t>Hyderabad</w:t>
            </w:r>
            <w:r>
              <w:rPr>
                <w:rStyle w:val="span"/>
                <w:rFonts w:ascii="Alegreya Sans" w:eastAsia="Alegreya Sans" w:hAnsi="Alegreya Sans" w:cs="Alegreya Sans"/>
                <w:b w:val="0"/>
                <w:bCs w:val="0"/>
                <w:sz w:val="22"/>
                <w:szCs w:val="22"/>
              </w:rPr>
              <w:t xml:space="preserve">, </w:t>
            </w:r>
            <w:r>
              <w:rPr>
                <w:rStyle w:val="span"/>
                <w:rFonts w:ascii="Alegreya Sans" w:eastAsia="Alegreya Sans" w:hAnsi="Alegreya Sans" w:cs="Alegreya Sans"/>
                <w:b w:val="0"/>
                <w:bCs w:val="0"/>
                <w:sz w:val="22"/>
                <w:szCs w:val="22"/>
              </w:rPr>
              <w:t>India</w:t>
            </w:r>
            <w:r>
              <w:rPr>
                <w:rStyle w:val="singlecolumnspanpaddedlinenth-child1"/>
                <w:rFonts w:ascii="Alegreya Sans" w:eastAsia="Alegreya Sans" w:hAnsi="Alegreya Sans" w:cs="Alegreya Sans"/>
                <w:b w:val="0"/>
                <w:bCs w:val="0"/>
                <w:sz w:val="22"/>
                <w:szCs w:val="22"/>
              </w:rPr>
              <w:t xml:space="preserve"> </w:t>
            </w:r>
          </w:p>
          <w:p>
            <w:pPr>
              <w:pStyle w:val="spanpaddedline"/>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pancompanyname"/>
                <w:rFonts w:ascii="Alegreya Sans" w:eastAsia="Alegreya Sans" w:hAnsi="Alegreya Sans" w:cs="Alegreya Sans"/>
                <w:b w:val="0"/>
                <w:bCs w:val="0"/>
                <w:sz w:val="22"/>
                <w:szCs w:val="22"/>
              </w:rPr>
              <w:t>Software Engineer</w:t>
            </w:r>
            <w:r>
              <w:rPr>
                <w:rStyle w:val="span"/>
                <w:rFonts w:ascii="Alegreya Sans" w:eastAsia="Alegreya Sans" w:hAnsi="Alegreya Sans" w:cs="Alegreya Sans"/>
                <w:b w:val="0"/>
                <w:bCs w:val="0"/>
                <w:sz w:val="22"/>
                <w:szCs w:val="22"/>
              </w:rPr>
              <w:t>/</w:t>
            </w:r>
            <w:r>
              <w:rPr>
                <w:rStyle w:val="separator-main"/>
                <w:rFonts w:ascii="Alegreya Sans" w:eastAsia="Alegreya Sans" w:hAnsi="Alegreya Sans" w:cs="Alegreya Sans"/>
                <w:b w:val="0"/>
                <w:bCs w:val="0"/>
                <w:sz w:val="22"/>
                <w:szCs w:val="22"/>
                <w:bdr w:val="none" w:sz="0" w:space="0" w:color="auto"/>
                <w:vertAlign w:val="baseline"/>
              </w:rPr>
              <w:t xml:space="preserve"> </w:t>
            </w:r>
            <w:r>
              <w:rPr>
                <w:rStyle w:val="span"/>
                <w:rFonts w:ascii="Alegreya Sans" w:eastAsia="Alegreya Sans" w:hAnsi="Alegreya Sans" w:cs="Alegreya Sans"/>
                <w:b w:val="0"/>
                <w:bCs w:val="0"/>
                <w:sz w:val="22"/>
                <w:szCs w:val="22"/>
              </w:rPr>
              <w:t>Dec 2022</w:t>
            </w:r>
            <w:r>
              <w:rPr>
                <w:rStyle w:val="span"/>
                <w:rFonts w:ascii="Alegreya Sans" w:eastAsia="Alegreya Sans" w:hAnsi="Alegreya Sans" w:cs="Alegreya Sans"/>
                <w:b w:val="0"/>
                <w:bCs w:val="0"/>
                <w:sz w:val="22"/>
                <w:szCs w:val="22"/>
              </w:rPr>
              <w:t xml:space="preserve"> to </w:t>
            </w:r>
            <w:r>
              <w:rPr>
                <w:rStyle w:val="span"/>
                <w:rFonts w:ascii="Alegreya Sans" w:eastAsia="Alegreya Sans" w:hAnsi="Alegreya Sans" w:cs="Alegreya Sans"/>
                <w:b w:val="0"/>
                <w:bCs w:val="0"/>
                <w:sz w:val="22"/>
                <w:szCs w:val="22"/>
              </w:rPr>
              <w:t>Dec 2023</w:t>
            </w:r>
            <w:r>
              <w:rPr>
                <w:rStyle w:val="span"/>
                <w:rFonts w:ascii="Alegreya Sans" w:eastAsia="Alegreya Sans" w:hAnsi="Alegreya Sans" w:cs="Alegreya Sans"/>
                <w:b w:val="0"/>
                <w:bCs w:val="0"/>
                <w:sz w:val="22"/>
                <w:szCs w:val="22"/>
              </w:rPr>
              <w:t xml:space="preserve"> </w:t>
            </w:r>
          </w:p>
          <w:p>
            <w:pPr>
              <w:pStyle w:val="ulli"/>
              <w:numPr>
                <w:ilvl w:val="0"/>
                <w:numId w:val="4"/>
              </w:numPr>
              <w:spacing w:before="0"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Contributed application release automation engagement, according to project requirement.</w:t>
            </w:r>
          </w:p>
          <w:p>
            <w:pPr>
              <w:pStyle w:val="ulli"/>
              <w:numPr>
                <w:ilvl w:val="0"/>
                <w:numId w:val="4"/>
              </w:numPr>
              <w:spacing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Specially involved in package building and deploying applications across release environments live DEV, UAT, and PROD.</w:t>
            </w:r>
          </w:p>
          <w:p>
            <w:pPr>
              <w:pStyle w:val="ulli"/>
              <w:numPr>
                <w:ilvl w:val="0"/>
                <w:numId w:val="4"/>
              </w:numPr>
              <w:spacing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Supporting end-to-end automation of CI/CD pipelines for application stacks like Oracle, MSSQL, OpenShift, WebSphere, Tableau, Abinitio, and Autosys.</w:t>
            </w:r>
          </w:p>
          <w:p>
            <w:pPr>
              <w:pStyle w:val="ulli"/>
              <w:numPr>
                <w:ilvl w:val="0"/>
                <w:numId w:val="4"/>
              </w:numPr>
              <w:spacing w:after="0" w:line="320" w:lineRule="atLeast"/>
              <w:ind w:left="865" w:right="200" w:hanging="261"/>
              <w:rPr>
                <w:rStyle w:val="spa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bdr w:val="none" w:sz="0" w:space="0" w:color="auto"/>
                <w:vertAlign w:val="baseline"/>
              </w:rPr>
              <w:t>Experience on platforms like Jenkins, BMC RLM, and ServiceNow.</w:t>
            </w:r>
          </w:p>
          <w:p>
            <w:pPr>
              <w:pStyle w:val="divdocumentdivsectiontitle"/>
              <w:pBdr>
                <w:top w:val="none" w:sz="0" w:space="0" w:color="auto"/>
                <w:left w:val="none" w:sz="0" w:space="0" w:color="auto"/>
                <w:bottom w:val="none" w:sz="0" w:space="0" w:color="auto"/>
                <w:right w:val="none" w:sz="0" w:space="0" w:color="auto"/>
              </w:pBdr>
              <w:spacing w:before="180" w:after="6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 w:val="0"/>
                <w:bCs w:val="0"/>
                <w:caps/>
                <w:bdr w:val="none" w:sz="0" w:space="0" w:color="auto"/>
                <w:vertAlign w:val="baseline"/>
              </w:rPr>
              <w:t>Education and Training</w:t>
            </w:r>
          </w:p>
          <w:p>
            <w:pPr>
              <w:pStyle w:val="divdocumentsinglecolumn"/>
              <w:pBdr>
                <w:top w:val="none" w:sz="0" w:space="0" w:color="auto"/>
                <w:left w:val="none" w:sz="0" w:space="0" w:color="auto"/>
                <w:bottom w:val="none" w:sz="0" w:space="0" w:color="auto"/>
                <w:right w:val="none" w:sz="0" w:space="0" w:color="auto"/>
              </w:pBdr>
              <w:spacing w:before="0" w:after="0"/>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pandegree"/>
                <w:b w:val="0"/>
                <w:bCs w:val="0"/>
                <w:sz w:val="22"/>
                <w:szCs w:val="22"/>
              </w:rPr>
              <w:t>Bachelor of Technology</w:t>
            </w:r>
            <w:r>
              <w:rPr>
                <w:rStyle w:val="span"/>
                <w:rFonts w:ascii="Alegreya Sans" w:eastAsia="Alegreya Sans" w:hAnsi="Alegreya Sans" w:cs="Alegreya Sans"/>
                <w:b w:val="0"/>
                <w:bCs w:val="0"/>
                <w:sz w:val="22"/>
                <w:szCs w:val="22"/>
              </w:rPr>
              <w:t xml:space="preserve">: </w:t>
            </w:r>
            <w:r>
              <w:rPr>
                <w:rStyle w:val="spanprogramline"/>
                <w:b w:val="0"/>
                <w:bCs w:val="0"/>
                <w:sz w:val="22"/>
                <w:szCs w:val="22"/>
              </w:rPr>
              <w:t>Electronics And Communication Engineering</w:t>
            </w:r>
            <w:r>
              <w:rPr>
                <w:rStyle w:val="singlecolumnspanpaddedlinenth-child1"/>
                <w:rFonts w:ascii="Alegreya Sans" w:eastAsia="Alegreya Sans" w:hAnsi="Alegreya Sans" w:cs="Alegreya Sans"/>
                <w:b w:val="0"/>
                <w:bCs w:val="0"/>
                <w:sz w:val="22"/>
                <w:szCs w:val="22"/>
              </w:rPr>
              <w:t xml:space="preserve"> </w:t>
            </w:r>
          </w:p>
          <w:p>
            <w:pPr>
              <w:pStyle w:val="spanpaddedline"/>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pancompanyname"/>
                <w:rFonts w:ascii="Alegreya Sans" w:eastAsia="Alegreya Sans" w:hAnsi="Alegreya Sans" w:cs="Alegreya Sans"/>
                <w:b w:val="0"/>
                <w:bCs w:val="0"/>
                <w:sz w:val="22"/>
                <w:szCs w:val="22"/>
              </w:rPr>
              <w:t>Pydah College of Engineering</w:t>
            </w:r>
            <w:r>
              <w:rPr>
                <w:rStyle w:val="separator-main"/>
                <w:rFonts w:ascii="Alegreya Sans" w:eastAsia="Alegreya Sans" w:hAnsi="Alegreya Sans" w:cs="Alegreya Sans"/>
                <w:b w:val="0"/>
                <w:bCs w:val="0"/>
                <w:sz w:val="22"/>
                <w:szCs w:val="22"/>
                <w:bdr w:val="none" w:sz="0" w:space="0" w:color="auto"/>
                <w:vertAlign w:val="baseline"/>
              </w:rPr>
              <w:t xml:space="preserve"> </w:t>
            </w:r>
            <w:r>
              <w:rPr>
                <w:rStyle w:val="span"/>
                <w:rFonts w:ascii="Alegreya Sans" w:eastAsia="Alegreya Sans" w:hAnsi="Alegreya Sans" w:cs="Alegreya Sans"/>
                <w:b w:val="0"/>
                <w:bCs w:val="0"/>
                <w:sz w:val="22"/>
                <w:szCs w:val="22"/>
              </w:rPr>
              <w:t>Oct 2021</w:t>
            </w:r>
            <w:r>
              <w:rPr>
                <w:rStyle w:val="span"/>
                <w:rFonts w:ascii="Alegreya Sans" w:eastAsia="Alegreya Sans" w:hAnsi="Alegreya Sans" w:cs="Alegreya Sans"/>
                <w:b w:val="0"/>
                <w:bCs w:val="0"/>
                <w:sz w:val="22"/>
                <w:szCs w:val="22"/>
              </w:rPr>
              <w:t xml:space="preserve"> </w:t>
            </w:r>
          </w:p>
          <w:p>
            <w:pPr>
              <w:pStyle w:val="spanpaddedline"/>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pan"/>
                <w:rFonts w:ascii="Alegreya Sans" w:eastAsia="Alegreya Sans" w:hAnsi="Alegreya Sans" w:cs="Alegreya Sans"/>
                <w:b w:val="0"/>
                <w:bCs w:val="0"/>
                <w:sz w:val="22"/>
                <w:szCs w:val="22"/>
              </w:rPr>
              <w:t>Andhra Pradesh, Kakinada</w:t>
            </w:r>
            <w:r>
              <w:rPr>
                <w:rStyle w:val="separator-main"/>
                <w:rFonts w:ascii="Alegreya Sans" w:eastAsia="Alegreya Sans" w:hAnsi="Alegreya Sans" w:cs="Alegreya Sans"/>
                <w:b w:val="0"/>
                <w:bCs w:val="0"/>
                <w:sz w:val="22"/>
                <w:szCs w:val="22"/>
                <w:bdr w:val="none" w:sz="0" w:space="0" w:color="auto"/>
                <w:vertAlign w:val="baseline"/>
              </w:rPr>
              <w:t xml:space="preserve"> </w:t>
            </w:r>
          </w:p>
          <w:p>
            <w:pPr>
              <w:pStyle w:val="divdocumentdivsectiontitle"/>
              <w:pBdr>
                <w:top w:val="none" w:sz="0" w:space="0" w:color="auto"/>
                <w:left w:val="none" w:sz="0" w:space="0" w:color="auto"/>
                <w:bottom w:val="none" w:sz="0" w:space="0" w:color="auto"/>
                <w:right w:val="none" w:sz="0" w:space="0" w:color="auto"/>
              </w:pBdr>
              <w:spacing w:before="180" w:after="6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 w:val="0"/>
                <w:bCs w:val="0"/>
                <w:caps/>
                <w:bdr w:val="none" w:sz="0" w:space="0" w:color="auto"/>
                <w:vertAlign w:val="baseline"/>
              </w:rPr>
              <w:t>Certifications</w:t>
            </w:r>
          </w:p>
          <w:p>
            <w:pPr>
              <w:pStyle w:val="ulli"/>
              <w:numPr>
                <w:ilvl w:val="0"/>
                <w:numId w:val="5"/>
              </w:numPr>
              <w:pBdr>
                <w:top w:val="none" w:sz="0" w:space="0" w:color="auto"/>
                <w:left w:val="none" w:sz="0" w:space="0" w:color="auto"/>
                <w:bottom w:val="none" w:sz="0" w:space="0" w:color="auto"/>
                <w:right w:val="none" w:sz="0" w:space="0" w:color="auto"/>
              </w:pBdr>
              <w:spacing w:before="0" w:after="0" w:line="320" w:lineRule="atLeast"/>
              <w:ind w:left="865" w:right="20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Certified JavaScript Developer</w:t>
            </w:r>
          </w:p>
          <w:p>
            <w:pPr>
              <w:pStyle w:val="ulli"/>
              <w:numPr>
                <w:ilvl w:val="0"/>
                <w:numId w:val="5"/>
              </w:numPr>
              <w:spacing w:after="0" w:line="320" w:lineRule="atLeast"/>
              <w:ind w:left="865" w:right="20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Certified Fullstack Developer</w:t>
            </w:r>
          </w:p>
          <w:p>
            <w:pPr>
              <w:pStyle w:val="ulli"/>
              <w:numPr>
                <w:ilvl w:val="0"/>
                <w:numId w:val="5"/>
              </w:numPr>
              <w:spacing w:after="0" w:line="320" w:lineRule="atLeast"/>
              <w:ind w:left="865" w:right="20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AWS-Partner:</w:t>
            </w:r>
          </w:p>
          <w:p>
            <w:pPr>
              <w:pStyle w:val="p"/>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Accreditation(Technical)</w:t>
            </w:r>
          </w:p>
          <w:p>
            <w:pPr>
              <w:pStyle w:val="p"/>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Cloud Economics Accreditation</w:t>
            </w:r>
          </w:p>
          <w:p>
            <w:pPr>
              <w:pStyle w:val="divdocumentdivsectiontitle"/>
              <w:pBdr>
                <w:top w:val="none" w:sz="0" w:space="0" w:color="auto"/>
                <w:left w:val="none" w:sz="0" w:space="0" w:color="auto"/>
                <w:bottom w:val="none" w:sz="0" w:space="0" w:color="auto"/>
                <w:right w:val="none" w:sz="0" w:space="0" w:color="auto"/>
              </w:pBdr>
              <w:spacing w:before="180" w:after="6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 w:val="0"/>
                <w:bCs w:val="0"/>
                <w:caps/>
                <w:bdr w:val="none" w:sz="0" w:space="0" w:color="auto"/>
                <w:vertAlign w:val="baseline"/>
              </w:rPr>
              <w:t>Languages</w:t>
            </w:r>
          </w:p>
          <w:tbl>
            <w:tblPr>
              <w:tblStyle w:val="documentlangSeclnggparatable"/>
              <w:tblW w:w="0" w:type="auto"/>
              <w:tblCellSpacing w:w="0" w:type="dxa"/>
              <w:tblInd w:w="0" w:type="dxa"/>
              <w:tblLayout w:type="fixed"/>
              <w:tblCellMar>
                <w:top w:w="0" w:type="dxa"/>
                <w:left w:w="0" w:type="dxa"/>
                <w:bottom w:w="0" w:type="dxa"/>
                <w:right w:w="0" w:type="dxa"/>
              </w:tblCellMar>
              <w:tblLook w:val="05E0"/>
            </w:tblPr>
            <w:tblGrid>
              <w:gridCol w:w="3830"/>
              <w:gridCol w:w="300"/>
              <w:gridCol w:w="3830"/>
            </w:tblGrid>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7960" w:type="dxa"/>
                  <w:gridSpan w:val="3"/>
                  <w:noWrap w:val="0"/>
                  <w:tcMar>
                    <w:top w:w="100" w:type="dxa"/>
                    <w:left w:w="0" w:type="dxa"/>
                    <w:bottom w:w="0" w:type="dxa"/>
                    <w:right w:w="0" w:type="dxa"/>
                  </w:tcMar>
                  <w:vAlign w:val="top"/>
                  <w:hideMark/>
                </w:tcPr>
                <w:p>
                  <w:pPr>
                    <w:pStyle w:val="documentlangSecsinglecolumn"/>
                    <w:pBdr>
                      <w:top w:val="none" w:sz="0" w:space="0" w:color="auto"/>
                      <w:left w:val="none" w:sz="0" w:space="0" w:color="auto"/>
                      <w:bottom w:val="none" w:sz="0" w:space="0" w:color="auto"/>
                      <w:right w:val="none" w:sz="0" w:space="0" w:color="auto"/>
                    </w:pBdr>
                    <w:spacing w:before="0" w:line="320" w:lineRule="atLeast"/>
                    <w:ind w:left="225" w:right="200"/>
                    <w:rPr>
                      <w:rStyle w:val="documentlangSecparagraph"/>
                      <w:rFonts w:ascii="Alegreya Sans" w:eastAsia="Alegreya Sans" w:hAnsi="Alegreya Sans" w:cs="Alegreya Sans"/>
                      <w:b w:val="0"/>
                      <w:bCs w:val="0"/>
                      <w:sz w:val="22"/>
                      <w:szCs w:val="22"/>
                      <w:bdr w:val="none" w:sz="0" w:space="0" w:color="auto"/>
                      <w:vertAlign w:val="baseline"/>
                    </w:rPr>
                  </w:pPr>
                  <w:r>
                    <w:rPr>
                      <w:rStyle w:val="documentlangSecfieldany"/>
                      <w:rFonts w:ascii="Alegreya Sans" w:eastAsia="Alegreya Sans" w:hAnsi="Alegreya Sans" w:cs="Alegreya Sans"/>
                      <w:b/>
                      <w:bCs/>
                      <w:sz w:val="22"/>
                      <w:szCs w:val="22"/>
                    </w:rPr>
                    <w:t>Telugu</w:t>
                  </w:r>
                  <w:r>
                    <w:rPr>
                      <w:rStyle w:val="documentlangSecfieldany"/>
                      <w:rFonts w:ascii="Alegreya Sans" w:eastAsia="Alegreya Sans" w:hAnsi="Alegreya Sans" w:cs="Alegreya Sans"/>
                      <w:b w:val="0"/>
                      <w:bCs w:val="0"/>
                      <w:sz w:val="22"/>
                      <w:szCs w:val="22"/>
                    </w:rPr>
                    <w:t>:</w:t>
                  </w:r>
                  <w:r>
                    <w:rPr>
                      <w:rStyle w:val="documentlangSecfirstparagraphfield"/>
                      <w:rFonts w:ascii="Alegreya Sans" w:eastAsia="Alegreya Sans" w:hAnsi="Alegreya Sans" w:cs="Alegreya Sans"/>
                      <w:b w:val="0"/>
                      <w:bCs w:val="0"/>
                      <w:sz w:val="22"/>
                      <w:szCs w:val="22"/>
                    </w:rPr>
                    <w:t xml:space="preserve"> </w:t>
                  </w:r>
                  <w:r>
                    <w:rPr>
                      <w:rStyle w:val="documentlangSecfieldany"/>
                      <w:rFonts w:ascii="Alegreya Sans" w:eastAsia="Alegreya Sans" w:hAnsi="Alegreya Sans" w:cs="Alegreya Sans"/>
                      <w:b w:val="0"/>
                      <w:bCs w:val="0"/>
                      <w:sz w:val="22"/>
                      <w:szCs w:val="22"/>
                    </w:rPr>
                    <w:t>First Language</w:t>
                  </w:r>
                  <w:r>
                    <w:rPr>
                      <w:rStyle w:val="documentlangSecfirstparagraphfield"/>
                      <w:rFonts w:ascii="Alegreya Sans" w:eastAsia="Alegreya Sans" w:hAnsi="Alegreya Sans" w:cs="Alegreya Sans"/>
                      <w:b w:val="0"/>
                      <w:bCs w:val="0"/>
                      <w:sz w:val="22"/>
                      <w:szCs w:val="22"/>
                    </w:rPr>
                    <w:t xml:space="preserve"> </w:t>
                  </w:r>
                </w:p>
              </w:tc>
            </w:tr>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3830" w:type="dxa"/>
                  <w:noWrap w:val="0"/>
                  <w:tcMar>
                    <w:top w:w="100" w:type="dxa"/>
                    <w:left w:w="0" w:type="dxa"/>
                    <w:bottom w:w="0" w:type="dxa"/>
                    <w:right w:w="0" w:type="dxa"/>
                  </w:tcMar>
                  <w:vAlign w:val="top"/>
                  <w:hideMark/>
                </w:tcPr>
                <w:p>
                  <w:pPr>
                    <w:pStyle w:val="documentlangSecsinglecolumn"/>
                    <w:tabs>
                      <w:tab w:val="right" w:pos="3810"/>
                    </w:tabs>
                    <w:spacing w:before="0" w:line="320" w:lineRule="atLeast"/>
                    <w:ind w:left="225" w:right="200"/>
                    <w:jc w:val="left"/>
                    <w:rPr>
                      <w:rStyle w:val="documentlangSecparagraph"/>
                      <w:rFonts w:ascii="Alegreya Sans" w:eastAsia="Alegreya Sans" w:hAnsi="Alegreya Sans" w:cs="Alegreya Sans"/>
                      <w:b w:val="0"/>
                      <w:bCs w:val="0"/>
                      <w:sz w:val="22"/>
                      <w:szCs w:val="22"/>
                      <w:bdr w:val="none" w:sz="0" w:space="0" w:color="auto"/>
                      <w:vertAlign w:val="baseline"/>
                    </w:rPr>
                  </w:pPr>
                  <w:r>
                    <w:rPr>
                      <w:rStyle w:val="documentlangSecfieldany"/>
                      <w:rFonts w:ascii="Alegreya Sans" w:eastAsia="Alegreya Sans" w:hAnsi="Alegreya Sans" w:cs="Alegreya Sans"/>
                      <w:b/>
                      <w:bCs/>
                      <w:sz w:val="22"/>
                      <w:szCs w:val="22"/>
                    </w:rPr>
                    <w:t>English</w:t>
                  </w:r>
                  <w:r>
                    <w:rPr>
                      <w:rStyle w:val="documentlangSecfieldany"/>
                      <w:rFonts w:ascii="Alegreya Sans" w:eastAsia="Alegreya Sans" w:hAnsi="Alegreya Sans" w:cs="Alegreya Sans"/>
                      <w:b w:val="0"/>
                      <w:bCs w:val="0"/>
                      <w:sz w:val="22"/>
                      <w:szCs w:val="22"/>
                    </w:rPr>
                    <w:t>:</w:t>
                  </w:r>
                  <w:r>
                    <w:rPr>
                      <w:rStyle w:val="documentlangSecfirstparagraphfield"/>
                      <w:rFonts w:ascii="Alegreya Sans" w:eastAsia="Alegreya Sans" w:hAnsi="Alegreya Sans" w:cs="Alegreya Sans"/>
                      <w:b w:val="0"/>
                      <w:bCs w:val="0"/>
                      <w:sz w:val="22"/>
                      <w:szCs w:val="22"/>
                    </w:rPr>
                    <w:t xml:space="preserve"> </w:t>
                  </w:r>
                  <w:r>
                    <w:rPr>
                      <w:rStyle w:val="documentlangSecfieldany"/>
                      <w:rFonts w:ascii="Alegreya Sans" w:eastAsia="Alegreya Sans" w:hAnsi="Alegreya Sans" w:cs="Alegreya Sans"/>
                      <w:b w:val="0"/>
                      <w:bCs w:val="0"/>
                      <w:sz w:val="22"/>
                      <w:szCs w:val="22"/>
                    </w:rPr>
                    <w:tab/>
                  </w:r>
                  <w:r>
                    <w:rPr>
                      <w:rStyle w:val="documentlangSecfieldany"/>
                      <w:rFonts w:ascii="Alegreya Sans" w:eastAsia="Alegreya Sans" w:hAnsi="Alegreya Sans" w:cs="Alegreya Sans"/>
                      <w:b w:val="0"/>
                      <w:bCs w:val="0"/>
                      <w:sz w:val="22"/>
                      <w:szCs w:val="22"/>
                    </w:rPr>
                    <w:t>C1</w:t>
                  </w:r>
                  <w:r>
                    <w:rPr>
                      <w:rStyle w:val="documentlangSecfirstparagraphfield"/>
                      <w:rFonts w:ascii="Alegreya Sans" w:eastAsia="Alegreya Sans" w:hAnsi="Alegreya Sans" w:cs="Alegreya Sans"/>
                      <w:b w:val="0"/>
                      <w:bCs w:val="0"/>
                      <w:sz w:val="22"/>
                      <w:szCs w:val="22"/>
                    </w:rPr>
                    <w:t xml:space="preserve"> </w:t>
                  </w:r>
                </w:p>
                <w:p>
                  <w:pPr>
                    <w:pStyle w:val="documentratingBar"/>
                    <w:pBdr>
                      <w:top w:val="none" w:sz="0" w:space="0" w:color="auto"/>
                      <w:left w:val="none" w:sz="0" w:space="0" w:color="auto"/>
                      <w:bottom w:val="none" w:sz="0" w:space="0" w:color="auto"/>
                      <w:right w:val="none" w:sz="0" w:space="0" w:color="auto"/>
                    </w:pBdr>
                    <w:spacing w:before="110" w:after="0" w:line="140" w:lineRule="exact"/>
                    <w:ind w:left="225" w:right="200"/>
                    <w:rPr>
                      <w:rStyle w:val="documentlangSecparagraph"/>
                      <w:rFonts w:ascii="Alegreya Sans" w:eastAsia="Alegreya Sans" w:hAnsi="Alegreya Sans" w:cs="Alegreya Sans"/>
                      <w:b w:val="0"/>
                      <w:bCs w:val="0"/>
                      <w:sz w:val="22"/>
                      <w:szCs w:val="22"/>
                      <w:bdr w:val="none" w:sz="0" w:space="0" w:color="auto"/>
                      <w:vertAlign w:val="baseline"/>
                    </w:rPr>
                  </w:pPr>
                  <w:r>
                    <w:rPr>
                      <w:rStyle w:val="documentlangSecparagraph"/>
                      <w:rFonts w:ascii="Alegreya Sans" w:eastAsia="Alegreya Sans" w:hAnsi="Alegreya Sans" w:cs="Alegreya Sans"/>
                      <w:b w:val="0"/>
                      <w:bCs w:val="0"/>
                      <w:sz w:val="22"/>
                      <w:szCs w:val="22"/>
                      <w:bdr w:val="none" w:sz="0" w:space="0" w:color="auto"/>
                      <w:vertAlign w:val="baseline"/>
                    </w:rPr>
                    <w:drawing>
                      <wp:inline>
                        <wp:extent cx="2296491" cy="64083"/>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2296491" cy="64083"/>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70" w:lineRule="exact"/>
                    <w:ind w:left="225" w:right="200"/>
                    <w:textAlignment w:val="auto"/>
                    <w:rPr>
                      <w:rStyle w:val="documentlangSecfieldany"/>
                      <w:rFonts w:ascii="Alegreya Sans" w:eastAsia="Alegreya Sans" w:hAnsi="Alegreya Sans" w:cs="Alegreya Sans"/>
                      <w:b w:val="0"/>
                      <w:bCs w:val="0"/>
                      <w:sz w:val="22"/>
                      <w:szCs w:val="22"/>
                    </w:rPr>
                  </w:pPr>
                  <w:r>
                    <w:rPr>
                      <w:rStyle w:val="documentlangSecfieldany"/>
                      <w:rFonts w:ascii="Alegreya Sans" w:eastAsia="Alegreya Sans" w:hAnsi="Alegreya Sans" w:cs="Alegreya Sans"/>
                      <w:b w:val="0"/>
                      <w:bCs w:val="0"/>
                      <w:sz w:val="22"/>
                      <w:szCs w:val="22"/>
                    </w:rPr>
                    <w:t>Advanced</w:t>
                  </w:r>
                  <w:r>
                    <w:rPr>
                      <w:rStyle w:val="documentlangSecfirstparagraphfield"/>
                      <w:rFonts w:ascii="Alegreya Sans" w:eastAsia="Alegreya Sans" w:hAnsi="Alegreya Sans" w:cs="Alegreya Sans"/>
                      <w:b w:val="0"/>
                      <w:bCs w:val="0"/>
                      <w:sz w:val="22"/>
                      <w:szCs w:val="22"/>
                    </w:rPr>
                    <w:t xml:space="preserve"> </w:t>
                  </w:r>
                </w:p>
              </w:tc>
              <w:tc>
                <w:tcPr>
                  <w:tcW w:w="300" w:type="dxa"/>
                  <w:noWrap w:val="0"/>
                  <w:tcMar>
                    <w:top w:w="100" w:type="dxa"/>
                    <w:left w:w="0" w:type="dxa"/>
                    <w:bottom w:w="0" w:type="dxa"/>
                    <w:right w:w="0" w:type="dxa"/>
                  </w:tcMar>
                  <w:vAlign w:val="top"/>
                  <w:hideMark/>
                </w:tcPr>
                <w:p/>
              </w:tc>
              <w:tc>
                <w:tcPr>
                  <w:tcW w:w="3830" w:type="dxa"/>
                  <w:noWrap w:val="0"/>
                  <w:tcMar>
                    <w:top w:w="100" w:type="dxa"/>
                    <w:left w:w="0" w:type="dxa"/>
                    <w:bottom w:w="0" w:type="dxa"/>
                    <w:right w:w="0" w:type="dxa"/>
                  </w:tcMar>
                  <w:vAlign w:val="top"/>
                  <w:hideMark/>
                </w:tcPr>
                <w:p>
                  <w:pPr>
                    <w:pStyle w:val="documentlangSecsinglecolumn"/>
                    <w:tabs>
                      <w:tab w:val="right" w:pos="3810"/>
                    </w:tabs>
                    <w:spacing w:before="0" w:line="320" w:lineRule="atLeast"/>
                    <w:ind w:left="225" w:right="200"/>
                    <w:jc w:val="left"/>
                    <w:rPr>
                      <w:rStyle w:val="documentlangSecparagraph"/>
                      <w:rFonts w:ascii="Alegreya Sans" w:eastAsia="Alegreya Sans" w:hAnsi="Alegreya Sans" w:cs="Alegreya Sans"/>
                      <w:b w:val="0"/>
                      <w:bCs w:val="0"/>
                      <w:sz w:val="22"/>
                      <w:szCs w:val="22"/>
                      <w:bdr w:val="none" w:sz="0" w:space="0" w:color="auto"/>
                      <w:vertAlign w:val="baseline"/>
                    </w:rPr>
                  </w:pPr>
                  <w:r>
                    <w:rPr>
                      <w:rStyle w:val="documentlangSecfieldany"/>
                      <w:rFonts w:ascii="Alegreya Sans" w:eastAsia="Alegreya Sans" w:hAnsi="Alegreya Sans" w:cs="Alegreya Sans"/>
                      <w:b/>
                      <w:bCs/>
                      <w:sz w:val="22"/>
                      <w:szCs w:val="22"/>
                    </w:rPr>
                    <w:t>Hindi</w:t>
                  </w:r>
                  <w:r>
                    <w:rPr>
                      <w:rStyle w:val="documentlangSecfieldany"/>
                      <w:rFonts w:ascii="Alegreya Sans" w:eastAsia="Alegreya Sans" w:hAnsi="Alegreya Sans" w:cs="Alegreya Sans"/>
                      <w:b w:val="0"/>
                      <w:bCs w:val="0"/>
                      <w:sz w:val="22"/>
                      <w:szCs w:val="22"/>
                    </w:rPr>
                    <w:t>:</w:t>
                  </w:r>
                  <w:r>
                    <w:rPr>
                      <w:rStyle w:val="documentlangSecfirstparagraphfield"/>
                      <w:rFonts w:ascii="Alegreya Sans" w:eastAsia="Alegreya Sans" w:hAnsi="Alegreya Sans" w:cs="Alegreya Sans"/>
                      <w:b w:val="0"/>
                      <w:bCs w:val="0"/>
                      <w:sz w:val="22"/>
                      <w:szCs w:val="22"/>
                    </w:rPr>
                    <w:t xml:space="preserve"> </w:t>
                  </w:r>
                  <w:r>
                    <w:rPr>
                      <w:rStyle w:val="documentlangSecfieldany"/>
                      <w:rFonts w:ascii="Alegreya Sans" w:eastAsia="Alegreya Sans" w:hAnsi="Alegreya Sans" w:cs="Alegreya Sans"/>
                      <w:b w:val="0"/>
                      <w:bCs w:val="0"/>
                      <w:sz w:val="22"/>
                      <w:szCs w:val="22"/>
                    </w:rPr>
                    <w:tab/>
                  </w:r>
                  <w:r>
                    <w:rPr>
                      <w:rStyle w:val="documentlangSecfieldany"/>
                      <w:rFonts w:ascii="Alegreya Sans" w:eastAsia="Alegreya Sans" w:hAnsi="Alegreya Sans" w:cs="Alegreya Sans"/>
                      <w:b w:val="0"/>
                      <w:bCs w:val="0"/>
                      <w:sz w:val="22"/>
                      <w:szCs w:val="22"/>
                    </w:rPr>
                    <w:t>C1</w:t>
                  </w:r>
                  <w:r>
                    <w:rPr>
                      <w:rStyle w:val="documentlangSecfirstparagraphfield"/>
                      <w:rFonts w:ascii="Alegreya Sans" w:eastAsia="Alegreya Sans" w:hAnsi="Alegreya Sans" w:cs="Alegreya Sans"/>
                      <w:b w:val="0"/>
                      <w:bCs w:val="0"/>
                      <w:sz w:val="22"/>
                      <w:szCs w:val="22"/>
                    </w:rPr>
                    <w:t xml:space="preserve"> </w:t>
                  </w:r>
                </w:p>
                <w:p>
                  <w:pPr>
                    <w:pStyle w:val="documentratingBar"/>
                    <w:pBdr>
                      <w:top w:val="none" w:sz="0" w:space="0" w:color="auto"/>
                      <w:left w:val="none" w:sz="0" w:space="0" w:color="auto"/>
                      <w:bottom w:val="none" w:sz="0" w:space="0" w:color="auto"/>
                      <w:right w:val="none" w:sz="0" w:space="0" w:color="auto"/>
                    </w:pBdr>
                    <w:spacing w:before="110" w:after="0" w:line="140" w:lineRule="exact"/>
                    <w:ind w:left="225" w:right="200"/>
                    <w:rPr>
                      <w:rStyle w:val="documentlangSecparagraph"/>
                      <w:rFonts w:ascii="Alegreya Sans" w:eastAsia="Alegreya Sans" w:hAnsi="Alegreya Sans" w:cs="Alegreya Sans"/>
                      <w:b w:val="0"/>
                      <w:bCs w:val="0"/>
                      <w:sz w:val="22"/>
                      <w:szCs w:val="22"/>
                      <w:bdr w:val="none" w:sz="0" w:space="0" w:color="auto"/>
                      <w:vertAlign w:val="baseline"/>
                    </w:rPr>
                  </w:pPr>
                  <w:r>
                    <w:rPr>
                      <w:rStyle w:val="documentlangSecparagraph"/>
                      <w:rFonts w:ascii="Alegreya Sans" w:eastAsia="Alegreya Sans" w:hAnsi="Alegreya Sans" w:cs="Alegreya Sans"/>
                      <w:b w:val="0"/>
                      <w:bCs w:val="0"/>
                      <w:sz w:val="22"/>
                      <w:szCs w:val="22"/>
                      <w:bdr w:val="none" w:sz="0" w:space="0" w:color="auto"/>
                      <w:vertAlign w:val="baseline"/>
                    </w:rPr>
                    <w:drawing>
                      <wp:inline>
                        <wp:extent cx="2296491" cy="64083"/>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4"/>
                                <a:stretch>
                                  <a:fillRect/>
                                </a:stretch>
                              </pic:blipFill>
                              <pic:spPr>
                                <a:xfrm>
                                  <a:off x="0" y="0"/>
                                  <a:ext cx="2296491" cy="64083"/>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70" w:lineRule="exact"/>
                    <w:ind w:left="225" w:right="200"/>
                    <w:textAlignment w:val="auto"/>
                    <w:rPr>
                      <w:rStyle w:val="documentlangSecfieldany"/>
                      <w:rFonts w:ascii="Alegreya Sans" w:eastAsia="Alegreya Sans" w:hAnsi="Alegreya Sans" w:cs="Alegreya Sans"/>
                      <w:b w:val="0"/>
                      <w:bCs w:val="0"/>
                      <w:sz w:val="22"/>
                      <w:szCs w:val="22"/>
                    </w:rPr>
                  </w:pPr>
                  <w:r>
                    <w:rPr>
                      <w:rStyle w:val="documentlangSecfieldany"/>
                      <w:rFonts w:ascii="Alegreya Sans" w:eastAsia="Alegreya Sans" w:hAnsi="Alegreya Sans" w:cs="Alegreya Sans"/>
                      <w:b w:val="0"/>
                      <w:bCs w:val="0"/>
                      <w:sz w:val="22"/>
                      <w:szCs w:val="22"/>
                    </w:rPr>
                    <w:t>Advanced</w:t>
                  </w:r>
                  <w:r>
                    <w:rPr>
                      <w:rStyle w:val="documentlangSecfirstparagraphfield"/>
                      <w:rFonts w:ascii="Alegreya Sans" w:eastAsia="Alegreya Sans" w:hAnsi="Alegreya Sans" w:cs="Alegreya Sans"/>
                      <w:b w:val="0"/>
                      <w:bCs w:val="0"/>
                      <w:sz w:val="22"/>
                      <w:szCs w:val="22"/>
                    </w:rPr>
                    <w:t xml:space="preserve"> </w:t>
                  </w:r>
                </w:p>
              </w:tc>
            </w:tr>
          </w:tbl>
          <w:p>
            <w:pPr>
              <w:pStyle w:val="divdocumentdivsectiontitle"/>
              <w:pBdr>
                <w:top w:val="none" w:sz="0" w:space="0" w:color="auto"/>
                <w:left w:val="none" w:sz="0" w:space="0" w:color="auto"/>
                <w:bottom w:val="none" w:sz="0" w:space="0" w:color="auto"/>
                <w:right w:val="none" w:sz="0" w:space="0" w:color="auto"/>
              </w:pBdr>
              <w:spacing w:before="180" w:after="6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 w:val="0"/>
                <w:bCs w:val="0"/>
                <w:caps/>
                <w:bdr w:val="none" w:sz="0" w:space="0" w:color="auto"/>
                <w:vertAlign w:val="baseline"/>
              </w:rPr>
              <w:t>Technical skills</w:t>
            </w:r>
          </w:p>
          <w:p>
            <w:pPr>
              <w:pStyle w:val="p"/>
              <w:pBdr>
                <w:top w:val="none" w:sz="0" w:space="0" w:color="auto"/>
                <w:left w:val="none" w:sz="0" w:space="0" w:color="auto"/>
                <w:bottom w:val="none" w:sz="0" w:space="0" w:color="auto"/>
                <w:right w:val="none" w:sz="0" w:space="0" w:color="auto"/>
              </w:pBdr>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trong"/>
                <w:rFonts w:ascii="Alegreya Sans" w:eastAsia="Alegreya Sans" w:hAnsi="Alegreya Sans" w:cs="Alegreya Sans"/>
                <w:b/>
                <w:bCs/>
                <w:sz w:val="22"/>
                <w:szCs w:val="22"/>
              </w:rPr>
              <w:t>FRONT-END:</w:t>
            </w:r>
          </w:p>
          <w:p>
            <w:pPr>
              <w:pStyle w:val="p"/>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HTML, CSS, JavaScript, Bootstrap, ReactJS, Redux, Axios</w:t>
            </w:r>
          </w:p>
          <w:p>
            <w:pPr>
              <w:pStyle w:val="p"/>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trong"/>
                <w:rFonts w:ascii="Alegreya Sans" w:eastAsia="Alegreya Sans" w:hAnsi="Alegreya Sans" w:cs="Alegreya Sans"/>
                <w:b/>
                <w:bCs/>
                <w:sz w:val="22"/>
                <w:szCs w:val="22"/>
              </w:rPr>
              <w:t>DEVOPS TOOLS:</w:t>
            </w:r>
          </w:p>
          <w:p>
            <w:pPr>
              <w:pStyle w:val="p"/>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Git, Jenkins, Ansible, Docker</w:t>
            </w:r>
          </w:p>
          <w:p>
            <w:pPr>
              <w:pStyle w:val="p"/>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trong"/>
                <w:rFonts w:ascii="Alegreya Sans" w:eastAsia="Alegreya Sans" w:hAnsi="Alegreya Sans" w:cs="Alegreya Sans"/>
                <w:b/>
                <w:bCs/>
                <w:sz w:val="22"/>
                <w:szCs w:val="22"/>
              </w:rPr>
              <w:t>AWS-SERVICES:</w:t>
            </w:r>
          </w:p>
          <w:p>
            <w:pPr>
              <w:pStyle w:val="p"/>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IAM, EC2, RDS, S3, VPC, SNS, SQS, SES and CloudWatch</w:t>
            </w:r>
          </w:p>
          <w:p>
            <w:pPr>
              <w:pStyle w:val="p"/>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trong"/>
                <w:rFonts w:ascii="Alegreya Sans" w:eastAsia="Alegreya Sans" w:hAnsi="Alegreya Sans" w:cs="Alegreya Sans"/>
                <w:b/>
                <w:bCs/>
                <w:sz w:val="22"/>
                <w:szCs w:val="22"/>
              </w:rPr>
              <w:t xml:space="preserve">OS: </w:t>
            </w:r>
            <w:r>
              <w:rPr>
                <w:rStyle w:val="separator-main"/>
                <w:rFonts w:ascii="Alegreya Sans" w:eastAsia="Alegreya Sans" w:hAnsi="Alegreya Sans" w:cs="Alegreya Sans"/>
                <w:b w:val="0"/>
                <w:bCs w:val="0"/>
                <w:sz w:val="22"/>
                <w:szCs w:val="22"/>
                <w:bdr w:val="none" w:sz="0" w:space="0" w:color="auto"/>
                <w:vertAlign w:val="baseline"/>
              </w:rPr>
              <w:t>Linux</w:t>
            </w:r>
          </w:p>
          <w:p>
            <w:pPr>
              <w:pStyle w:val="p"/>
              <w:spacing w:before="0" w:after="0" w:line="320" w:lineRule="atLeast"/>
              <w:ind w:left="225" w:right="200"/>
              <w:rPr>
                <w:rStyle w:val="separator-main"/>
                <w:rFonts w:ascii="Alegreya Sans" w:eastAsia="Alegreya Sans" w:hAnsi="Alegreya Sans" w:cs="Alegreya Sans"/>
                <w:b w:val="0"/>
                <w:bCs w:val="0"/>
                <w:sz w:val="22"/>
                <w:szCs w:val="22"/>
                <w:bdr w:val="none" w:sz="0" w:space="0" w:color="auto"/>
                <w:vertAlign w:val="baseline"/>
              </w:rPr>
            </w:pPr>
            <w:r>
              <w:rPr>
                <w:rStyle w:val="strong"/>
                <w:rFonts w:ascii="Alegreya Sans" w:eastAsia="Alegreya Sans" w:hAnsi="Alegreya Sans" w:cs="Alegreya Sans"/>
                <w:b/>
                <w:bCs/>
                <w:sz w:val="22"/>
                <w:szCs w:val="22"/>
              </w:rPr>
              <w:t>GenAI</w:t>
            </w:r>
          </w:p>
          <w:p>
            <w:pPr>
              <w:pStyle w:val="divdocumentdivsectiontitle"/>
              <w:pBdr>
                <w:top w:val="none" w:sz="0" w:space="0" w:color="auto"/>
                <w:left w:val="none" w:sz="0" w:space="0" w:color="auto"/>
                <w:bottom w:val="none" w:sz="0" w:space="0" w:color="auto"/>
                <w:right w:val="none" w:sz="0" w:space="0" w:color="auto"/>
              </w:pBdr>
              <w:spacing w:before="180" w:after="60"/>
              <w:ind w:left="225" w:right="200"/>
              <w:rPr>
                <w:rStyle w:val="separator-main"/>
                <w:rFonts w:ascii="Hind Medium" w:eastAsia="Hind Medium" w:hAnsi="Hind Medium" w:cs="Hind Medium"/>
                <w:b w:val="0"/>
                <w:bCs w:val="0"/>
                <w:caps/>
                <w:sz w:val="28"/>
                <w:szCs w:val="28"/>
                <w:bdr w:val="none" w:sz="0" w:space="0" w:color="auto"/>
                <w:vertAlign w:val="baseline"/>
              </w:rPr>
            </w:pPr>
            <w:r>
              <w:rPr>
                <w:rStyle w:val="separator-main"/>
                <w:b w:val="0"/>
                <w:bCs w:val="0"/>
                <w:caps/>
                <w:bdr w:val="none" w:sz="0" w:space="0" w:color="auto"/>
                <w:vertAlign w:val="baseline"/>
              </w:rPr>
              <w:t>Tools</w:t>
            </w:r>
          </w:p>
          <w:p>
            <w:pPr>
              <w:pStyle w:val="ulli"/>
              <w:numPr>
                <w:ilvl w:val="0"/>
                <w:numId w:val="6"/>
              </w:numPr>
              <w:pBdr>
                <w:top w:val="none" w:sz="0" w:space="0" w:color="auto"/>
                <w:left w:val="none" w:sz="0" w:space="0" w:color="auto"/>
                <w:bottom w:val="none" w:sz="0" w:space="0" w:color="auto"/>
                <w:right w:val="none" w:sz="0" w:space="0" w:color="auto"/>
              </w:pBdr>
              <w:spacing w:before="0" w:after="0" w:line="320" w:lineRule="atLeast"/>
              <w:ind w:left="865" w:right="20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NGM</w:t>
            </w:r>
          </w:p>
          <w:p>
            <w:pPr>
              <w:pStyle w:val="ulli"/>
              <w:numPr>
                <w:ilvl w:val="0"/>
                <w:numId w:val="6"/>
              </w:numPr>
              <w:spacing w:after="0" w:line="320" w:lineRule="atLeast"/>
              <w:ind w:left="865" w:right="20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JIRA</w:t>
            </w:r>
          </w:p>
          <w:p>
            <w:pPr>
              <w:pStyle w:val="ulli"/>
              <w:numPr>
                <w:ilvl w:val="0"/>
                <w:numId w:val="6"/>
              </w:numPr>
              <w:spacing w:after="0" w:line="320" w:lineRule="atLeast"/>
              <w:ind w:left="865" w:right="20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Figma</w:t>
            </w:r>
          </w:p>
          <w:p>
            <w:pPr>
              <w:pStyle w:val="ulli"/>
              <w:numPr>
                <w:ilvl w:val="0"/>
                <w:numId w:val="6"/>
              </w:numPr>
              <w:spacing w:after="0" w:line="320" w:lineRule="atLeast"/>
              <w:ind w:left="865" w:right="200" w:hanging="261"/>
              <w:rPr>
                <w:rStyle w:val="separator-main"/>
                <w:rFonts w:ascii="Alegreya Sans" w:eastAsia="Alegreya Sans" w:hAnsi="Alegreya Sans" w:cs="Alegreya Sans"/>
                <w:b w:val="0"/>
                <w:bCs w:val="0"/>
                <w:sz w:val="22"/>
                <w:szCs w:val="22"/>
                <w:bdr w:val="none" w:sz="0" w:space="0" w:color="auto"/>
                <w:vertAlign w:val="baseline"/>
              </w:rPr>
            </w:pPr>
            <w:r>
              <w:rPr>
                <w:rStyle w:val="separator-main"/>
                <w:rFonts w:ascii="Alegreya Sans" w:eastAsia="Alegreya Sans" w:hAnsi="Alegreya Sans" w:cs="Alegreya Sans"/>
                <w:b w:val="0"/>
                <w:bCs w:val="0"/>
                <w:sz w:val="22"/>
                <w:szCs w:val="22"/>
                <w:bdr w:val="none" w:sz="0" w:space="0" w:color="auto"/>
                <w:vertAlign w:val="baseline"/>
              </w:rPr>
              <w:t>ServiceNow</w:t>
            </w:r>
          </w:p>
        </w:tc>
      </w:tr>
    </w:tbl>
    <w:p>
      <w:pPr>
        <w:rPr>
          <w:rFonts w:ascii="Alegreya Sans" w:eastAsia="Alegreya Sans" w:hAnsi="Alegreya Sans" w:cs="Alegreya Sans"/>
          <w:b w:val="0"/>
          <w:bCs w:val="0"/>
          <w:sz w:val="22"/>
          <w:szCs w:val="22"/>
          <w:bdr w:val="none" w:sz="0" w:space="0" w:color="auto"/>
          <w:vertAlign w:val="baseline"/>
        </w:rPr>
      </w:pPr>
    </w:p>
    <w:sectPr>
      <w:pgSz w:w="12240" w:h="15840"/>
      <w:pgMar w:top="740" w:right="800" w:bottom="740" w:left="800" w:header="720" w:footer="720"/>
      <w:cols w:space="720"/>
    </w:sectPr>
  </w:body>
</w:document>
</file>

<file path=word/fontTable.xml><?xml version="1.0" encoding="utf-8"?>
<w:fonts xmlns:r="http://schemas.openxmlformats.org/officeDocument/2006/relationships" xmlns:w="http://schemas.openxmlformats.org/wordprocessingml/2006/main">
  <w:font w:name="Alegreya Sans">
    <w:charset w:val="00"/>
    <w:family w:val="auto"/>
    <w:pitch w:val="default"/>
    <w:sig w:usb0="00000000" w:usb1="00000000" w:usb2="00000000" w:usb3="00000000" w:csb0="00000001" w:csb1="00000000"/>
    <w:embedRegular r:id="rId1" w:fontKey="{F9E43010-FE39-4D3F-8351-969B5E4A5D43}"/>
    <w:embedBold r:id="rId2" w:fontKey="{8C0D76D1-4FDF-4041-BD77-22E83209C458}"/>
  </w:font>
  <w:font w:name="Alegreya Sans Medium">
    <w:charset w:val="00"/>
    <w:family w:val="auto"/>
    <w:pitch w:val="default"/>
    <w:sig w:usb0="00000000" w:usb1="00000000" w:usb2="00000000" w:usb3="00000000" w:csb0="00000001" w:csb1="00000000"/>
    <w:embedRegular r:id="rId3" w:fontKey="{AB1D7069-88FD-4648-903B-995B92C6F5C7}"/>
  </w:font>
  <w:font w:name="Courier New">
    <w:charset w:val="00"/>
    <w:family w:val="auto"/>
    <w:pitch w:val="default"/>
  </w:font>
  <w:font w:name="Hind">
    <w:charset w:val="00"/>
    <w:family w:val="auto"/>
    <w:pitch w:val="default"/>
    <w:sig w:usb0="00000000" w:usb1="00000000" w:usb2="00000000" w:usb3="00000000" w:csb0="00000001" w:csb1="00000000"/>
    <w:embedRegular r:id="rId4" w:fontKey="{FDB31E91-3146-4D6C-9C42-35587D677009}"/>
    <w:embedBold r:id="rId5" w:fontKey="{614A5C2C-F3E2-47F6-8312-3847C698B48E}"/>
  </w:font>
  <w:font w:name="Hind Medium">
    <w:charset w:val="00"/>
    <w:family w:val="auto"/>
    <w:pitch w:val="default"/>
    <w:sig w:usb0="00000000" w:usb1="00000000" w:usb2="00000000" w:usb3="00000000" w:csb0="00000001" w:csb1="00000000"/>
    <w:embedRegular r:id="rId6" w:fontKey="{830ABE9B-BE35-49FA-AAD3-CA02D88CAD36}"/>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20" w:lineRule="atLeast"/>
    </w:pPr>
  </w:style>
  <w:style w:type="character" w:customStyle="1" w:styleId="separator-left">
    <w:name w:val="separator-left"/>
    <w:basedOn w:val="DefaultParagraphFont"/>
  </w:style>
  <w:style w:type="paragraph" w:customStyle="1" w:styleId="divdocumentdivsectionnth-child1">
    <w:name w:val="div_document_div_section_nth-child(1)"/>
    <w:basedOn w:val="Normal"/>
  </w:style>
  <w:style w:type="paragraph" w:customStyle="1" w:styleId="divdocumentdivparagraph">
    <w:name w:val="div_document_div_paragraph"/>
    <w:basedOn w:val="Normal"/>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nameboxspan">
    <w:name w:val="namebox_span"/>
    <w:basedOn w:val="Normal"/>
    <w:pPr>
      <w:pBdr>
        <w:bottom w:val="single" w:sz="40" w:space="0" w:color="000000"/>
      </w:pBdr>
      <w:shd w:val="clear" w:color="auto" w:fill="000000"/>
      <w:spacing w:line="1240" w:lineRule="atLeast"/>
      <w:jc w:val="center"/>
    </w:pPr>
    <w:rPr>
      <w:rFonts w:ascii="Alegreya Sans Medium" w:eastAsia="Alegreya Sans Medium" w:hAnsi="Alegreya Sans Medium" w:cs="Alegreya Sans Medium"/>
      <w:b w:val="0"/>
      <w:bCs w:val="0"/>
      <w:caps/>
      <w:color w:val="1CB684"/>
      <w:sz w:val="104"/>
      <w:szCs w:val="104"/>
      <w:shd w:val="clear" w:color="auto" w:fill="000000"/>
    </w:rPr>
  </w:style>
  <w:style w:type="paragraph" w:customStyle="1" w:styleId="separator-leftdivname">
    <w:name w:val="separator-left_div_name"/>
    <w:basedOn w:val="Normal"/>
    <w:pPr>
      <w:jc w:val="right"/>
    </w:p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separator-leftdivaddress">
    <w:name w:val="separator-left_div_address"/>
    <w:basedOn w:val="Normal"/>
    <w:pPr>
      <w:jc w:val="right"/>
    </w:pPr>
  </w:style>
  <w:style w:type="paragraph" w:customStyle="1" w:styleId="separator-leftdivaddressfield">
    <w:name w:val="separator-left_div_address_field"/>
    <w:basedOn w:val="Normal"/>
  </w:style>
  <w:style w:type="character" w:customStyle="1" w:styleId="separator-leftdivaddressfieldCharacter">
    <w:name w:val="separator-left_div_address_field Character"/>
    <w:basedOn w:val="DefaultParagraphFont"/>
  </w:style>
  <w:style w:type="paragraph" w:customStyle="1" w:styleId="separator-leftParagraph">
    <w:name w:val="separator-left Paragraph"/>
    <w:basedOn w:val="Normal"/>
    <w:pPr>
      <w:pBdr>
        <w:right w:val="none" w:sz="0" w:space="5" w:color="auto"/>
      </w:pBdr>
      <w:jc w:val="right"/>
    </w:pPr>
  </w:style>
  <w:style w:type="character" w:customStyle="1" w:styleId="separator-main">
    <w:name w:val="separator-main"/>
    <w:basedOn w:val="DefaultParagraphFont"/>
  </w:style>
  <w:style w:type="paragraph" w:customStyle="1" w:styleId="divheading">
    <w:name w:val="div_heading"/>
    <w:basedOn w:val="div"/>
    <w:rPr>
      <w:b/>
      <w:bCs/>
    </w:rPr>
  </w:style>
  <w:style w:type="paragraph" w:customStyle="1" w:styleId="divdocumentdivsectiontitle">
    <w:name w:val="div_document_div_sectiontitle"/>
    <w:basedOn w:val="Normal"/>
    <w:pPr>
      <w:spacing w:line="380" w:lineRule="atLeast"/>
    </w:pPr>
    <w:rPr>
      <w:rFonts w:ascii="Hind Medium" w:eastAsia="Hind Medium" w:hAnsi="Hind Medium" w:cs="Hind Medium"/>
      <w:b w:val="0"/>
      <w:bCs w:val="0"/>
      <w:caps/>
      <w:sz w:val="28"/>
      <w:szCs w:val="28"/>
    </w:rPr>
  </w:style>
  <w:style w:type="paragraph" w:customStyle="1" w:styleId="divdocumentsinglecolumn">
    <w:name w:val="div_document_singlecolumn"/>
    <w:basedOn w:val="Normal"/>
    <w:pPr>
      <w:spacing w:line="320" w:lineRule="atLeast"/>
    </w:p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section">
    <w:name w:val="div_document_section"/>
    <w:basedOn w:val="Normal"/>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rFonts w:ascii="Alegreya Sans Medium" w:eastAsia="Alegreya Sans Medium" w:hAnsi="Alegreya Sans Medium" w:cs="Alegreya Sans Medium"/>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companyname">
    <w:name w:val="span_companyname"/>
    <w:basedOn w:val="span"/>
  </w:style>
  <w:style w:type="character" w:customStyle="1" w:styleId="spandegree">
    <w:name w:val="span_degree"/>
    <w:basedOn w:val="span"/>
    <w:rPr>
      <w:rFonts w:ascii="Alegreya Sans Medium" w:eastAsia="Alegreya Sans Medium" w:hAnsi="Alegreya Sans Medium" w:cs="Alegreya Sans Medium"/>
    </w:rPr>
  </w:style>
  <w:style w:type="character" w:customStyle="1" w:styleId="spanprogramline">
    <w:name w:val="span_programline"/>
    <w:basedOn w:val="span"/>
    <w:rPr>
      <w:rFonts w:ascii="Alegreya Sans Medium" w:eastAsia="Alegreya Sans Medium" w:hAnsi="Alegreya Sans Medium" w:cs="Alegreya Sans Medium"/>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firstparagraphfield">
    <w:name w:val="document_langSec_firstparagraph_field"/>
    <w:basedOn w:val="DefaultParagraphFont"/>
  </w:style>
  <w:style w:type="character" w:customStyle="1" w:styleId="documentlangSecfieldany">
    <w:name w:val="document_langSec_field_any"/>
    <w:basedOn w:val="DefaultParagraphFont"/>
  </w:style>
  <w:style w:type="paragraph" w:customStyle="1" w:styleId="documentratingBar">
    <w:name w:val="document_ratingBar"/>
    <w:basedOn w:val="Normal"/>
    <w:pPr>
      <w:spacing w:line="200" w:lineRule="atLeast"/>
    </w:pPr>
  </w:style>
  <w:style w:type="character" w:customStyle="1" w:styleId="documentratingBarCharacter">
    <w:name w:val="document_ratingBar Character"/>
    <w:basedOn w:val="DefaultParagraphFont"/>
  </w:style>
  <w:style w:type="table" w:customStyle="1" w:styleId="documentlangSeclnggparatable">
    <w:name w:val="document_langSec_lnggparatable"/>
    <w:basedOn w:val="TableNormal"/>
    <w:tblPr/>
  </w:style>
  <w:style w:type="character" w:customStyle="1" w:styleId="strong">
    <w:name w:val="strong"/>
    <w:basedOn w:val="DefaultParagraphFont"/>
    <w:rPr>
      <w:sz w:val="24"/>
      <w:szCs w:val="24"/>
      <w:bdr w:val="none" w:sz="0" w:space="0" w:color="auto"/>
      <w:vertAlign w:val="baseline"/>
    </w:rPr>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 Id="rId6" Type="http://schemas.openxmlformats.org/officeDocument/2006/relationships/font" Target="fonts/font6.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Sai Batta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a5476c2c-a081-41ab-b830-668002405c8d</vt:lpwstr>
  </property>
  <property fmtid="{D5CDD505-2E9C-101B-9397-08002B2CF9AE}" pid="3" name="x1ye=0">
    <vt:lpwstr>uEEAAB+LCAAAAAAABAAUmrW2pFAQRT+IALcQd5cGMtzd+fp5k3TCgr4Xqk7tzQIiIYEXKYbgGQrBMI6CGEjAYBoXWAxCWPGGdoWiZChJ5tmZ8mL6PfRB4aQbip6OEO3XzoRWoE5QnfWMUtJinMaUbbYRJ05wi0FDz0zSdMnnZbQ6IyA34sR1GHfYeoY3nfZS4l9V+odCr4SLRmSh6Vmz7/umzjHWDC/l+Xop+6jcr8/6iUBnueuAvgBRXcg8mhq</vt:lpwstr>
  </property>
  <property fmtid="{D5CDD505-2E9C-101B-9397-08002B2CF9AE}" pid="4" name="x1ye=1">
    <vt:lpwstr>hRc3dM1jcnrezD8cTtDaC6bzvFhzHLML5tZ8KlAfPqymY1RWallyX9OSPj3pxzCfMe7UUR24oKkkHhxYJpZkyVzuwJD5vfGZsbRURCeCvWxjBu/2ZWpdFy+zNoigBtqwmqRNWEy8DwjNoVX34JEztJFFVcQRZ67ue41KP6oeNEGkbOk9sg7LvfREJTzv9Z5jNwdRjXyWapmSYGpkG4vLsaBg8qkCK7OsAZOCZsdaNVHeZf3z13A0cXj3womup+y</vt:lpwstr>
  </property>
  <property fmtid="{D5CDD505-2E9C-101B-9397-08002B2CF9AE}" pid="5" name="x1ye=10">
    <vt:lpwstr>55pagV81cz+S4Swcwv8vjrCGiLinfY6oqsHUtx1/e4TE/fuhs9zzZxfM/UVHe+hztaNyvob9ajT/A6Y6Jr8b/ClHu/FYV3LlR3YlALO1szIsTjcobuL7XsaRc6iImFXk7BzrQWK/IPLUH0xMhbh+5H0kkOAl+NEUaO4O+AR/scR9ZfH+XEC38/1XPjYGeeJ3JM+b6bjzo0qjyPesEhGiB0JElBgsHQoUxnTiExBEg7BRhGXKRbaESE9CjA82G1b</vt:lpwstr>
  </property>
  <property fmtid="{D5CDD505-2E9C-101B-9397-08002B2CF9AE}" pid="6" name="x1ye=11">
    <vt:lpwstr>W8jByyMFbKlIPp1IMPYFyp9zoXVtXc1J6EAu43TckW8FWLkekUtnP69/qusvL8MPBU3E1sMLMgQZp6iMXjlnxAXAs5d3JU5amX4USv3qUAu0fdcDQJ+T4M2qNT699g1E7yd9imp+ejTYmp8IMpjchAPzTm3P24Evs0XTXHkhD/gbc1lPPam4u9l4k0Z2AzeQ7Lr6H/CX4qB7GqsKwTmOl+AI3tzpdIpOHeGxpx22j7ULLLX7vFhdGLX+OYcx4ar</vt:lpwstr>
  </property>
  <property fmtid="{D5CDD505-2E9C-101B-9397-08002B2CF9AE}" pid="7" name="x1ye=12">
    <vt:lpwstr>z18o+LpGWNKXC+g7txgTFw3cNTsj+MwffAg6YjpV01uywJayDUDNk7hlVTUfchTF2wCPJXT8RRsHvgjx0q+ILP5oF/nNUmmZNUgev34IwIWLT194GiE13um4mc1+gQ5h1G0vtQb4OWyPtGG5PU+lTEHa6vr1mAGvcaBycfuhKN31a51LE/qjmLpGbUnjfJyw++2iIg94hyWTurweuuUySIH8/Hprz61YZ1bpexItNXszGyrc1/yNnp9aj3bgeKC</vt:lpwstr>
  </property>
  <property fmtid="{D5CDD505-2E9C-101B-9397-08002B2CF9AE}" pid="8" name="x1ye=13">
    <vt:lpwstr>0x+bArm9M0yvVkcCrkmGzvg/u/N0mvzJ/4g4umOTdIycR3EDJ6VYvg2beCvKjf+TyrCwQVmhFgXTX47sGHpdx8m1GxRLq1oY4+0s/wCb7avH+Mfo4ovX25ej+118864hO8iiLzgdYNsV/XeI/z3T+0Q0Zzyj8HT199WGZWd4kYmG3K8nCZnB37Rq1FsWmMrYpBiUKhI1YdOpj2eUq+u30fDb0nHgFXNE1IOz990wck/OrOga6RuDQYZYX71fckb</vt:lpwstr>
  </property>
  <property fmtid="{D5CDD505-2E9C-101B-9397-08002B2CF9AE}" pid="9" name="x1ye=14">
    <vt:lpwstr>0n2/iZddBUzwsxbmHEKiK1Go3E6AYEcsiKQEDE2cdEYvZtwZBwMR7XdjHv20Z2U1WT1gEtjqTo1B+hvU4GFya3Wn80mw57Iyh4eKrkH8A689sCvFJentp0f3uNSOFDr4C026XFK/4Hwc4P7/46+eJagcq0WLRR9ySSNLvEaVJbcHmdat2fX/03FaXMHZWBDDER/PGWmaqtl/sO5MSPoXh/Fjmb1oU8a9P6LQKtg/ie0sHnGfde4R8lZ4G1Qe8Ic</vt:lpwstr>
  </property>
  <property fmtid="{D5CDD505-2E9C-101B-9397-08002B2CF9AE}" pid="10" name="x1ye=15">
    <vt:lpwstr>og7ukAXCJWfHHARq8VToFukbVcDiDKdpc0BvvUnNQ45G+rsBzJzL/ndO3Ed1C2cVAPMmF145wYu/6gw2njp2yG6X32n+9sMoffK5FaoGzGF4hqcEmkBMlscvDgTCVBWqFP6ZKFW9F0gEA4P3ZiEvqCTb1Cy5w8OHpo2De4D/OM0PziHyCKAnKeeg01Loouj1NqRPXG90V1HP7uFWjUMkuwaZziaKEy1tPrUzhT+HG3EBIMD5PJRsYY+fvUW20xB</vt:lpwstr>
  </property>
  <property fmtid="{D5CDD505-2E9C-101B-9397-08002B2CF9AE}" pid="11" name="x1ye=16">
    <vt:lpwstr>jijySyHWGbulfcdJliwxQhA+Xf2b3nFJskXoLpvPimHLaGUhBQMEcgqgkGYfLqe/2WCKlzncoHpS3xiHoPXozfD5gKD6shyq1fLlfIjDdykMcuoVjWQWDq++3WqRUFOjt4M7e06Yh8EA6EUhUpA8NMQ3XoKoSAXM8m5p3g8j92UkPtR2BXItuPlVXW0+AUIuqjJb19CKR23kf/bBZtA5thXNc01UmD3cnsfC+sKVaK+GFhCTp1iKYS6mSVcIynn</vt:lpwstr>
  </property>
  <property fmtid="{D5CDD505-2E9C-101B-9397-08002B2CF9AE}" pid="12" name="x1ye=17">
    <vt:lpwstr>Lm4oVwSUzMGscc5m6O29V4H9L+PMY0GP5bUGpMdh7/G8ejSSToSNlbu9a1SujW/IQ4H/SE6xvaaySe48j6Nbsn5DHF/YriUPNJIOyC4A7zmKV2PjafrImiLpqoF9iss0+Qa3MOE0VCd65pFZFSolyQvAzQlCeZoN8G1MYEH89y2g86jzv3/A4ulkPHY/K/PtCjwl6//IgWKPyHL2/vPzJWGdAGXJQz6bsGwxISiHV1vuS/g2D9vihCKkDapNOZ0</vt:lpwstr>
  </property>
  <property fmtid="{D5CDD505-2E9C-101B-9397-08002B2CF9AE}" pid="13" name="x1ye=18">
    <vt:lpwstr>//QbP7JmK3/R4T3x6CZCk3T+8Ak/mhGHWOm4hi40YZQT/bW3hjFvcka8HcduXoI1nWKmEwRM4BD8SITeokn5e095ydBShoV/90FzRg8YMJPWozc1uRusqY1B1LOnnFtiAot+73TqSFxh3v7QgL4P4jkEltAOCst957Qv/su2G0CHI8xVuDyVnlUYtREflwIxwIltIYwTBHVC3iBz8vD6ue2DRTnmhS8IYO0CUVUKNq8z79sQVXkoPKv0nnXgUMa</vt:lpwstr>
  </property>
  <property fmtid="{D5CDD505-2E9C-101B-9397-08002B2CF9AE}" pid="14" name="x1ye=19">
    <vt:lpwstr>uoCbJsEnp4j/VVHtbGgTf0d7HlXVyV8QKFuhmiOi7wt17X204gp0L4k2UhAYTXxJ6y/Msx/6ES1NvpMsPGk9wDxSziFAyywlrvjy0lEyvJR3mfjrM0Rcrqn4J/uvP6nAi5/kH2mTg3/vhZDGpORqFXl2uOltz8smmEvfmn5w/hMyuvIM+bJhcRQ64YPcGm0LMRfAFH3S12G3poOGjM4MefHiJXZLFTTvl6gjg8+Gtin96xQ5qPjTuq/bRvmQjNJ</vt:lpwstr>
  </property>
  <property fmtid="{D5CDD505-2E9C-101B-9397-08002B2CF9AE}" pid="15" name="x1ye=2">
    <vt:lpwstr>uBKYs2ITgCRzwHMRM78WYFHHX2L6/vq2HjPTCBbYWZeHW5MIkuPIKMRDa1MFIaQhys8uuKdZ1GKoiOmsKHWxiG48ZBnrE/HBAy8fDDb2vwL8ZQWd1357vkssJOx+8qEftgY+Sg2IeGFqSFLYxrMG3LSH46hp0gL4ANNqix8oRADXHCxrJdCqkHnr/kV4bFB/1ZvjfsZ2GEXAv9nQRt5zEB7drYEB1NUNEF0fneXU5CGDwvUTmopAItmCJ666OWz</vt:lpwstr>
  </property>
  <property fmtid="{D5CDD505-2E9C-101B-9397-08002B2CF9AE}" pid="16" name="x1ye=20">
    <vt:lpwstr>HmJKS8sIt6UoGgrjKzKcfhLw1cUUK44vaCQ3NgXiSApN7erREvhZZGYCYPuNLCtVG03T77wt1V8WRlbReRkMrsZ+XSyc4wbmgn/6SpekHuFTpJTIvVhiTuKUJz7QgxDJZETR57kkOn32KiDaPo+S1tHzDUnA8Wc+ANlPpb9EiOClkC73kOwu6UGJ2wbOIHiHhbBm72Q5HQSDLjpiyDWWh7EX9l82lBRE6DIXsKXwx3s8vRu8sfLU3L9gJaQS0St</vt:lpwstr>
  </property>
  <property fmtid="{D5CDD505-2E9C-101B-9397-08002B2CF9AE}" pid="17" name="x1ye=21">
    <vt:lpwstr>D22GPvKVz4GB/qN2wYMacKIXVSGIUU2IEigSaNNYtfdRBbSnUVwQpWhETGlSG4lLfZAJwgK2sG7l8K8rxJEdc2YxPZEdiWrwspoBdQEHXNpCSQTTJ8xBARHdn+LaOK1NLeVYOC1T6woR6CI6EmK93JcBh62QyIKlAZxDATE5h5Zq5olKvDyeNeYAsnzCMnBOfiq6u7KqRa82HBsLAvqfIFMQWi1oM9yu1CleJDGovdw+B1KlsJMHuT5PogZG18y</vt:lpwstr>
  </property>
  <property fmtid="{D5CDD505-2E9C-101B-9397-08002B2CF9AE}" pid="18" name="x1ye=22">
    <vt:lpwstr>5A6L4Og3Y3JwctKpjkPF1QpqrheHGVhFtLngky0UHSivwJJhvVFjJ5zlMG86zpZ+ZCVmV3B7ogbzCFeoYoYLsp0U/nc1anSaOQLgw9F7g8ai59v98XnEWAqzemwoNobzBNa+ZHHMVs7yKuWKJRObxS/aEwSNRoHbfe328pVa0EokB8ighf/bw8M8SwZy0drGHNpvcPPJDqrxPBOQcYHwD461fjlIUo8Qer6+L2r4txnGLvOZgqGRcLIED0f91P+</vt:lpwstr>
  </property>
  <property fmtid="{D5CDD505-2E9C-101B-9397-08002B2CF9AE}" pid="19" name="x1ye=23">
    <vt:lpwstr>82sM9ZVh76htNbvr4iOlF0cCBcn4Ad1Eo/zhX04sBSMHTNPR6ffC2XxYmczKSp1WuIjoSOhx/3ndlu9vfmJJJH9F8m/EpSwCr30ZAnZ78zLmzDnnAtUlXEZuo62oX4unJEmskfFFMyifpQxlZwfmduUUyhxepFX39XNw1T+KH9MwdRZCUc1h78CwXFeAeK4r84mCAh9wNlL3XnNOjzyj4Bou1UicmiR7PV7TE92S40Y7rHd9iLyOQ1J+/OJWvNt</vt:lpwstr>
  </property>
  <property fmtid="{D5CDD505-2E9C-101B-9397-08002B2CF9AE}" pid="20" name="x1ye=24">
    <vt:lpwstr>4M8+KXvYN5TNgQ8VfyWjBm5r7j+diFeHGzyn28iooFb3UiG+DHEtsqDoKroIsIoV2p/wMQkBIvdtv4dYGZniV1Ak1tJbbe3uN6Iie7Nz70qAIqD2G0errY2Ajf9RwbA7R3sBPUGHo4O+HpMzCZSL+XZTV5lUZgtrGMQUtVKC/r106J9b4YEgjAC5IuV4Yshu8VX2lcCmY3fe1BaZNBcS8Ev5h8bOixLbOw6qT+5D59g3qtcv3pGjL+j8mCBbu18</vt:lpwstr>
  </property>
  <property fmtid="{D5CDD505-2E9C-101B-9397-08002B2CF9AE}" pid="21" name="x1ye=25">
    <vt:lpwstr>Y/VM5smQHrBofklCzkPRHAEGxVnM3F6YyaOsbd1NoxFkpA+X+irERNakNoXBIjmT7/1r0d+8jolLdb3zx19vs0WStOnGF8YQPi8oWBDMHhQivEvw1BlDNWxgKv2TfKuEZTvPNee4kQd5hS/oXvBSCsaJfVIr8fP6nILcM/jkqkiQT9QgbhHwKDCp2kV20SRaHfSUKIHnBMHWdjKbBqspMU0SPE2cBJ5VVmGM9imPDMVjLuITw9EkrpfeuBgfPXN</vt:lpwstr>
  </property>
  <property fmtid="{D5CDD505-2E9C-101B-9397-08002B2CF9AE}" pid="22" name="x1ye=26">
    <vt:lpwstr>rbkbGmyQzCvFmfnm50GBeVy/GJON0O2fKkSB5SEyOQnWCdP3wb/MhOmRW4pXHZelZLFKmT2Yy6MXENXVbxxI7+urtedvbLR35T4aSNpxnPpbpba6aLlHNFlnbQ0KxzU2ED9Fui1GZD2BJ5K9TeO3sHk/4BQo6Fmd+T4qhloy+bPh9WjsgFnMNxBvb/ZWI3+LqB/Mz6G38VI2TLd3P8sLrQvHOACa5PVQkkOowRfug4MQ1kDme4/zMRKvIomk1h7</vt:lpwstr>
  </property>
  <property fmtid="{D5CDD505-2E9C-101B-9397-08002B2CF9AE}" pid="23" name="x1ye=27">
    <vt:lpwstr>2kDj1u750BnO2GhGfTl7/zcj+VehMJXdZ/jcpU4Spj2P8kRIf6c0etki14li2xZRKQMAKkIIYKdaj7rbqyG/oh6PQM0uk14SQP+FxxsQSn74mfCDgah9YMmQaAWxZMg5qA5WVNKhsP186YA6Njgb0xuB8LSF3T85wIgEacuwqMwtbQQwhMcETxxzQxiAQWU+4865DHoiOXXuUonqls90eEMVs/vGUSM6C4aBIffTPTi0P3mGoq78JwxGfE9a8qu</vt:lpwstr>
  </property>
  <property fmtid="{D5CDD505-2E9C-101B-9397-08002B2CF9AE}" pid="24" name="x1ye=28">
    <vt:lpwstr>B5YcesGB4kipOOyEXp8Lp52dBP2z34f9vdk6G2wjBcZOZSZaOtd0OPrNhMdfh4HApsQ3F+TP0TdwVPy59980MmFrPznbbmfZwuZcc4ZKcdLCxP2p52zQ3mSXgTF7pmrcqBS8637sEH0LzU9ECNYnMTXXz/mvKM/z/czyj0iC7WDfxlN/R8z7XJ4vXAk1jhDJrtlng0/RdufjFKPVNaseRRVLVjKoyFwgad0jiioJ8SrDyEpcvklgmTuDtyP0g+0</vt:lpwstr>
  </property>
  <property fmtid="{D5CDD505-2E9C-101B-9397-08002B2CF9AE}" pid="25" name="x1ye=29">
    <vt:lpwstr>bPvUhoovpyzhue6AMBdgjWFEqSaCSflpnIdWuXt/62vedjC5nyazl/Ds4z5UwqyiccpLquGIEKWEnA65e5B/T00EbxcFU/3S0SQ4CcBbDBgx8X48a+3PZKY7y38dtMw8EeB5wnUY0Sb3NQD7rH3c6OF/2lh8TzGyXw8/I8pcYEKvKMoQPLyYa40NKu9ZSgqoADktc+liPUoRcYHS8SFBEh3uX/c4PntrLOSgB6/2haNDiFTOwBpbZid2t/NO7fB</vt:lpwstr>
  </property>
  <property fmtid="{D5CDD505-2E9C-101B-9397-08002B2CF9AE}" pid="26" name="x1ye=3">
    <vt:lpwstr>4HKZA/8nWXnv/a+ZjJBf5eQjFKIYs1u80jlLD4FQApRyIp1LVHPeMfgg3+VpCleCYgKidyBImSDJTOIoyWZoRPZhBp22GAzz7FkwkibmOZsESLkCjDyIKj6WV1ob36P3zzqnd8C96n73IdbthGU6O7sr4pij/9bmV+8sCKlKBXo2zho6DNMMCr0i7pZioN/EoQeAO1G0a48+rOOAmIQXAqWCHjmabxeOSQ4Q4mOT2IwSWsSMDF5lqKsDeezmFuD</vt:lpwstr>
  </property>
  <property fmtid="{D5CDD505-2E9C-101B-9397-08002B2CF9AE}" pid="27" name="x1ye=30">
    <vt:lpwstr>w2mdfPOhpQZwL9rPkGG74dKYuAfiDZx1h3pvVPOnXZOnXLxm9q7qqrZ4xkLyFs2zNsGcHj1OpV0R2j2jnwATzmCNWPQ1KbKmeL0bndJwIP3EJKSSK2LcZyXf6Afl56YXB2r4Rs+qxNu9CW4i++WEg8t8jre/zvFAS3VANJ2ICogxV39f1XdUjTr9Tc9kRUVlqpEMCBkexSCd+or1cI7z3W5ydcs1QJ1JmCC2F/oedPjHVVKBs1V6PJ2J6Xrhq2e</vt:lpwstr>
  </property>
  <property fmtid="{D5CDD505-2E9C-101B-9397-08002B2CF9AE}" pid="28" name="x1ye=31">
    <vt:lpwstr>mL/8IKxIkl3lxHrJr3fQn+97jDnhXr+L8VK0Uowd80RCPBzticvMzHG7CAcvXtB928PGJV0UTfVMxA3C2tQK8Pwhng+4UaBCB3IGD83c3N0Ud1vk6nbtt0YhXaWgr9UNF6xAh4RaQCtl9jMBDmZUEauIqaCqX+OfMazEk4P5Zabc4rfi7fpaVlia22dwECtRFe/kL5ZHFy8O2MlkID8DiX8w/HFBC2xNi0zQIYQzbCPX41XOL5v/+utp6CCDkOJ</vt:lpwstr>
  </property>
  <property fmtid="{D5CDD505-2E9C-101B-9397-08002B2CF9AE}" pid="29" name="x1ye=32">
    <vt:lpwstr>DBi+8N3jqifz34LxYka7WpO56ws7aPv5WAOTOPef12vBKG4Jtl5EW4A/BWzBGhErvM4J+9c6VE2EOlf4kBRDV54xfkx/b0j87iP5yP6U+J5b9qXk9o4XiUHF9oUnFNJYcM3rVmW/pwHb1Tkab5QxmzYJdd5wd3Pc2iaI35Tii415vJlnUdYg3jp7oIoGSos012gMUafiIv5Uf57dE18uDktKLeG5C7Rnsng3iSWUKZI2aajjJJVK1p7PlcH1AZV</vt:lpwstr>
  </property>
  <property fmtid="{D5CDD505-2E9C-101B-9397-08002B2CF9AE}" pid="30" name="x1ye=33">
    <vt:lpwstr>ML2XML3tqLeAaNlXFvJfy+1lY16npCNlWTocKIYXar8NAAX7fDCXQNf9+goLf6sxVf4SK4Vysw7qkKvCfVGGDV7O3hUab1Zbp0UEOEaym6oz29cTut4YpFJolcgQypC/dz60bFl0XhFowYnhAayaC5QbwZS2jmBYX7c8C7pW2gTfMM3eLCgBeiR72zI+Gq5plghY9X+H5ALzsvzlelP1CNj1mlICFFTXMP2Kqz9B3KsY2l8PtMSHvS4EjbuOP+o</vt:lpwstr>
  </property>
  <property fmtid="{D5CDD505-2E9C-101B-9397-08002B2CF9AE}" pid="31" name="x1ye=34">
    <vt:lpwstr>jO1tg6fHLw8GSlCcrcGCx/MhXG7vo10qwI0DcXlJGEbMTFF6DbjVvGMfKkTWBsBX7iDxw5yLorLB0PXccZuBQvUPMsAjkYwHvOClwJYss5x9Sr41nVNzKOdIEipvhz1ZMhW7cVNA8GtIi9Gvb9bZBRFxODVK1AG3m0GETB1wCDbA0LATa2LF+GJm7NxrPMJlLY8S60VR1dhRRg2EZjxU+X1cSLZ+FnfBQ/Lf5d3E1a9RXynic8ZB06rhbLUZtQ7</vt:lpwstr>
  </property>
  <property fmtid="{D5CDD505-2E9C-101B-9397-08002B2CF9AE}" pid="32" name="x1ye=35">
    <vt:lpwstr>lafIYVh5PLIsKK2SWeLdS22EGNLGJvxK4ViudFDPaZm5sPW4ohlTGTjLHjZb36D6xJUN3cDjQITqcsXlc/CSHnXlsklKUl/7GYesUpVxUI7oHknJuwAsmBxrvGl+sQcAaydyf0m3oQKH0muDcGXZfnHJm1XhiUeP8Vq8jQ5N4QD1dHH5YmDropv9NETwiWCasLbwS3vmNVgmYA0CVaJTCmc3uElDShTzYSDRlzU7rH8ys2VcyfWeDlt9aSiCRF6</vt:lpwstr>
  </property>
  <property fmtid="{D5CDD505-2E9C-101B-9397-08002B2CF9AE}" pid="33" name="x1ye=36">
    <vt:lpwstr>JBqPjqMpYkhue2t6TxAoFXE3kl4Bsnju600lBI5iGNqMuOJhnGNK5qsNDGIHOnc1js6GeR8bdAzbM0h8NtsHJEXPmdI5TbsACGzWQImJN/Ay3IJQWfkEf5NzRX+m7Q8BoIzYGgWCaGHNQJn0gooUux4nt2V/z8ziSVK5GqTguh41unx/sE6fSk/dFxyKgaxQkMLdaVr/+hKqhNyHBczBWZ/lOHdlPBfnpT/G1tAL13EeYTUYSdf+vcsvnXSNmP6</vt:lpwstr>
  </property>
  <property fmtid="{D5CDD505-2E9C-101B-9397-08002B2CF9AE}" pid="34" name="x1ye=37">
    <vt:lpwstr>mo6fklY3rtFA9fACnNLi+VpIsaZpmcVaQevPR3v1gKMMr2EyNZdylJs04SyOgg+b8KWGfC2w4+EnIPysFe3qSm6ZOjGdRgO9PfczzG7fahIoKWz1ATLonLDO+H58zm2SG/UURvSgCsbQe0R40Pe1vJg+n601XUf2vwDM8wAI/FyTmmxcPMt+4o7ZpBUJyVnaK/7gn5F1uQOiQv8mfwRbQno8gf9ZuLHAhPIIN/lcLf8KE2+k0XGo11upQqPyHSX</vt:lpwstr>
  </property>
  <property fmtid="{D5CDD505-2E9C-101B-9397-08002B2CF9AE}" pid="35" name="x1ye=38">
    <vt:lpwstr>j9YzEdLf7gm9LDr8+DcIMwHh51+8GJv8X9NQLVb1d6qePfcNjDl42Edd8M/Gfdx+GNTg5X+LdodJ73BzG9otKsYTZ9KjJim3iMEC3xWt2i76g2LdKZvm9yz49du4MaJqivM89/cVXGb+U8mQdREbVAfjZpcE8YGmVoaaQQFNhjH2AH/ZqloZMFJ5oOPqHDnujFp636ZjKz3M0mcXmvqkNAuKiMVXjT3rHbZzVyZXMKjtAxBLqGGK38GLh8ocKKQ</vt:lpwstr>
  </property>
  <property fmtid="{D5CDD505-2E9C-101B-9397-08002B2CF9AE}" pid="36" name="x1ye=39">
    <vt:lpwstr>x6B7bigUv8GpkLmkl5sxajLFGmSND78KbWYPiYGQaL2GBmiqRc+7aVH1nFU9mNZyHnSjH9i+xeKqfGHwtKbkDUN3Y1dYpGRDgHomu6o05iX7tMn0rf1DNu57jiK/gASBcYJqATB2sKt79UVHR5NL/BfS0J12O2lmeV8DrLN7YDOrnzIKV6Qk2bpPJzUbMOcj+TUDj+PdNzixYaLdTKt5mGnzWKfgVdljRVWGpmGBnqePf0d5hFCOgNKT2T40Im0</vt:lpwstr>
  </property>
  <property fmtid="{D5CDD505-2E9C-101B-9397-08002B2CF9AE}" pid="37" name="x1ye=4">
    <vt:lpwstr>8mce8uY6tN2GZ1rBR5gyuhYWc4BpDqRDMKVwK92KeCRlks/feuFDVFQFEtUugbtNhmWQOo6V5Re+LL/WNXBsmu3/9QQfKBwPJ0URNs/Oj7xr0YyaI22MfiD01HYcnT0zltUR923CdCdnMQNLaxp7931wxmRCIttG6ddXECB5Xjhsz2yUspqLszVx81riDbqbipEn6FSXpobthDYTAMZocfcG+uE81IbUgquucIm5Fywd5qNU0QB++KUN6laTYtn</vt:lpwstr>
  </property>
  <property fmtid="{D5CDD505-2E9C-101B-9397-08002B2CF9AE}" pid="38" name="x1ye=40">
    <vt:lpwstr>ie5MHw1UA5Ip7u+0dCYX+xs5JCBsbjEh5tDs0NNT8Ua9ZsB2fBF+OReUQtVbsQ2cheYFQUF84t9kz/hxslEgukbc8eg0zv6iqEdfVYUyFNPf5p7SSCe3QBzyNJc3KfImLfxmlAVZqa34v0XYsGXOz4p88Acq+jR8lcNiNFBxPWsVERVaeOwVuob7JiZiDkA7fk8JdN0MsmK/8AAwC85lfiXjQyl53lDz6l6l4N+w7aRm3Cn+wNL1UGwF1nAKCVT</vt:lpwstr>
  </property>
  <property fmtid="{D5CDD505-2E9C-101B-9397-08002B2CF9AE}" pid="39" name="x1ye=41">
    <vt:lpwstr>8o4j6cc4UyZLcNgZ7v0s3/P6QOV5k8BVbn+HHVsIR809x5+n8RQ+mKt1bZqAX0Ko+gZvduwSzD43isL4CtarzN8gOi98qEL48TiYtBdcI9H73TP/e2PwJ9gexaRGNqgn/7rGKllVzD4XnvLgSt2OA/VMvhTA1l2mk6OU9f5NZS73IQ/vxRGI2T65DefKYXn81ZBSNGgjTcPfBAIRHHCYC+vesCdQYUbdexN/oLHlYxgJwBR1uJUBBNeRP402cGa</vt:lpwstr>
  </property>
  <property fmtid="{D5CDD505-2E9C-101B-9397-08002B2CF9AE}" pid="40" name="x1ye=42">
    <vt:lpwstr>9vQzRXanTbhybqXX1NrHWxLPrzQMKFaP4eV6wXRJEX2xVp16h/wWcsD8EijS1/0nq5hh0O6Wq38e8WaWoCHyimMyjEmkCIuJqdDZEfpWmtoN2gpXzdNneE/HE1/cy8wjlibJv19ftll6yUpgL3NtiDd4kGwCyLOeOnaNv+Z/xrFMKeAlHq6GVRPNLv5cUl2Hui8TP6fbSUXZjt9URxfFJm4j1MNzzNIchljUN+hewX+fyXoRJzeAiUDa7vzlEdA</vt:lpwstr>
  </property>
  <property fmtid="{D5CDD505-2E9C-101B-9397-08002B2CF9AE}" pid="41" name="x1ye=43">
    <vt:lpwstr>071iT02X1eX8bYThDvpA9EqSGozSv21nHtKH8WHglKX139TZsCY6GLVDluPQPEUpkxzU5O6iIIAjHeGvaY/XF5LKSH4WvxdvbwgfSLqzesTN0j/IWKinZWgZLMzqBIyaASiiq67/QqfM8yl1pnCmqCr9Cu0PUGAH10Ju/vf7snAM46hkCk3teOC3RehjY8bUoMl8nzuaYu/uZGnbchWfqyVNahpUOh2QqPHQnBZn3B3W/Kls57hQsbz8ye5o2di</vt:lpwstr>
  </property>
  <property fmtid="{D5CDD505-2E9C-101B-9397-08002B2CF9AE}" pid="42" name="x1ye=44">
    <vt:lpwstr>t8ivYuBLDzGAl6eGXdiMs+0ls+ugdfQYf0evefpgtuCBn5+cwFd3qFM+a32W1HUK1QwQAERxq1xN62VtJ+MKpTV9d/HM8Z+hzUncR2lPC39/3h1Q/ZQxSaibDfjBSIwCuoDGbmul2PbjyrspqLRXY4H5KgNxOYfT8AiWT8Lnu1r2n1bpuyR89MVuuxpMBs6VK/u+3c6lv4Z0CUWhYCynqE9JlX0qVHVCCHifaMo6iPFRrjOSEtINsvR369c9ud4</vt:lpwstr>
  </property>
  <property fmtid="{D5CDD505-2E9C-101B-9397-08002B2CF9AE}" pid="43" name="x1ye=45">
    <vt:lpwstr>c8gh2KvpCZgiIz8pZkN/TqMx9RTAz41oGvEtqrj8C4UG99Z1YDRDrFHRGLgL2Lq7DICD8okZQpj90x9JYb2jMHlWv+AuRn8DWGKaYhwFIMvtRYg/MXBxA1g9QuolzviIhcs2X1UyaxAtg4oarqVfPLc8zTqrDRhgC16ApKTFrmKHqc/0BYbHZURNbWNwjDF1byNuacQjwwAf0ke2JF+pk0odRaazgRdviMeHyiW38NYi3VOt8XiC1Ah50/Nl8TL</vt:lpwstr>
  </property>
  <property fmtid="{D5CDD505-2E9C-101B-9397-08002B2CF9AE}" pid="44" name="x1ye=46">
    <vt:lpwstr>KMmPwIQYYpYAAehXFruRVjWRK6Gjxbt7ekQfj/AdsxGojQjNCfOi7a1//e9GHjB1ptFPuDbdDFRH06pR6NZ214sQq2Fq5IVd+1LJz+BN38QtJXUfB0f42OIvInH9nK1ebPOrZrQU/uYcVTGyQ1jF+SKzugeSL0o0URftpqVw3Ngf7qfQTrH2Gyh/VgQ4gLVw6r2d+G/pARlfr3fYhZpy37t4caIAcEouDErzQROnXO/DWzQHZj8q+q1D1idz1Pj</vt:lpwstr>
  </property>
  <property fmtid="{D5CDD505-2E9C-101B-9397-08002B2CF9AE}" pid="45" name="x1ye=47">
    <vt:lpwstr>mMMPVYD/xY4gNI2QOJBFNKqLtFaJwD2Zym2ZGpwcTg63nqWc/tZOxiHmtbP1LBXiDtZZNgDjUACLKrBXyRRlyB9GeDrUHqoAKSNa8lkpOR4toD6LVsEH110KV9QRx5JpOCrucP+BSRh+a3R34UmMXMsvihGEzgU4rPfthoMvQXqwVUiMebNgzl1YvUmjKmoYuUzlYB1Aw6VpNCBdbesfkt5RUz//v6ERqzhUoaDfpP6CTjoZ6MJmQIFrHEA363d</vt:lpwstr>
  </property>
  <property fmtid="{D5CDD505-2E9C-101B-9397-08002B2CF9AE}" pid="46" name="x1ye=48">
    <vt:lpwstr>8Wr7iFDjrMYSsHyidFpDY5qv/qKRq0dAJOffJkSZ1Wqg/JdbCN1p47b9GMmJVCGfDl3p4Hu+SOto1HXDgyOUunmJKR+U2wn4Szej0KP8SsQAvdtXVn9x2uIfobECxNnTbzwWOaSFXg1eq4otevNul+0lgFFHi4n2hdlBAwnoSgxaLXgw6gXfW5NgLTJyR5t70Vh2pRBIc+mc+7tnEC9B75SA2I9Gqt3awlUffg41PSNlfSRLp335a0DGtgxuNwp</vt:lpwstr>
  </property>
  <property fmtid="{D5CDD505-2E9C-101B-9397-08002B2CF9AE}" pid="47" name="x1ye=49">
    <vt:lpwstr>0GUc0W7FjVX/PTVY5lctDV0En7Nr9EpB1gqF6GAFOVQZxrWmNKkmkPCMYMc6SWl2fyEC9HaLdtpXsI2fhq/EquI/EgipbI6v/jLhTMmApuEMG9UnBLw5mwpUcMH279eBP0gX0sxmNDxjT1w+XKS0IzolHeonobsM/Kv8LPyQPBi9Qj0X8UHfacT8YzMWn9ugoqziFvsfylnFZPdgXr2PC+NeIGOEY1NqDJ8prftDvw5wbjMhUvmp9yEUrZ3dzmq</vt:lpwstr>
  </property>
  <property fmtid="{D5CDD505-2E9C-101B-9397-08002B2CF9AE}" pid="48" name="x1ye=5">
    <vt:lpwstr>1hgov4Xhmv/HO3e1GN4f1s8Xk8bZo9eD5igo0lSPUcYbnWZIb/FnN74Q5DUWL7uKGOjgairkTur0dURKp+TOEHaMBdosvttJ8wb+OBh2+vYsTv54x6zNxme0ePxlGXap//NUKfDsoi2FDRB1NXG6KbVOd+3z/jCiHXWrhr7iRlHc/w+24d+1iOaQ417ZmFLvEae90HP83oPkp8z2TaYlt9MPBu1od2jGxQW0TPA3rTKF6s6Ex1qPLTavX4zG7/i</vt:lpwstr>
  </property>
  <property fmtid="{D5CDD505-2E9C-101B-9397-08002B2CF9AE}" pid="49" name="x1ye=50">
    <vt:lpwstr>1GPwo+JpinVXGqXHnc878hDsUxtsBVhp2J5TI1Tz8Z0JJrw3/pqWfUnSFe0ss/2qYLKJWmbKkVLPfsAjsbrvDG1upk1iv+ajgxV8gJB6rjkp/dGr/QH/90ms7/nCw/0dMeSYWF9S+pZq3rQa2Pp2xKxA3zM2K9dMEs/CvhHTQPT010qD39AwAmo508LJxlUQrsQ2uplL0APOgljpCfLxtp0u+/Z+XwKa7RH8Lw75zgHo8s+5tSPmY0J5A4Iu1dQ</vt:lpwstr>
  </property>
  <property fmtid="{D5CDD505-2E9C-101B-9397-08002B2CF9AE}" pid="50" name="x1ye=51">
    <vt:lpwstr>bOKnIFNKuBR90A1QIkw7rvUpboJctrEooEPPj7uhg0DI1TvPcigPz/lb+cxVcg7dLYJF/wCW8t0Bx1Aiu5Pgp5WMS7+zw28iyEGiACtMwfz0hlvl4o/tDMYp50lz6bgRvYzH4QcZf5qxTGwv5G1j9IvMrJ5yJNQT+Ff/9GAm56XW3rGjk9GC7jLrXx7ULVAFZrKVsgFAZ09hm19CVNu/LnxvEhxLVdz5u2k8h4Lsa133SEFjeTdYR2svpfSy/A5</vt:lpwstr>
  </property>
  <property fmtid="{D5CDD505-2E9C-101B-9397-08002B2CF9AE}" pid="51" name="x1ye=52">
    <vt:lpwstr>2YfMuXY2c6F2iNU5Yu6YMzCQa/UHaFZtJiR0sMblmkdE7C49+1TOjdboqR8+8HPs62O7M/g4nyERvvQD1lOhG9HHZIaTocgZkS6LBaxv4iTNlbU3r+Jav/4pI8jkMqWApWP6Wgvp1qoJvEiDZJkdnQ3SmiE/gZLdRb+OEolLLVZlxraJJXi4z5lP5gnUPyQCysTyZPsX//+y7LI/JZgiS4DJq/z+TL103Xa4TImQb4SBvPWYXP4KI/dnVmGiVLJ</vt:lpwstr>
  </property>
  <property fmtid="{D5CDD505-2E9C-101B-9397-08002B2CF9AE}" pid="52" name="x1ye=53">
    <vt:lpwstr>K2luIdmbNW0M3C3x7PVXMSxInUS8tZa6lP0yYP9syeAV4X3f69hsrkU3UpJfswwL0AuwTC5KCzsJF3mO0f3WEEBXQejSjFjSg0KEntTpulEtJ4DWT2D9DQFoxOp8UghZoDAshDsO0RQDIYuuzg5JlpNmjEq4U9Le0T+Yc4pPAlE/tOCnZofzdf2Fax6GzWDiJhutCEmmzH2M8vmHdVajyspKzG6Oe/w3qiiBOL2IvnBHjwDVQckTuqjz0nhYdPa</vt:lpwstr>
  </property>
  <property fmtid="{D5CDD505-2E9C-101B-9397-08002B2CF9AE}" pid="53" name="x1ye=54">
    <vt:lpwstr>5r4e6ZQqcn0AahYonOM8E8iGGC/5CTLZfdPQn0Syz0T7Qa/lvD3DCMtxyzuShW11voyQXobIJHsmtSMpJkQEXRRHA/IOgNGaJI9Ay2P3ZpBWTSL7AEtPL7Q+1ZLlh6pVeP8A5kD7PrkXNPxcdgDj84Mb0bEMQzkXjK1LxR+A1v/gphkNqlBw+ui1yKe9xBlxLpCv8OTULyY+ZxOaUuPEnh2qDbsIjk3v+OBpzud9xj1J5ZkPCEzOOhScML3byKs</vt:lpwstr>
  </property>
  <property fmtid="{D5CDD505-2E9C-101B-9397-08002B2CF9AE}" pid="54" name="x1ye=55">
    <vt:lpwstr>y8u62NtVb/RD1ZPbMw3IfAvupeRgg0ihgM9M7rwIZ1h9s8afUnCVv6JDieDx+bv1rr3UoY2Q0KPVMiQRrwuddEmUJyooZadtFO1uqF+isqNJLuBxY56G6RBHZtq0IBUv3dlvRvXx/GPkOaN+sUoqvRgINKMD3ZFS1+E+tvfV50T1yoTbVDu4YOE1FD7JEMaTKg8OyFVGIUp9kUHJFbLaEm9oBY6PY/l+MrswaXV7OTgyJtP7Wp6OEL5XT7Ty4TL</vt:lpwstr>
  </property>
  <property fmtid="{D5CDD505-2E9C-101B-9397-08002B2CF9AE}" pid="55" name="x1ye=56">
    <vt:lpwstr>XD9gPSJbC1yeU7EjUE6J5nGpboDuzfkOoJebE2FL4qgL6rFJNUrCg32kkmE7AnSQeeDuJxj1IL7e4TaU+FSClrey3FRiZGCh25OXxOf0zWbuyp21CA0B54WFjf3ZtIHPcYCTZl4N8VFauFQju5kPn6evMYpzCJPJG7gItWPHRZ1C56MAI7fZr/uwuPE7YcHDAX/EqBn6pYB2wQxgNU/9wNDCL/gdTvB1kvEAfH+YPSAGEtXBR2ULpari4IjuqfJ</vt:lpwstr>
  </property>
  <property fmtid="{D5CDD505-2E9C-101B-9397-08002B2CF9AE}" pid="56" name="x1ye=57">
    <vt:lpwstr>FFQrwczyCAv+51YuqR218U+8oV5K0Q6Jd942pfwmZ+TacQOvqhEDpuTr8hwRrBqLDn76JiqM4mhQAh3E3tAgADy96wIxZv0ZzBzhW1Ouvq6LCJusB1+tgBcYNxvbYHbRViLCb4Mwjosqhh8d4nHSyGHdeB2CiMUBlC7Uf2Y++Zdx28WBhdRzxH0neX8kMtTYShhTKyyu6I3XtB4s9MMjI9o6OO8wRYuGScy6l5eQHKVEoZ1XNnm7Y6jyftcQ3Y2</vt:lpwstr>
  </property>
  <property fmtid="{D5CDD505-2E9C-101B-9397-08002B2CF9AE}" pid="57" name="x1ye=58">
    <vt:lpwstr>Pitf+lWkyZDOuCUntm/AUG/IjLnzAGEy2bjWQDv9MYCbJnSDyx777BPLCvyrProiTQUu9HLTvATiFr/4L2/4cBDTcUWH5QlvGTm4CjMGjlJewU6zmVWnXTrGdMac2T4MPng6gJedHJ+iRxs74Qpl58FQo0Gzku0ZdRA98/kdEF5zLCsBZLOdkujlgs+Y6ld/KdHr5OC9jTjsZJudSsBoDCXtLj99JkuJb292PVT2BcBMCsEwqL2ooa6Yuc7V/DH</vt:lpwstr>
  </property>
  <property fmtid="{D5CDD505-2E9C-101B-9397-08002B2CF9AE}" pid="58" name="x1ye=59">
    <vt:lpwstr>XyPeXAMWpcV+iL0ZxHFWuflL5Fq7khpW+Pj+htTpDp8jghyEI9KvvmFK3V3wXwGpw0V9fDChpYxy2YaJvqt7jXsoSRVMa316xrYFOetySKrw8xny4KzO+u3cUWGaGrT2ksyI34ZyJprMDYi9keDHRN5md2tsm3hTExw2bb71qBB/h/TVXYsIoxWa5YmDiOs1eL4dXxV07Cd1xxc7tPqIH/27G68hbWzTKsnuBnWDVJVwWkFhjRKrA+sSo9OMpni</vt:lpwstr>
  </property>
  <property fmtid="{D5CDD505-2E9C-101B-9397-08002B2CF9AE}" pid="59" name="x1ye=6">
    <vt:lpwstr>Uuqv8EHo6T6OkDNqVZe3TRYsaWup4BNL7zKxuKV1rgkqb9QaSB7n7f9SzKMfG+5clg2MTeO7f5pV150Gfiuh/TmfA6aoWHNWgdtvuL/06IUAvgCmrNRpMWfo8v6LKcatBOUilikJYoKfzOHH+7RYUGeR8fqiHAGDKr/gr5RLEfEC/gRNzUK0p/pf6WwO29S9tI7P4hS4j93U4tnsl7F7B0YAjHq53gOdT45OLrWH9CzifrIoBXzKmhXEZvEibS7</vt:lpwstr>
  </property>
  <property fmtid="{D5CDD505-2E9C-101B-9397-08002B2CF9AE}" pid="60" name="x1ye=60">
    <vt:lpwstr>clY2mmGQGkv+3wWkH9AVsPL0sUKKndh/Jsmup/s3HwXbfl5lgaFoMh/g/vNA4hf8tZvOWJ+OAAzWnFXeLRNxlgu4fezEm8BSI+DZtV2e9S13vwVP294OCNPHs71vu9t1tNCVymPbE597EIspncpqRzmwAUJV2PnM0uqI8o7JlVmPWs2UtYvmxY7lu5dtzFEWuyLdnHLDXSYr/03WgrLiPrtGzKqtu4gcsnMSgA7/8k1T8EP9CMHVM2+ydgiTGuj</vt:lpwstr>
  </property>
  <property fmtid="{D5CDD505-2E9C-101B-9397-08002B2CF9AE}" pid="61" name="x1ye=61">
    <vt:lpwstr>qw3Enn/MA5Xk89eegUNlZt/sevb/pjaM0j5+fV/fa6L/oJITEhDjRkSE0nYbULoPIr96JtDDYlFD/NI7UwneWx3OrQhgjSDdPkcSJwVnMffQPn05PXQlU+MzED2B60s6ipkWmNcXXZiF2vgADYfcVHh399xOF8Tp/P61nk+KHe6+kRwYrWHr8kddfX2ulVG6d/v9LrYfm56C1dZTW5BUUUvqP7SjrbTuULzfYaHY0Beu2PKa5GLPhF+Rl0ke/M0</vt:lpwstr>
  </property>
  <property fmtid="{D5CDD505-2E9C-101B-9397-08002B2CF9AE}" pid="62" name="x1ye=62">
    <vt:lpwstr>A5QhhSglNV6chaqZgWs7gL/LRgA9f1FQkrnGTdxueExAqVEYLTYsCmHuyIV/27XZsNM2tWr/fU3IYVB2RXoH8oD/zptLqcU8G17Yo1hSyfKDeLwPznLgJeX7kWYQ8aCYDWUUp48hTfGz+TUwIHpziYxtgsYGyar9Xuwk9bCUlFqfL4nWkJMst04L2RxuIwG+zdqv5cqYBgnDcvEsbJrbwEDVy9sz26UCdrjUPEPhXnh0c+W9uGNjnKIbLLRFh1d</vt:lpwstr>
  </property>
  <property fmtid="{D5CDD505-2E9C-101B-9397-08002B2CF9AE}" pid="63" name="x1ye=63">
    <vt:lpwstr>JCxItITUaW/Yrc+j5oNH/9ThVqbnN87kXpflojuOKH0nHosZVesUL2OGTc3ZsuXPBLnCWVKPKFF7U7UpaKiCNdASod6mgtmBNqWm0G8jmoMp5H0Xpd/YGEnkQyT/3kCyZjwX8nIIJrIWrU1cPaQPB2HOdiG+4DD+QrCvdi+0rjyX6JTYTGTC+mLprN/8c/p+BINkRuA4D+u5u+mqGj6aGYlRX6l9644Ebhka2sTawHDvnXkWXlIgObfFqNQ1cl9</vt:lpwstr>
  </property>
  <property fmtid="{D5CDD505-2E9C-101B-9397-08002B2CF9AE}" pid="64" name="x1ye=64">
    <vt:lpwstr>XkaVYjFWGVmIWKW3XlJqxXd/PoXAjw49xqYKNRpt1XMMij8igNMMnHSmBBqlCkDyIbwPDnAoym+G6N2MngKi558Qws0euO/6J5J/u/PEgly88sgfPNwS0pw4ZFag2AcXEkR5gaEIF/0IpfGxJsqP9irvS1Q+FImHzKVTQWCLrhnGkllx/pEc2JgZ/GQ5TjRi1fUtZbvMPx5IcDNuQiVWCdFgY8atllDsajCiqYoWQI/BjjGSbrrUS+Jvq82Aq4i</vt:lpwstr>
  </property>
  <property fmtid="{D5CDD505-2E9C-101B-9397-08002B2CF9AE}" pid="65" name="x1ye=65">
    <vt:lpwstr>1u0YvWlypUSOqtj/G4osLyaefLTGOxXkjEME3hWHhmMeqPcSgo3fSwibZHYW9n5DojoV2SgHYc0V98EJlXVz+6h+nxScp+mTSRUn+dRgL77ZBmapfx3xy07A+gtx9Dbg/q4JkMwObtwMGzV1llyhbjgmMW6XeTrj3SN6XcGmyAEc/DVR6+W+WuxnzQp6w5+xAUe66qEdKYtreczlNGtdfWgTeIEvtJfMEdPhKQR9cP4+wfvXA2k4jveByJIGW1S</vt:lpwstr>
  </property>
  <property fmtid="{D5CDD505-2E9C-101B-9397-08002B2CF9AE}" pid="66" name="x1ye=66">
    <vt:lpwstr>OGwdf0haETC+V+xy8m8WDgAZm69+IapmNLeDQho5mGdVgVx7PGdz43zoevcj7GahPCHtiJH0fYmmLId2m/YCIhbQCv2ZviHggzxc19zDUZN4i8x99HiI9zy97DOzGVan2jOJ9eKtBUDf6tj4r6NQqRvctMy1X93vvfbG0Bh7F4Y7hBAAA=</vt:lpwstr>
  </property>
  <property fmtid="{D5CDD505-2E9C-101B-9397-08002B2CF9AE}" pid="67" name="x1ye=7">
    <vt:lpwstr>xeT27WUEK5tf3VwK2rN3fIy1ysHuXjO4YBDnxfZ/g50dC2U1PuujnEMMIwUHURLs6YqsNEwTOac9LmDIytZ0JOPZvcGF5ZmGig/qQIAPm2MM8M5OlH7mk/JVozITn/mhgRaeYfLbG8R9Yt/AEmKI/uXzn6Q2HPXWy0JzN4Fs45xpOT4Ndxoo4ezzLjOxblOkcPQgL5pekTt+xWMCOet2xmq+s5eBZeWztaSCzxiPePiXD0mx7jtrn99ooBfCjzo</vt:lpwstr>
  </property>
  <property fmtid="{D5CDD505-2E9C-101B-9397-08002B2CF9AE}" pid="68" name="x1ye=8">
    <vt:lpwstr>jAMSJN6xQ0flsRkS11XxUHVyYEfkDadqD5Uuxft7MZ2hw42ky+XV4BB66/sLzQ+YOuywUSopkNjbJhRBTU1MnjPGb9SuuPJJGKEW8O1Ejx6NXA7x7sv1m79TxydWdZZNA8qZi4vv6+wAEUDedlqnD3x3Y9mD7nThy1mFy3ttLB0RTnn+LkU4QqgzN4JjzyfCOlr9AG0Yr+FnrMwbUJyHm355cWQMDJT9PXTQrasWLWYbNQxyeuKy+ZLoHM/Vf8R</vt:lpwstr>
  </property>
  <property fmtid="{D5CDD505-2E9C-101B-9397-08002B2CF9AE}" pid="69" name="x1ye=9">
    <vt:lpwstr>5q3+DvhO+OQnb4xj23AygMs+EGa++nKI432xRMt16SqMn+iNjEIGW/Vs60KjfQaGV+x2/BCbx+YDGTlZ9Y0cgxMANqkNfS7FxZsm/BfhpJJx3kHWGDNZXGuTABzAgBwS6gdqjkf7p7pjMv0Tu2M/IrNEt6rOv5plTO+hmdV1HUlNdQ3IT3zK22+CcMR+LarNhZP7Xn0/yTtwKY+q1nYzHiVxFwZ+rhSwUol7kGEXhz3+lr2J6Zis9wTU17vEzgd</vt:lpwstr>
  </property>
</Properties>
</file>